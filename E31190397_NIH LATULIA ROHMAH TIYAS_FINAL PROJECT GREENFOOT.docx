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725" w:rsidRDefault="00DD7725" w:rsidP="000272F1">
      <w:pPr>
        <w:spacing w:before="52"/>
        <w:ind w:left="1962" w:right="1238" w:hanging="4"/>
        <w:jc w:val="center"/>
        <w:rPr>
          <w:b/>
          <w:spacing w:val="-11"/>
          <w:sz w:val="30"/>
          <w:szCs w:val="30"/>
          <w:lang w:val="id-ID"/>
        </w:rPr>
      </w:pPr>
    </w:p>
    <w:p w:rsidR="002B21E2" w:rsidRPr="000272F1" w:rsidRDefault="00800DD6" w:rsidP="000272F1">
      <w:pPr>
        <w:spacing w:before="52"/>
        <w:ind w:left="1962" w:right="1238" w:hanging="4"/>
        <w:jc w:val="center"/>
        <w:rPr>
          <w:sz w:val="30"/>
          <w:szCs w:val="30"/>
          <w:lang w:val="id-ID"/>
        </w:rPr>
      </w:pPr>
      <w:r>
        <w:rPr>
          <w:b/>
          <w:spacing w:val="-11"/>
          <w:sz w:val="30"/>
          <w:szCs w:val="30"/>
        </w:rPr>
        <w:t>L</w:t>
      </w:r>
      <w:r>
        <w:rPr>
          <w:b/>
          <w:spacing w:val="-10"/>
          <w:sz w:val="30"/>
          <w:szCs w:val="30"/>
        </w:rPr>
        <w:t>APORA</w:t>
      </w:r>
      <w:r>
        <w:rPr>
          <w:b/>
          <w:sz w:val="30"/>
          <w:szCs w:val="30"/>
        </w:rPr>
        <w:t>N</w:t>
      </w:r>
      <w:r>
        <w:rPr>
          <w:b/>
          <w:spacing w:val="-20"/>
          <w:sz w:val="30"/>
          <w:szCs w:val="30"/>
        </w:rPr>
        <w:t xml:space="preserve"> </w:t>
      </w:r>
      <w:r>
        <w:rPr>
          <w:b/>
          <w:spacing w:val="-10"/>
          <w:sz w:val="30"/>
          <w:szCs w:val="30"/>
        </w:rPr>
        <w:t>PRA</w:t>
      </w:r>
      <w:r>
        <w:rPr>
          <w:b/>
          <w:spacing w:val="-8"/>
          <w:sz w:val="30"/>
          <w:szCs w:val="30"/>
        </w:rPr>
        <w:t>K</w:t>
      </w:r>
      <w:r>
        <w:rPr>
          <w:b/>
          <w:spacing w:val="-10"/>
          <w:sz w:val="30"/>
          <w:szCs w:val="30"/>
        </w:rPr>
        <w:t>T</w:t>
      </w:r>
      <w:r>
        <w:rPr>
          <w:b/>
          <w:spacing w:val="-9"/>
          <w:sz w:val="30"/>
          <w:szCs w:val="30"/>
        </w:rPr>
        <w:t>I</w:t>
      </w:r>
      <w:r>
        <w:rPr>
          <w:b/>
          <w:spacing w:val="-10"/>
          <w:sz w:val="30"/>
          <w:szCs w:val="30"/>
        </w:rPr>
        <w:t>KU</w:t>
      </w:r>
      <w:r>
        <w:rPr>
          <w:b/>
          <w:sz w:val="30"/>
          <w:szCs w:val="30"/>
        </w:rPr>
        <w:t xml:space="preserve">M </w:t>
      </w:r>
      <w:r>
        <w:rPr>
          <w:b/>
          <w:spacing w:val="-11"/>
          <w:sz w:val="30"/>
          <w:szCs w:val="30"/>
        </w:rPr>
        <w:t>PE</w:t>
      </w:r>
      <w:r>
        <w:rPr>
          <w:b/>
          <w:spacing w:val="-10"/>
          <w:sz w:val="30"/>
          <w:szCs w:val="30"/>
        </w:rPr>
        <w:t>MROGRAMA</w:t>
      </w:r>
      <w:r>
        <w:rPr>
          <w:b/>
          <w:sz w:val="30"/>
          <w:szCs w:val="30"/>
        </w:rPr>
        <w:t>N</w:t>
      </w:r>
      <w:r>
        <w:rPr>
          <w:b/>
          <w:spacing w:val="-18"/>
          <w:sz w:val="30"/>
          <w:szCs w:val="30"/>
        </w:rPr>
        <w:t xml:space="preserve"> </w:t>
      </w:r>
      <w:r>
        <w:rPr>
          <w:b/>
          <w:spacing w:val="-10"/>
          <w:sz w:val="30"/>
          <w:szCs w:val="30"/>
        </w:rPr>
        <w:t>BERBA</w:t>
      </w:r>
      <w:r>
        <w:rPr>
          <w:b/>
          <w:spacing w:val="-8"/>
          <w:sz w:val="30"/>
          <w:szCs w:val="30"/>
        </w:rPr>
        <w:t>S</w:t>
      </w:r>
      <w:r>
        <w:rPr>
          <w:b/>
          <w:spacing w:val="-9"/>
          <w:sz w:val="30"/>
          <w:szCs w:val="30"/>
        </w:rPr>
        <w:t>I</w:t>
      </w:r>
      <w:r>
        <w:rPr>
          <w:b/>
          <w:sz w:val="30"/>
          <w:szCs w:val="30"/>
        </w:rPr>
        <w:t>S</w:t>
      </w:r>
      <w:r>
        <w:rPr>
          <w:b/>
          <w:spacing w:val="-18"/>
          <w:sz w:val="30"/>
          <w:szCs w:val="30"/>
        </w:rPr>
        <w:t xml:space="preserve"> </w:t>
      </w:r>
      <w:r w:rsidR="000272F1">
        <w:rPr>
          <w:b/>
          <w:spacing w:val="-10"/>
          <w:sz w:val="30"/>
          <w:szCs w:val="30"/>
          <w:lang w:val="id-ID"/>
        </w:rPr>
        <w:t>OBJEK</w:t>
      </w:r>
    </w:p>
    <w:p w:rsidR="002B21E2" w:rsidRDefault="002B21E2">
      <w:pPr>
        <w:spacing w:before="2" w:line="180" w:lineRule="exact"/>
        <w:rPr>
          <w:sz w:val="19"/>
          <w:szCs w:val="19"/>
        </w:rPr>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800DD6">
      <w:pPr>
        <w:spacing w:line="300" w:lineRule="exact"/>
        <w:ind w:left="2674" w:right="1962"/>
        <w:jc w:val="center"/>
        <w:rPr>
          <w:b/>
          <w:position w:val="-1"/>
          <w:sz w:val="28"/>
          <w:szCs w:val="28"/>
          <w:lang w:val="id-ID"/>
        </w:rPr>
      </w:pPr>
      <w:r>
        <w:rPr>
          <w:b/>
          <w:spacing w:val="-1"/>
          <w:position w:val="-1"/>
          <w:sz w:val="28"/>
          <w:szCs w:val="28"/>
        </w:rPr>
        <w:t>F</w:t>
      </w:r>
      <w:r>
        <w:rPr>
          <w:b/>
          <w:spacing w:val="1"/>
          <w:position w:val="-1"/>
          <w:sz w:val="28"/>
          <w:szCs w:val="28"/>
        </w:rPr>
        <w:t>I</w:t>
      </w:r>
      <w:r>
        <w:rPr>
          <w:b/>
          <w:spacing w:val="-1"/>
          <w:position w:val="-1"/>
          <w:sz w:val="28"/>
          <w:szCs w:val="28"/>
        </w:rPr>
        <w:t>NA</w:t>
      </w:r>
      <w:r>
        <w:rPr>
          <w:b/>
          <w:position w:val="-1"/>
          <w:sz w:val="28"/>
          <w:szCs w:val="28"/>
        </w:rPr>
        <w:t xml:space="preserve">L </w:t>
      </w:r>
      <w:r>
        <w:rPr>
          <w:b/>
          <w:spacing w:val="-2"/>
          <w:position w:val="-1"/>
          <w:sz w:val="28"/>
          <w:szCs w:val="28"/>
        </w:rPr>
        <w:t>P</w:t>
      </w:r>
      <w:r>
        <w:rPr>
          <w:b/>
          <w:spacing w:val="-1"/>
          <w:position w:val="-1"/>
          <w:sz w:val="28"/>
          <w:szCs w:val="28"/>
        </w:rPr>
        <w:t>R</w:t>
      </w:r>
      <w:r>
        <w:rPr>
          <w:b/>
          <w:position w:val="-1"/>
          <w:sz w:val="28"/>
          <w:szCs w:val="28"/>
        </w:rPr>
        <w:t>O</w:t>
      </w:r>
      <w:r>
        <w:rPr>
          <w:b/>
          <w:spacing w:val="1"/>
          <w:position w:val="-1"/>
          <w:sz w:val="28"/>
          <w:szCs w:val="28"/>
        </w:rPr>
        <w:t>J</w:t>
      </w:r>
      <w:r>
        <w:rPr>
          <w:b/>
          <w:position w:val="-1"/>
          <w:sz w:val="28"/>
          <w:szCs w:val="28"/>
        </w:rPr>
        <w:t>E</w:t>
      </w:r>
      <w:r>
        <w:rPr>
          <w:b/>
          <w:spacing w:val="-1"/>
          <w:position w:val="-1"/>
          <w:sz w:val="28"/>
          <w:szCs w:val="28"/>
        </w:rPr>
        <w:t>C</w:t>
      </w:r>
      <w:r>
        <w:rPr>
          <w:b/>
          <w:position w:val="-1"/>
          <w:sz w:val="28"/>
          <w:szCs w:val="28"/>
        </w:rPr>
        <w:t>T</w:t>
      </w:r>
    </w:p>
    <w:p w:rsidR="000272F1" w:rsidRPr="000272F1" w:rsidRDefault="000272F1">
      <w:pPr>
        <w:spacing w:line="300" w:lineRule="exact"/>
        <w:ind w:left="2674" w:right="1962"/>
        <w:jc w:val="center"/>
        <w:rPr>
          <w:sz w:val="28"/>
          <w:szCs w:val="28"/>
          <w:lang w:val="id-ID"/>
        </w:rPr>
      </w:pPr>
      <w:r>
        <w:rPr>
          <w:b/>
          <w:position w:val="-1"/>
          <w:sz w:val="28"/>
          <w:szCs w:val="28"/>
          <w:lang w:val="id-ID"/>
        </w:rPr>
        <w:t>GREENFOOT</w:t>
      </w:r>
    </w:p>
    <w:p w:rsidR="002B21E2" w:rsidRDefault="002B21E2">
      <w:pPr>
        <w:spacing w:before="3" w:line="100" w:lineRule="exact"/>
        <w:rPr>
          <w:sz w:val="10"/>
          <w:szCs w:val="10"/>
        </w:rPr>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01146F">
      <w:pPr>
        <w:ind w:left="348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65pt;height:113.65pt">
            <v:imagedata r:id="rId8" o:title=""/>
          </v:shape>
        </w:pict>
      </w:r>
    </w:p>
    <w:p w:rsidR="002B21E2" w:rsidRDefault="002B21E2">
      <w:pPr>
        <w:spacing w:before="1" w:line="180" w:lineRule="exact"/>
        <w:rPr>
          <w:sz w:val="18"/>
          <w:szCs w:val="18"/>
        </w:rPr>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01146F">
      <w:pPr>
        <w:spacing w:before="29"/>
        <w:ind w:left="3945" w:right="3266"/>
        <w:jc w:val="center"/>
        <w:rPr>
          <w:sz w:val="24"/>
          <w:szCs w:val="24"/>
        </w:rPr>
      </w:pPr>
      <w:r>
        <w:pict>
          <v:group id="_x0000_s1126" style="position:absolute;left:0;text-align:left;margin-left:171.8pt;margin-top:-2.55pt;width:285.75pt;height:111pt;z-index:-251660800;mso-position-horizontal-relative:page" coordorigin="3436,-51" coordsize="5715,2220">
            <v:shape id="_x0000_s1128" style="position:absolute;left:3443;top:-43;width:5700;height:2205" coordorigin="3443,-43" coordsize="5700,2205" path="m3443,2162r5700,l9143,-43r-5700,l3443,2162xe" filled="f">
              <v:path arrowok="t"/>
            </v:shape>
            <v:shape id="_x0000_s1127" type="#_x0000_t75" style="position:absolute;left:3451;top:36;width:5686;height:2047">
              <v:imagedata r:id="rId9" o:title=""/>
            </v:shape>
            <w10:wrap anchorx="page"/>
          </v:group>
        </w:pict>
      </w:r>
      <w:proofErr w:type="spellStart"/>
      <w:r w:rsidR="00800DD6">
        <w:rPr>
          <w:sz w:val="24"/>
          <w:szCs w:val="24"/>
        </w:rPr>
        <w:t>Disusun</w:t>
      </w:r>
      <w:proofErr w:type="spellEnd"/>
      <w:r w:rsidR="00800DD6">
        <w:rPr>
          <w:sz w:val="24"/>
          <w:szCs w:val="24"/>
        </w:rPr>
        <w:t xml:space="preserve"> </w:t>
      </w:r>
      <w:proofErr w:type="spellStart"/>
      <w:r w:rsidR="00800DD6">
        <w:rPr>
          <w:sz w:val="24"/>
          <w:szCs w:val="24"/>
        </w:rPr>
        <w:t>o</w:t>
      </w:r>
      <w:r w:rsidR="00800DD6">
        <w:rPr>
          <w:spacing w:val="1"/>
          <w:sz w:val="24"/>
          <w:szCs w:val="24"/>
        </w:rPr>
        <w:t>l</w:t>
      </w:r>
      <w:r w:rsidR="00800DD6">
        <w:rPr>
          <w:spacing w:val="-1"/>
          <w:sz w:val="24"/>
          <w:szCs w:val="24"/>
        </w:rPr>
        <w:t>e</w:t>
      </w:r>
      <w:r w:rsidR="00800DD6">
        <w:rPr>
          <w:sz w:val="24"/>
          <w:szCs w:val="24"/>
        </w:rPr>
        <w:t>h</w:t>
      </w:r>
      <w:proofErr w:type="spellEnd"/>
    </w:p>
    <w:p w:rsidR="002B21E2" w:rsidRDefault="002B21E2">
      <w:pPr>
        <w:spacing w:before="16" w:line="260" w:lineRule="exact"/>
        <w:rPr>
          <w:sz w:val="26"/>
          <w:szCs w:val="26"/>
        </w:rPr>
      </w:pPr>
    </w:p>
    <w:p w:rsidR="008E21DD" w:rsidRDefault="00800DD6" w:rsidP="008E21DD">
      <w:pPr>
        <w:ind w:left="1914" w:right="55"/>
        <w:rPr>
          <w:spacing w:val="2"/>
          <w:sz w:val="24"/>
          <w:szCs w:val="24"/>
          <w:lang w:val="id-ID"/>
        </w:rPr>
      </w:pPr>
      <w:proofErr w:type="spellStart"/>
      <w:r>
        <w:rPr>
          <w:sz w:val="24"/>
          <w:szCs w:val="24"/>
        </w:rPr>
        <w:t>N</w:t>
      </w:r>
      <w:r>
        <w:rPr>
          <w:spacing w:val="-1"/>
          <w:sz w:val="24"/>
          <w:szCs w:val="24"/>
        </w:rPr>
        <w:t>a</w:t>
      </w:r>
      <w:r>
        <w:rPr>
          <w:sz w:val="24"/>
          <w:szCs w:val="24"/>
        </w:rPr>
        <w:t>ma</w:t>
      </w:r>
      <w:proofErr w:type="spellEnd"/>
      <w:r>
        <w:rPr>
          <w:sz w:val="24"/>
          <w:szCs w:val="24"/>
        </w:rPr>
        <w:t xml:space="preserve">                   </w:t>
      </w:r>
      <w:r>
        <w:rPr>
          <w:spacing w:val="29"/>
          <w:sz w:val="24"/>
          <w:szCs w:val="24"/>
        </w:rPr>
        <w:t xml:space="preserve"> </w:t>
      </w:r>
      <w:r w:rsidR="008E21DD">
        <w:rPr>
          <w:sz w:val="24"/>
          <w:szCs w:val="24"/>
        </w:rPr>
        <w:t>:</w:t>
      </w:r>
      <w:r>
        <w:rPr>
          <w:sz w:val="24"/>
          <w:szCs w:val="24"/>
        </w:rPr>
        <w:t xml:space="preserve"> </w:t>
      </w:r>
      <w:proofErr w:type="gramStart"/>
      <w:r>
        <w:rPr>
          <w:spacing w:val="2"/>
          <w:sz w:val="24"/>
          <w:szCs w:val="24"/>
        </w:rPr>
        <w:t>N</w:t>
      </w:r>
      <w:r w:rsidR="008E21DD">
        <w:rPr>
          <w:spacing w:val="2"/>
          <w:sz w:val="24"/>
          <w:szCs w:val="24"/>
          <w:lang w:val="id-ID"/>
        </w:rPr>
        <w:t>ih</w:t>
      </w:r>
      <w:proofErr w:type="gramEnd"/>
      <w:r w:rsidR="008E21DD">
        <w:rPr>
          <w:spacing w:val="2"/>
          <w:sz w:val="24"/>
          <w:szCs w:val="24"/>
          <w:lang w:val="id-ID"/>
        </w:rPr>
        <w:t xml:space="preserve"> Latulia Rohmah Tiyas</w:t>
      </w:r>
    </w:p>
    <w:p w:rsidR="008E21DD" w:rsidRDefault="008E21DD" w:rsidP="008E21DD">
      <w:pPr>
        <w:ind w:left="1914" w:right="-87"/>
        <w:rPr>
          <w:sz w:val="24"/>
          <w:szCs w:val="24"/>
          <w:lang w:val="id-ID"/>
        </w:rPr>
      </w:pPr>
      <w:r>
        <w:rPr>
          <w:spacing w:val="2"/>
          <w:sz w:val="24"/>
          <w:szCs w:val="24"/>
          <w:lang w:val="id-ID"/>
        </w:rPr>
        <w:t>N</w:t>
      </w:r>
      <w:r w:rsidR="00800DD6">
        <w:rPr>
          <w:spacing w:val="-6"/>
          <w:sz w:val="24"/>
          <w:szCs w:val="24"/>
        </w:rPr>
        <w:t>I</w:t>
      </w:r>
      <w:r w:rsidR="00800DD6">
        <w:rPr>
          <w:sz w:val="24"/>
          <w:szCs w:val="24"/>
        </w:rPr>
        <w:t>M/</w:t>
      </w:r>
      <w:proofErr w:type="spellStart"/>
      <w:r w:rsidR="00800DD6">
        <w:rPr>
          <w:sz w:val="24"/>
          <w:szCs w:val="24"/>
        </w:rPr>
        <w:t>Golo</w:t>
      </w:r>
      <w:r w:rsidR="00800DD6">
        <w:rPr>
          <w:spacing w:val="3"/>
          <w:sz w:val="24"/>
          <w:szCs w:val="24"/>
        </w:rPr>
        <w:t>n</w:t>
      </w:r>
      <w:r w:rsidR="00800DD6">
        <w:rPr>
          <w:sz w:val="24"/>
          <w:szCs w:val="24"/>
        </w:rPr>
        <w:t>g</w:t>
      </w:r>
      <w:r w:rsidR="00800DD6">
        <w:rPr>
          <w:spacing w:val="-1"/>
          <w:sz w:val="24"/>
          <w:szCs w:val="24"/>
        </w:rPr>
        <w:t>a</w:t>
      </w:r>
      <w:r w:rsidR="00800DD6">
        <w:rPr>
          <w:sz w:val="24"/>
          <w:szCs w:val="24"/>
        </w:rPr>
        <w:t>n</w:t>
      </w:r>
      <w:proofErr w:type="spellEnd"/>
      <w:r w:rsidR="00800DD6">
        <w:rPr>
          <w:sz w:val="24"/>
          <w:szCs w:val="24"/>
        </w:rPr>
        <w:t xml:space="preserve">     :</w:t>
      </w:r>
      <w:r w:rsidR="00800DD6">
        <w:rPr>
          <w:spacing w:val="1"/>
          <w:sz w:val="24"/>
          <w:szCs w:val="24"/>
        </w:rPr>
        <w:t xml:space="preserve"> </w:t>
      </w:r>
      <w:r w:rsidR="00800DD6">
        <w:rPr>
          <w:sz w:val="24"/>
          <w:szCs w:val="24"/>
        </w:rPr>
        <w:t>E31</w:t>
      </w:r>
      <w:r w:rsidR="00800DD6">
        <w:rPr>
          <w:spacing w:val="2"/>
          <w:sz w:val="24"/>
          <w:szCs w:val="24"/>
        </w:rPr>
        <w:t>1</w:t>
      </w:r>
      <w:r>
        <w:rPr>
          <w:sz w:val="24"/>
          <w:szCs w:val="24"/>
        </w:rPr>
        <w:t>90</w:t>
      </w:r>
      <w:r>
        <w:rPr>
          <w:sz w:val="24"/>
          <w:szCs w:val="24"/>
          <w:lang w:val="id-ID"/>
        </w:rPr>
        <w:t>397</w:t>
      </w:r>
      <w:r w:rsidR="00800DD6">
        <w:rPr>
          <w:sz w:val="24"/>
          <w:szCs w:val="24"/>
        </w:rPr>
        <w:t xml:space="preserve"> / A </w:t>
      </w:r>
    </w:p>
    <w:p w:rsidR="002B21E2" w:rsidRDefault="00800DD6" w:rsidP="008E21DD">
      <w:pPr>
        <w:ind w:left="1914" w:right="-87"/>
        <w:rPr>
          <w:sz w:val="24"/>
          <w:szCs w:val="24"/>
        </w:rPr>
      </w:pPr>
      <w:proofErr w:type="spellStart"/>
      <w:r>
        <w:rPr>
          <w:sz w:val="24"/>
          <w:szCs w:val="24"/>
        </w:rPr>
        <w:t>Asis</w:t>
      </w:r>
      <w:r>
        <w:rPr>
          <w:spacing w:val="1"/>
          <w:sz w:val="24"/>
          <w:szCs w:val="24"/>
        </w:rPr>
        <w:t>t</w:t>
      </w:r>
      <w:r>
        <w:rPr>
          <w:spacing w:val="-1"/>
          <w:sz w:val="24"/>
          <w:szCs w:val="24"/>
        </w:rPr>
        <w:t>e</w:t>
      </w:r>
      <w:r>
        <w:rPr>
          <w:sz w:val="24"/>
          <w:szCs w:val="24"/>
        </w:rPr>
        <w:t>n</w:t>
      </w:r>
      <w:proofErr w:type="spellEnd"/>
      <w:r>
        <w:rPr>
          <w:sz w:val="24"/>
          <w:szCs w:val="24"/>
        </w:rPr>
        <w:t xml:space="preserve">                 </w:t>
      </w:r>
      <w:r>
        <w:rPr>
          <w:spacing w:val="1"/>
          <w:sz w:val="24"/>
          <w:szCs w:val="24"/>
        </w:rPr>
        <w:t xml:space="preserve"> </w:t>
      </w:r>
      <w:r>
        <w:rPr>
          <w:sz w:val="24"/>
          <w:szCs w:val="24"/>
        </w:rPr>
        <w:t>:</w:t>
      </w:r>
      <w:r>
        <w:rPr>
          <w:spacing w:val="3"/>
          <w:sz w:val="24"/>
          <w:szCs w:val="24"/>
        </w:rPr>
        <w:t xml:space="preserve"> </w:t>
      </w:r>
      <w:proofErr w:type="spellStart"/>
      <w:r>
        <w:rPr>
          <w:spacing w:val="-6"/>
          <w:sz w:val="24"/>
          <w:szCs w:val="24"/>
        </w:rPr>
        <w:t>I</w:t>
      </w:r>
      <w:r>
        <w:rPr>
          <w:sz w:val="24"/>
          <w:szCs w:val="24"/>
        </w:rPr>
        <w:t>ntan</w:t>
      </w:r>
      <w:proofErr w:type="spellEnd"/>
      <w:r>
        <w:rPr>
          <w:sz w:val="24"/>
          <w:szCs w:val="24"/>
        </w:rPr>
        <w:t xml:space="preserve"> </w:t>
      </w:r>
      <w:proofErr w:type="spellStart"/>
      <w:r>
        <w:rPr>
          <w:sz w:val="24"/>
          <w:szCs w:val="24"/>
        </w:rPr>
        <w:t>P</w:t>
      </w:r>
      <w:r>
        <w:rPr>
          <w:spacing w:val="2"/>
          <w:sz w:val="24"/>
          <w:szCs w:val="24"/>
        </w:rPr>
        <w:t>e</w:t>
      </w:r>
      <w:r>
        <w:rPr>
          <w:sz w:val="24"/>
          <w:szCs w:val="24"/>
        </w:rPr>
        <w:t>rm</w:t>
      </w:r>
      <w:r>
        <w:rPr>
          <w:spacing w:val="-1"/>
          <w:sz w:val="24"/>
          <w:szCs w:val="24"/>
        </w:rPr>
        <w:t>a</w:t>
      </w:r>
      <w:r>
        <w:rPr>
          <w:sz w:val="24"/>
          <w:szCs w:val="24"/>
        </w:rPr>
        <w:t>tas</w:t>
      </w:r>
      <w:r>
        <w:rPr>
          <w:spacing w:val="1"/>
          <w:sz w:val="24"/>
          <w:szCs w:val="24"/>
        </w:rPr>
        <w:t>a</w:t>
      </w:r>
      <w:r>
        <w:rPr>
          <w:sz w:val="24"/>
          <w:szCs w:val="24"/>
        </w:rPr>
        <w:t>ri</w:t>
      </w:r>
      <w:proofErr w:type="spellEnd"/>
    </w:p>
    <w:p w:rsidR="002B21E2" w:rsidRDefault="00800DD6">
      <w:pPr>
        <w:spacing w:before="9" w:line="260" w:lineRule="exact"/>
        <w:ind w:left="1914"/>
        <w:rPr>
          <w:sz w:val="24"/>
          <w:szCs w:val="24"/>
        </w:rPr>
      </w:pPr>
      <w:proofErr w:type="spellStart"/>
      <w:r>
        <w:rPr>
          <w:position w:val="-1"/>
          <w:sz w:val="24"/>
          <w:szCs w:val="24"/>
        </w:rPr>
        <w:t>Dos</w:t>
      </w:r>
      <w:r>
        <w:rPr>
          <w:spacing w:val="-1"/>
          <w:position w:val="-1"/>
          <w:sz w:val="24"/>
          <w:szCs w:val="24"/>
        </w:rPr>
        <w:t>e</w:t>
      </w:r>
      <w:r>
        <w:rPr>
          <w:position w:val="-1"/>
          <w:sz w:val="24"/>
          <w:szCs w:val="24"/>
        </w:rPr>
        <w:t>n</w:t>
      </w:r>
      <w:proofErr w:type="spellEnd"/>
      <w:r>
        <w:rPr>
          <w:position w:val="-1"/>
          <w:sz w:val="24"/>
          <w:szCs w:val="24"/>
        </w:rPr>
        <w:t xml:space="preserve"> </w:t>
      </w:r>
      <w:proofErr w:type="spellStart"/>
      <w:proofErr w:type="gramStart"/>
      <w:r>
        <w:rPr>
          <w:spacing w:val="1"/>
          <w:position w:val="-1"/>
          <w:sz w:val="24"/>
          <w:szCs w:val="24"/>
        </w:rPr>
        <w:t>P</w:t>
      </w:r>
      <w:r>
        <w:rPr>
          <w:spacing w:val="-1"/>
          <w:position w:val="-1"/>
          <w:sz w:val="24"/>
          <w:szCs w:val="24"/>
        </w:rPr>
        <w:t>e</w:t>
      </w:r>
      <w:r>
        <w:rPr>
          <w:spacing w:val="2"/>
          <w:position w:val="-1"/>
          <w:sz w:val="24"/>
          <w:szCs w:val="24"/>
        </w:rPr>
        <w:t>n</w:t>
      </w:r>
      <w:r>
        <w:rPr>
          <w:spacing w:val="-2"/>
          <w:position w:val="-1"/>
          <w:sz w:val="24"/>
          <w:szCs w:val="24"/>
        </w:rPr>
        <w:t>g</w:t>
      </w:r>
      <w:r>
        <w:rPr>
          <w:spacing w:val="-1"/>
          <w:position w:val="-1"/>
          <w:sz w:val="24"/>
          <w:szCs w:val="24"/>
        </w:rPr>
        <w:t>a</w:t>
      </w:r>
      <w:r>
        <w:rPr>
          <w:position w:val="-1"/>
          <w:sz w:val="24"/>
          <w:szCs w:val="24"/>
        </w:rPr>
        <w:t>mpu</w:t>
      </w:r>
      <w:proofErr w:type="spellEnd"/>
      <w:r>
        <w:rPr>
          <w:position w:val="-1"/>
          <w:sz w:val="24"/>
          <w:szCs w:val="24"/>
        </w:rPr>
        <w:t xml:space="preserve"> </w:t>
      </w:r>
      <w:r>
        <w:rPr>
          <w:spacing w:val="1"/>
          <w:position w:val="-1"/>
          <w:sz w:val="24"/>
          <w:szCs w:val="24"/>
        </w:rPr>
        <w:t xml:space="preserve"> </w:t>
      </w:r>
      <w:r>
        <w:rPr>
          <w:position w:val="-1"/>
          <w:sz w:val="24"/>
          <w:szCs w:val="24"/>
        </w:rPr>
        <w:t>:</w:t>
      </w:r>
      <w:proofErr w:type="gramEnd"/>
      <w:r>
        <w:rPr>
          <w:position w:val="-1"/>
          <w:sz w:val="24"/>
          <w:szCs w:val="24"/>
        </w:rPr>
        <w:t xml:space="preserve"> </w:t>
      </w:r>
      <w:proofErr w:type="spellStart"/>
      <w:r>
        <w:rPr>
          <w:position w:val="-1"/>
          <w:sz w:val="24"/>
          <w:szCs w:val="24"/>
        </w:rPr>
        <w:t>Didit</w:t>
      </w:r>
      <w:proofErr w:type="spellEnd"/>
      <w:r>
        <w:rPr>
          <w:spacing w:val="1"/>
          <w:position w:val="-1"/>
          <w:sz w:val="24"/>
          <w:szCs w:val="24"/>
        </w:rPr>
        <w:t xml:space="preserve"> </w:t>
      </w:r>
      <w:proofErr w:type="spellStart"/>
      <w:r>
        <w:rPr>
          <w:position w:val="-1"/>
          <w:sz w:val="24"/>
          <w:szCs w:val="24"/>
        </w:rPr>
        <w:t>R</w:t>
      </w:r>
      <w:r>
        <w:rPr>
          <w:spacing w:val="-1"/>
          <w:position w:val="-1"/>
          <w:sz w:val="24"/>
          <w:szCs w:val="24"/>
        </w:rPr>
        <w:t>a</w:t>
      </w:r>
      <w:r>
        <w:rPr>
          <w:position w:val="-1"/>
          <w:sz w:val="24"/>
          <w:szCs w:val="24"/>
        </w:rPr>
        <w:t>hmat</w:t>
      </w:r>
      <w:proofErr w:type="spellEnd"/>
      <w:r>
        <w:rPr>
          <w:position w:val="-1"/>
          <w:sz w:val="24"/>
          <w:szCs w:val="24"/>
        </w:rPr>
        <w:t xml:space="preserve"> </w:t>
      </w:r>
      <w:proofErr w:type="spellStart"/>
      <w:r>
        <w:rPr>
          <w:position w:val="-1"/>
          <w:sz w:val="24"/>
          <w:szCs w:val="24"/>
        </w:rPr>
        <w:t>H</w:t>
      </w:r>
      <w:r>
        <w:rPr>
          <w:spacing w:val="-1"/>
          <w:position w:val="-1"/>
          <w:sz w:val="24"/>
          <w:szCs w:val="24"/>
        </w:rPr>
        <w:t>a</w:t>
      </w:r>
      <w:r>
        <w:rPr>
          <w:position w:val="-1"/>
          <w:sz w:val="24"/>
          <w:szCs w:val="24"/>
        </w:rPr>
        <w:t>rt</w:t>
      </w:r>
      <w:r>
        <w:rPr>
          <w:spacing w:val="-1"/>
          <w:position w:val="-1"/>
          <w:sz w:val="24"/>
          <w:szCs w:val="24"/>
        </w:rPr>
        <w:t>a</w:t>
      </w:r>
      <w:r>
        <w:rPr>
          <w:position w:val="-1"/>
          <w:sz w:val="24"/>
          <w:szCs w:val="24"/>
        </w:rPr>
        <w:t>di</w:t>
      </w:r>
      <w:proofErr w:type="spellEnd"/>
      <w:r>
        <w:rPr>
          <w:position w:val="-1"/>
          <w:sz w:val="24"/>
          <w:szCs w:val="24"/>
        </w:rPr>
        <w:t xml:space="preserve">, </w:t>
      </w:r>
      <w:proofErr w:type="spellStart"/>
      <w:r>
        <w:rPr>
          <w:spacing w:val="1"/>
          <w:position w:val="-1"/>
          <w:sz w:val="24"/>
          <w:szCs w:val="24"/>
        </w:rPr>
        <w:t>S</w:t>
      </w:r>
      <w:r>
        <w:rPr>
          <w:position w:val="-1"/>
          <w:sz w:val="24"/>
          <w:szCs w:val="24"/>
        </w:rPr>
        <w:t>.Kom</w:t>
      </w:r>
      <w:proofErr w:type="spellEnd"/>
      <w:r>
        <w:rPr>
          <w:position w:val="-1"/>
          <w:sz w:val="24"/>
          <w:szCs w:val="24"/>
        </w:rPr>
        <w:t>,</w:t>
      </w:r>
      <w:r>
        <w:rPr>
          <w:spacing w:val="2"/>
          <w:position w:val="-1"/>
          <w:sz w:val="24"/>
          <w:szCs w:val="24"/>
        </w:rPr>
        <w:t xml:space="preserve"> </w:t>
      </w:r>
      <w:r>
        <w:rPr>
          <w:position w:val="-1"/>
          <w:sz w:val="24"/>
          <w:szCs w:val="24"/>
        </w:rPr>
        <w:t>MT.</w:t>
      </w: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before="5" w:line="260" w:lineRule="exact"/>
        <w:rPr>
          <w:sz w:val="26"/>
          <w:szCs w:val="26"/>
        </w:rPr>
      </w:pPr>
    </w:p>
    <w:p w:rsidR="002B21E2" w:rsidRDefault="0001146F">
      <w:pPr>
        <w:spacing w:before="26"/>
        <w:ind w:left="3377" w:right="2674"/>
        <w:jc w:val="center"/>
        <w:rPr>
          <w:sz w:val="26"/>
          <w:szCs w:val="26"/>
        </w:rPr>
      </w:pPr>
      <w:r>
        <w:pict>
          <v:group id="_x0000_s1123" style="position:absolute;left:0;text-align:left;margin-left:234.95pt;margin-top:1.6pt;width:160.7pt;height:111.7pt;z-index:-251659776;mso-position-horizontal-relative:page" coordorigin="4699,32" coordsize="3214,2234">
            <v:shape id="_x0000_s1125" type="#_x0000_t75" style="position:absolute;left:4699;top:32;width:3214;height:2234">
              <v:imagedata r:id="rId10" o:title=""/>
            </v:shape>
            <v:shape id="_x0000_s1124" style="position:absolute;left:4934;top:2198;width:2655;height:0" coordorigin="4934,2198" coordsize="2655,0" path="m4934,2198r2655,e" filled="f" strokeweight=".5pt">
              <v:path arrowok="t"/>
            </v:shape>
            <w10:wrap anchorx="page"/>
          </v:group>
        </w:pict>
      </w:r>
      <w:proofErr w:type="spellStart"/>
      <w:proofErr w:type="gramStart"/>
      <w:r w:rsidR="00800DD6">
        <w:rPr>
          <w:sz w:val="26"/>
          <w:szCs w:val="26"/>
        </w:rPr>
        <w:t>J</w:t>
      </w:r>
      <w:r w:rsidR="00800DD6">
        <w:rPr>
          <w:spacing w:val="2"/>
          <w:sz w:val="26"/>
          <w:szCs w:val="26"/>
        </w:rPr>
        <w:t>e</w:t>
      </w:r>
      <w:r w:rsidR="00800DD6">
        <w:rPr>
          <w:spacing w:val="-2"/>
          <w:sz w:val="26"/>
          <w:szCs w:val="26"/>
        </w:rPr>
        <w:t>m</w:t>
      </w:r>
      <w:r w:rsidR="00800DD6">
        <w:rPr>
          <w:sz w:val="26"/>
          <w:szCs w:val="26"/>
        </w:rPr>
        <w:t>ber</w:t>
      </w:r>
      <w:proofErr w:type="spellEnd"/>
      <w:r w:rsidR="00800DD6">
        <w:rPr>
          <w:spacing w:val="-8"/>
          <w:sz w:val="26"/>
          <w:szCs w:val="26"/>
        </w:rPr>
        <w:t xml:space="preserve"> </w:t>
      </w:r>
      <w:r w:rsidR="00800DD6">
        <w:rPr>
          <w:sz w:val="26"/>
          <w:szCs w:val="26"/>
        </w:rPr>
        <w:t>,</w:t>
      </w:r>
      <w:proofErr w:type="gramEnd"/>
      <w:r w:rsidR="00800DD6">
        <w:rPr>
          <w:spacing w:val="-1"/>
          <w:sz w:val="26"/>
          <w:szCs w:val="26"/>
        </w:rPr>
        <w:t xml:space="preserve"> </w:t>
      </w:r>
      <w:r w:rsidR="008F132D">
        <w:rPr>
          <w:sz w:val="26"/>
          <w:szCs w:val="26"/>
          <w:lang w:val="id-ID"/>
        </w:rPr>
        <w:t>10</w:t>
      </w:r>
      <w:r w:rsidR="00800DD6">
        <w:rPr>
          <w:spacing w:val="-1"/>
          <w:sz w:val="26"/>
          <w:szCs w:val="26"/>
        </w:rPr>
        <w:t xml:space="preserve"> </w:t>
      </w:r>
      <w:r w:rsidR="00800DD6">
        <w:rPr>
          <w:sz w:val="26"/>
          <w:szCs w:val="26"/>
        </w:rPr>
        <w:t>-</w:t>
      </w:r>
      <w:r w:rsidR="00800DD6">
        <w:rPr>
          <w:spacing w:val="-1"/>
          <w:sz w:val="26"/>
          <w:szCs w:val="26"/>
        </w:rPr>
        <w:t xml:space="preserve"> </w:t>
      </w:r>
      <w:r w:rsidR="00800DD6">
        <w:rPr>
          <w:sz w:val="26"/>
          <w:szCs w:val="26"/>
        </w:rPr>
        <w:t>05</w:t>
      </w:r>
      <w:r w:rsidR="00800DD6">
        <w:rPr>
          <w:spacing w:val="-3"/>
          <w:sz w:val="26"/>
          <w:szCs w:val="26"/>
        </w:rPr>
        <w:t xml:space="preserve"> </w:t>
      </w:r>
      <w:r w:rsidR="00800DD6">
        <w:rPr>
          <w:sz w:val="26"/>
          <w:szCs w:val="26"/>
        </w:rPr>
        <w:t>-</w:t>
      </w:r>
      <w:r w:rsidR="00800DD6">
        <w:rPr>
          <w:spacing w:val="-1"/>
          <w:sz w:val="26"/>
          <w:szCs w:val="26"/>
        </w:rPr>
        <w:t xml:space="preserve"> </w:t>
      </w:r>
      <w:r w:rsidR="00800DD6">
        <w:rPr>
          <w:spacing w:val="2"/>
          <w:w w:val="99"/>
          <w:sz w:val="26"/>
          <w:szCs w:val="26"/>
        </w:rPr>
        <w:t>2</w:t>
      </w:r>
      <w:r w:rsidR="00800DD6">
        <w:rPr>
          <w:w w:val="99"/>
          <w:sz w:val="26"/>
          <w:szCs w:val="26"/>
        </w:rPr>
        <w:t>020</w:t>
      </w:r>
    </w:p>
    <w:p w:rsidR="002B21E2" w:rsidRDefault="00800DD6">
      <w:pPr>
        <w:spacing w:before="1" w:line="280" w:lineRule="exact"/>
        <w:ind w:left="4112" w:right="3405"/>
        <w:jc w:val="center"/>
        <w:rPr>
          <w:sz w:val="26"/>
          <w:szCs w:val="26"/>
        </w:rPr>
      </w:pPr>
      <w:proofErr w:type="spellStart"/>
      <w:r>
        <w:rPr>
          <w:w w:val="99"/>
          <w:position w:val="-1"/>
          <w:sz w:val="26"/>
          <w:szCs w:val="26"/>
        </w:rPr>
        <w:t>Disetujui</w:t>
      </w:r>
      <w:proofErr w:type="spellEnd"/>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2B21E2">
      <w:pPr>
        <w:spacing w:before="10" w:line="220" w:lineRule="exact"/>
        <w:rPr>
          <w:sz w:val="22"/>
          <w:szCs w:val="22"/>
        </w:rPr>
      </w:pPr>
    </w:p>
    <w:p w:rsidR="002B21E2" w:rsidRDefault="00800DD6">
      <w:pPr>
        <w:spacing w:before="24"/>
        <w:ind w:left="2233" w:right="1511"/>
        <w:jc w:val="center"/>
        <w:rPr>
          <w:sz w:val="28"/>
          <w:szCs w:val="28"/>
        </w:rPr>
      </w:pPr>
      <w:proofErr w:type="spellStart"/>
      <w:r>
        <w:rPr>
          <w:b/>
          <w:spacing w:val="-10"/>
          <w:sz w:val="28"/>
          <w:szCs w:val="28"/>
        </w:rPr>
        <w:t>L</w:t>
      </w:r>
      <w:r>
        <w:rPr>
          <w:b/>
          <w:spacing w:val="-8"/>
          <w:sz w:val="28"/>
          <w:szCs w:val="28"/>
        </w:rPr>
        <w:t>a</w:t>
      </w:r>
      <w:r>
        <w:rPr>
          <w:b/>
          <w:spacing w:val="-12"/>
          <w:sz w:val="28"/>
          <w:szCs w:val="28"/>
        </w:rPr>
        <w:t>b</w:t>
      </w:r>
      <w:r>
        <w:rPr>
          <w:b/>
          <w:spacing w:val="-11"/>
          <w:sz w:val="28"/>
          <w:szCs w:val="28"/>
        </w:rPr>
        <w:t>o</w:t>
      </w:r>
      <w:r>
        <w:rPr>
          <w:b/>
          <w:spacing w:val="-10"/>
          <w:sz w:val="28"/>
          <w:szCs w:val="28"/>
        </w:rPr>
        <w:t>r</w:t>
      </w:r>
      <w:r>
        <w:rPr>
          <w:b/>
          <w:spacing w:val="-11"/>
          <w:sz w:val="28"/>
          <w:szCs w:val="28"/>
        </w:rPr>
        <w:t>a</w:t>
      </w:r>
      <w:r>
        <w:rPr>
          <w:b/>
          <w:spacing w:val="-12"/>
          <w:sz w:val="28"/>
          <w:szCs w:val="28"/>
        </w:rPr>
        <w:t>t</w:t>
      </w:r>
      <w:r>
        <w:rPr>
          <w:b/>
          <w:spacing w:val="-8"/>
          <w:sz w:val="28"/>
          <w:szCs w:val="28"/>
        </w:rPr>
        <w:t>o</w:t>
      </w:r>
      <w:r>
        <w:rPr>
          <w:b/>
          <w:spacing w:val="-12"/>
          <w:sz w:val="28"/>
          <w:szCs w:val="28"/>
        </w:rPr>
        <w:t>r</w:t>
      </w:r>
      <w:r>
        <w:rPr>
          <w:b/>
          <w:spacing w:val="-8"/>
          <w:sz w:val="28"/>
          <w:szCs w:val="28"/>
        </w:rPr>
        <w:t>i</w:t>
      </w:r>
      <w:r>
        <w:rPr>
          <w:b/>
          <w:spacing w:val="-10"/>
          <w:sz w:val="28"/>
          <w:szCs w:val="28"/>
        </w:rPr>
        <w:t>u</w:t>
      </w:r>
      <w:r>
        <w:rPr>
          <w:b/>
          <w:sz w:val="28"/>
          <w:szCs w:val="28"/>
        </w:rPr>
        <w:t>m</w:t>
      </w:r>
      <w:proofErr w:type="spellEnd"/>
      <w:r>
        <w:rPr>
          <w:b/>
          <w:spacing w:val="-23"/>
          <w:sz w:val="28"/>
          <w:szCs w:val="28"/>
        </w:rPr>
        <w:t xml:space="preserve"> </w:t>
      </w:r>
      <w:proofErr w:type="spellStart"/>
      <w:r>
        <w:rPr>
          <w:b/>
          <w:spacing w:val="-11"/>
          <w:sz w:val="28"/>
          <w:szCs w:val="28"/>
        </w:rPr>
        <w:t>R</w:t>
      </w:r>
      <w:r>
        <w:rPr>
          <w:b/>
          <w:spacing w:val="-10"/>
          <w:sz w:val="28"/>
          <w:szCs w:val="28"/>
        </w:rPr>
        <w:t>e</w:t>
      </w:r>
      <w:r>
        <w:rPr>
          <w:b/>
          <w:spacing w:val="-15"/>
          <w:sz w:val="28"/>
          <w:szCs w:val="28"/>
        </w:rPr>
        <w:t>k</w:t>
      </w:r>
      <w:r>
        <w:rPr>
          <w:b/>
          <w:spacing w:val="-8"/>
          <w:sz w:val="28"/>
          <w:szCs w:val="28"/>
        </w:rPr>
        <w:t>ay</w:t>
      </w:r>
      <w:r>
        <w:rPr>
          <w:b/>
          <w:spacing w:val="-11"/>
          <w:sz w:val="28"/>
          <w:szCs w:val="28"/>
        </w:rPr>
        <w:t>a</w:t>
      </w:r>
      <w:r>
        <w:rPr>
          <w:b/>
          <w:spacing w:val="-8"/>
          <w:sz w:val="28"/>
          <w:szCs w:val="28"/>
        </w:rPr>
        <w:t>s</w:t>
      </w:r>
      <w:r>
        <w:rPr>
          <w:b/>
          <w:sz w:val="28"/>
          <w:szCs w:val="28"/>
        </w:rPr>
        <w:t>a</w:t>
      </w:r>
      <w:proofErr w:type="spellEnd"/>
      <w:r>
        <w:rPr>
          <w:b/>
          <w:spacing w:val="-18"/>
          <w:sz w:val="28"/>
          <w:szCs w:val="28"/>
        </w:rPr>
        <w:t xml:space="preserve"> </w:t>
      </w:r>
      <w:proofErr w:type="spellStart"/>
      <w:r>
        <w:rPr>
          <w:b/>
          <w:spacing w:val="-13"/>
          <w:sz w:val="28"/>
          <w:szCs w:val="28"/>
        </w:rPr>
        <w:t>P</w:t>
      </w:r>
      <w:r>
        <w:rPr>
          <w:b/>
          <w:spacing w:val="-10"/>
          <w:sz w:val="28"/>
          <w:szCs w:val="28"/>
        </w:rPr>
        <w:t>e</w:t>
      </w:r>
      <w:r>
        <w:rPr>
          <w:b/>
          <w:spacing w:val="-12"/>
          <w:sz w:val="28"/>
          <w:szCs w:val="28"/>
        </w:rPr>
        <w:t>r</w:t>
      </w:r>
      <w:r>
        <w:rPr>
          <w:b/>
          <w:spacing w:val="-8"/>
          <w:sz w:val="28"/>
          <w:szCs w:val="28"/>
        </w:rPr>
        <w:t>a</w:t>
      </w:r>
      <w:r>
        <w:rPr>
          <w:b/>
          <w:spacing w:val="-12"/>
          <w:sz w:val="28"/>
          <w:szCs w:val="28"/>
        </w:rPr>
        <w:t>n</w:t>
      </w:r>
      <w:r>
        <w:rPr>
          <w:b/>
          <w:spacing w:val="-8"/>
          <w:sz w:val="28"/>
          <w:szCs w:val="28"/>
        </w:rPr>
        <w:t>g</w:t>
      </w:r>
      <w:r>
        <w:rPr>
          <w:b/>
          <w:spacing w:val="-15"/>
          <w:sz w:val="28"/>
          <w:szCs w:val="28"/>
        </w:rPr>
        <w:t>k</w:t>
      </w:r>
      <w:r>
        <w:rPr>
          <w:b/>
          <w:spacing w:val="-8"/>
          <w:sz w:val="28"/>
          <w:szCs w:val="28"/>
        </w:rPr>
        <w:t>a</w:t>
      </w:r>
      <w:r>
        <w:rPr>
          <w:b/>
          <w:sz w:val="28"/>
          <w:szCs w:val="28"/>
        </w:rPr>
        <w:t>t</w:t>
      </w:r>
      <w:proofErr w:type="spellEnd"/>
      <w:r>
        <w:rPr>
          <w:b/>
          <w:spacing w:val="-19"/>
          <w:sz w:val="28"/>
          <w:szCs w:val="28"/>
        </w:rPr>
        <w:t xml:space="preserve"> </w:t>
      </w:r>
      <w:proofErr w:type="spellStart"/>
      <w:r>
        <w:rPr>
          <w:b/>
          <w:spacing w:val="-10"/>
          <w:sz w:val="28"/>
          <w:szCs w:val="28"/>
        </w:rPr>
        <w:t>Lu</w:t>
      </w:r>
      <w:r>
        <w:rPr>
          <w:b/>
          <w:spacing w:val="-12"/>
          <w:sz w:val="28"/>
          <w:szCs w:val="28"/>
        </w:rPr>
        <w:t>n</w:t>
      </w:r>
      <w:r>
        <w:rPr>
          <w:b/>
          <w:spacing w:val="-8"/>
          <w:sz w:val="28"/>
          <w:szCs w:val="28"/>
        </w:rPr>
        <w:t>a</w:t>
      </w:r>
      <w:r>
        <w:rPr>
          <w:b/>
          <w:sz w:val="28"/>
          <w:szCs w:val="28"/>
        </w:rPr>
        <w:t>k</w:t>
      </w:r>
      <w:proofErr w:type="spellEnd"/>
      <w:r>
        <w:rPr>
          <w:b/>
          <w:sz w:val="28"/>
          <w:szCs w:val="28"/>
        </w:rPr>
        <w:t xml:space="preserve"> </w:t>
      </w:r>
      <w:proofErr w:type="spellStart"/>
      <w:r>
        <w:rPr>
          <w:b/>
          <w:spacing w:val="-8"/>
          <w:sz w:val="28"/>
          <w:szCs w:val="28"/>
        </w:rPr>
        <w:t>J</w:t>
      </w:r>
      <w:r>
        <w:rPr>
          <w:b/>
          <w:spacing w:val="-10"/>
          <w:sz w:val="28"/>
          <w:szCs w:val="28"/>
        </w:rPr>
        <w:t>u</w:t>
      </w:r>
      <w:r>
        <w:rPr>
          <w:b/>
          <w:spacing w:val="-12"/>
          <w:sz w:val="28"/>
          <w:szCs w:val="28"/>
        </w:rPr>
        <w:t>ru</w:t>
      </w:r>
      <w:r>
        <w:rPr>
          <w:b/>
          <w:spacing w:val="-8"/>
          <w:sz w:val="28"/>
          <w:szCs w:val="28"/>
        </w:rPr>
        <w:t>s</w:t>
      </w:r>
      <w:r>
        <w:rPr>
          <w:b/>
          <w:spacing w:val="-11"/>
          <w:sz w:val="28"/>
          <w:szCs w:val="28"/>
        </w:rPr>
        <w:t>a</w:t>
      </w:r>
      <w:r>
        <w:rPr>
          <w:b/>
          <w:sz w:val="28"/>
          <w:szCs w:val="28"/>
        </w:rPr>
        <w:t>n</w:t>
      </w:r>
      <w:proofErr w:type="spellEnd"/>
      <w:r>
        <w:rPr>
          <w:b/>
          <w:spacing w:val="-25"/>
          <w:sz w:val="28"/>
          <w:szCs w:val="28"/>
        </w:rPr>
        <w:t xml:space="preserve"> </w:t>
      </w:r>
      <w:proofErr w:type="spellStart"/>
      <w:r>
        <w:rPr>
          <w:b/>
          <w:spacing w:val="-36"/>
          <w:sz w:val="28"/>
          <w:szCs w:val="28"/>
        </w:rPr>
        <w:t>T</w:t>
      </w:r>
      <w:r>
        <w:rPr>
          <w:b/>
          <w:spacing w:val="-10"/>
          <w:sz w:val="28"/>
          <w:szCs w:val="28"/>
        </w:rPr>
        <w:t>e</w:t>
      </w:r>
      <w:r>
        <w:rPr>
          <w:b/>
          <w:spacing w:val="-15"/>
          <w:sz w:val="28"/>
          <w:szCs w:val="28"/>
        </w:rPr>
        <w:t>k</w:t>
      </w:r>
      <w:r>
        <w:rPr>
          <w:b/>
          <w:spacing w:val="-10"/>
          <w:sz w:val="28"/>
          <w:szCs w:val="28"/>
        </w:rPr>
        <w:t>n</w:t>
      </w:r>
      <w:r>
        <w:rPr>
          <w:b/>
          <w:spacing w:val="-8"/>
          <w:sz w:val="28"/>
          <w:szCs w:val="28"/>
        </w:rPr>
        <w:t>o</w:t>
      </w:r>
      <w:r>
        <w:rPr>
          <w:b/>
          <w:spacing w:val="-11"/>
          <w:sz w:val="28"/>
          <w:szCs w:val="28"/>
        </w:rPr>
        <w:t>log</w:t>
      </w:r>
      <w:r>
        <w:rPr>
          <w:b/>
          <w:sz w:val="28"/>
          <w:szCs w:val="28"/>
        </w:rPr>
        <w:t>i</w:t>
      </w:r>
      <w:proofErr w:type="spellEnd"/>
      <w:r>
        <w:rPr>
          <w:b/>
          <w:spacing w:val="-18"/>
          <w:sz w:val="28"/>
          <w:szCs w:val="28"/>
        </w:rPr>
        <w:t xml:space="preserve"> </w:t>
      </w:r>
      <w:proofErr w:type="spellStart"/>
      <w:r>
        <w:rPr>
          <w:b/>
          <w:spacing w:val="-11"/>
          <w:sz w:val="28"/>
          <w:szCs w:val="28"/>
        </w:rPr>
        <w:t>I</w:t>
      </w:r>
      <w:r>
        <w:rPr>
          <w:b/>
          <w:spacing w:val="-10"/>
          <w:sz w:val="28"/>
          <w:szCs w:val="28"/>
        </w:rPr>
        <w:t>n</w:t>
      </w:r>
      <w:r>
        <w:rPr>
          <w:b/>
          <w:spacing w:val="-12"/>
          <w:sz w:val="28"/>
          <w:szCs w:val="28"/>
        </w:rPr>
        <w:t>f</w:t>
      </w:r>
      <w:r>
        <w:rPr>
          <w:b/>
          <w:spacing w:val="-8"/>
          <w:sz w:val="28"/>
          <w:szCs w:val="28"/>
        </w:rPr>
        <w:t>o</w:t>
      </w:r>
      <w:r>
        <w:rPr>
          <w:b/>
          <w:spacing w:val="-10"/>
          <w:sz w:val="28"/>
          <w:szCs w:val="28"/>
        </w:rPr>
        <w:t>r</w:t>
      </w:r>
      <w:r>
        <w:rPr>
          <w:b/>
          <w:spacing w:val="-13"/>
          <w:sz w:val="28"/>
          <w:szCs w:val="28"/>
        </w:rPr>
        <w:t>m</w:t>
      </w:r>
      <w:r>
        <w:rPr>
          <w:b/>
          <w:spacing w:val="-11"/>
          <w:sz w:val="28"/>
          <w:szCs w:val="28"/>
        </w:rPr>
        <w:t>as</w:t>
      </w:r>
      <w:r>
        <w:rPr>
          <w:b/>
          <w:sz w:val="28"/>
          <w:szCs w:val="28"/>
        </w:rPr>
        <w:t>i</w:t>
      </w:r>
      <w:proofErr w:type="spellEnd"/>
      <w:r>
        <w:rPr>
          <w:b/>
          <w:sz w:val="28"/>
          <w:szCs w:val="28"/>
        </w:rPr>
        <w:t xml:space="preserve"> </w:t>
      </w:r>
      <w:proofErr w:type="spellStart"/>
      <w:r>
        <w:rPr>
          <w:b/>
          <w:spacing w:val="-11"/>
          <w:sz w:val="28"/>
          <w:szCs w:val="28"/>
        </w:rPr>
        <w:t>P</w:t>
      </w:r>
      <w:r>
        <w:rPr>
          <w:b/>
          <w:spacing w:val="-8"/>
          <w:sz w:val="28"/>
          <w:szCs w:val="28"/>
        </w:rPr>
        <w:t>o</w:t>
      </w:r>
      <w:r>
        <w:rPr>
          <w:b/>
          <w:spacing w:val="-11"/>
          <w:sz w:val="28"/>
          <w:szCs w:val="28"/>
        </w:rPr>
        <w:t>li</w:t>
      </w:r>
      <w:r>
        <w:rPr>
          <w:b/>
          <w:spacing w:val="-10"/>
          <w:sz w:val="28"/>
          <w:szCs w:val="28"/>
        </w:rPr>
        <w:t>te</w:t>
      </w:r>
      <w:r>
        <w:rPr>
          <w:b/>
          <w:spacing w:val="-15"/>
          <w:sz w:val="28"/>
          <w:szCs w:val="28"/>
        </w:rPr>
        <w:t>k</w:t>
      </w:r>
      <w:r>
        <w:rPr>
          <w:b/>
          <w:spacing w:val="-10"/>
          <w:sz w:val="28"/>
          <w:szCs w:val="28"/>
        </w:rPr>
        <w:t>n</w:t>
      </w:r>
      <w:r>
        <w:rPr>
          <w:b/>
          <w:spacing w:val="-8"/>
          <w:sz w:val="28"/>
          <w:szCs w:val="28"/>
        </w:rPr>
        <w:t>i</w:t>
      </w:r>
      <w:r>
        <w:rPr>
          <w:b/>
          <w:sz w:val="28"/>
          <w:szCs w:val="28"/>
        </w:rPr>
        <w:t>k</w:t>
      </w:r>
      <w:proofErr w:type="spellEnd"/>
      <w:r>
        <w:rPr>
          <w:b/>
          <w:spacing w:val="-22"/>
          <w:sz w:val="28"/>
          <w:szCs w:val="28"/>
        </w:rPr>
        <w:t xml:space="preserve"> </w:t>
      </w:r>
      <w:proofErr w:type="spellStart"/>
      <w:r>
        <w:rPr>
          <w:b/>
          <w:spacing w:val="-11"/>
          <w:sz w:val="28"/>
          <w:szCs w:val="28"/>
        </w:rPr>
        <w:t>N</w:t>
      </w:r>
      <w:r>
        <w:rPr>
          <w:b/>
          <w:spacing w:val="-10"/>
          <w:sz w:val="28"/>
          <w:szCs w:val="28"/>
        </w:rPr>
        <w:t>e</w:t>
      </w:r>
      <w:r>
        <w:rPr>
          <w:b/>
          <w:spacing w:val="-8"/>
          <w:sz w:val="28"/>
          <w:szCs w:val="28"/>
        </w:rPr>
        <w:t>g</w:t>
      </w:r>
      <w:r>
        <w:rPr>
          <w:b/>
          <w:spacing w:val="-10"/>
          <w:sz w:val="28"/>
          <w:szCs w:val="28"/>
        </w:rPr>
        <w:t>e</w:t>
      </w:r>
      <w:r>
        <w:rPr>
          <w:b/>
          <w:spacing w:val="-12"/>
          <w:sz w:val="28"/>
          <w:szCs w:val="28"/>
        </w:rPr>
        <w:t>r</w:t>
      </w:r>
      <w:r>
        <w:rPr>
          <w:b/>
          <w:sz w:val="28"/>
          <w:szCs w:val="28"/>
        </w:rPr>
        <w:t>i</w:t>
      </w:r>
      <w:proofErr w:type="spellEnd"/>
      <w:r>
        <w:rPr>
          <w:b/>
          <w:spacing w:val="-21"/>
          <w:sz w:val="28"/>
          <w:szCs w:val="28"/>
        </w:rPr>
        <w:t xml:space="preserve"> </w:t>
      </w:r>
      <w:proofErr w:type="spellStart"/>
      <w:r>
        <w:rPr>
          <w:b/>
          <w:spacing w:val="-8"/>
          <w:sz w:val="28"/>
          <w:szCs w:val="28"/>
        </w:rPr>
        <w:t>J</w:t>
      </w:r>
      <w:r>
        <w:rPr>
          <w:b/>
          <w:spacing w:val="-10"/>
          <w:sz w:val="28"/>
          <w:szCs w:val="28"/>
        </w:rPr>
        <w:t>e</w:t>
      </w:r>
      <w:r>
        <w:rPr>
          <w:b/>
          <w:spacing w:val="-13"/>
          <w:sz w:val="28"/>
          <w:szCs w:val="28"/>
        </w:rPr>
        <w:t>m</w:t>
      </w:r>
      <w:r>
        <w:rPr>
          <w:b/>
          <w:spacing w:val="-10"/>
          <w:sz w:val="28"/>
          <w:szCs w:val="28"/>
        </w:rPr>
        <w:t>be</w:t>
      </w:r>
      <w:r>
        <w:rPr>
          <w:b/>
          <w:sz w:val="28"/>
          <w:szCs w:val="28"/>
        </w:rPr>
        <w:t>r</w:t>
      </w:r>
      <w:proofErr w:type="spellEnd"/>
    </w:p>
    <w:p w:rsidR="002B21E2" w:rsidRDefault="00800DD6">
      <w:pPr>
        <w:spacing w:line="320" w:lineRule="exact"/>
        <w:ind w:left="4328" w:right="3604"/>
        <w:jc w:val="center"/>
        <w:rPr>
          <w:sz w:val="28"/>
          <w:szCs w:val="28"/>
        </w:rPr>
        <w:sectPr w:rsidR="002B21E2">
          <w:pgSz w:w="11920" w:h="16840"/>
          <w:pgMar w:top="1060" w:right="1680" w:bottom="280" w:left="1680" w:header="720" w:footer="720" w:gutter="0"/>
          <w:cols w:space="720"/>
        </w:sectPr>
      </w:pPr>
      <w:r>
        <w:rPr>
          <w:b/>
          <w:spacing w:val="-11"/>
          <w:sz w:val="28"/>
          <w:szCs w:val="28"/>
        </w:rPr>
        <w:t>2</w:t>
      </w:r>
      <w:r>
        <w:rPr>
          <w:b/>
          <w:spacing w:val="-8"/>
          <w:sz w:val="28"/>
          <w:szCs w:val="28"/>
        </w:rPr>
        <w:t>0</w:t>
      </w:r>
      <w:r>
        <w:rPr>
          <w:b/>
          <w:spacing w:val="-11"/>
          <w:sz w:val="28"/>
          <w:szCs w:val="28"/>
        </w:rPr>
        <w:t>2</w:t>
      </w:r>
      <w:r>
        <w:rPr>
          <w:b/>
          <w:sz w:val="28"/>
          <w:szCs w:val="28"/>
        </w:rPr>
        <w:t>0</w:t>
      </w:r>
    </w:p>
    <w:p w:rsidR="002B21E2" w:rsidRDefault="002B21E2">
      <w:pPr>
        <w:spacing w:before="1" w:line="100" w:lineRule="exact"/>
        <w:rPr>
          <w:sz w:val="11"/>
          <w:szCs w:val="11"/>
        </w:rPr>
      </w:pPr>
    </w:p>
    <w:p w:rsidR="002B21E2" w:rsidRDefault="00800DD6">
      <w:pPr>
        <w:ind w:left="3674" w:right="3625" w:firstLine="16"/>
        <w:jc w:val="center"/>
        <w:rPr>
          <w:sz w:val="24"/>
          <w:szCs w:val="24"/>
        </w:rPr>
      </w:pPr>
      <w:r>
        <w:rPr>
          <w:b/>
          <w:spacing w:val="-9"/>
          <w:sz w:val="24"/>
          <w:szCs w:val="24"/>
        </w:rPr>
        <w:t>B</w:t>
      </w:r>
      <w:r>
        <w:rPr>
          <w:b/>
          <w:spacing w:val="-10"/>
          <w:sz w:val="24"/>
          <w:szCs w:val="24"/>
        </w:rPr>
        <w:t>A</w:t>
      </w:r>
      <w:r>
        <w:rPr>
          <w:b/>
          <w:sz w:val="24"/>
          <w:szCs w:val="24"/>
        </w:rPr>
        <w:t>B</w:t>
      </w:r>
      <w:r>
        <w:rPr>
          <w:b/>
          <w:spacing w:val="-18"/>
          <w:sz w:val="24"/>
          <w:szCs w:val="24"/>
        </w:rPr>
        <w:t xml:space="preserve"> </w:t>
      </w:r>
      <w:r>
        <w:rPr>
          <w:b/>
          <w:sz w:val="24"/>
          <w:szCs w:val="24"/>
          <w:lang w:val="id-ID"/>
        </w:rPr>
        <w:t>I</w:t>
      </w:r>
      <w:r>
        <w:rPr>
          <w:b/>
          <w:sz w:val="24"/>
          <w:szCs w:val="24"/>
        </w:rPr>
        <w:t xml:space="preserve"> </w:t>
      </w:r>
      <w:r>
        <w:rPr>
          <w:b/>
          <w:spacing w:val="-3"/>
          <w:sz w:val="24"/>
          <w:szCs w:val="24"/>
        </w:rPr>
        <w:t>P</w:t>
      </w:r>
      <w:r>
        <w:rPr>
          <w:b/>
          <w:sz w:val="24"/>
          <w:szCs w:val="24"/>
        </w:rPr>
        <w:t>EN</w:t>
      </w:r>
      <w:r>
        <w:rPr>
          <w:b/>
          <w:spacing w:val="-1"/>
          <w:sz w:val="24"/>
          <w:szCs w:val="24"/>
        </w:rPr>
        <w:t>D</w:t>
      </w:r>
      <w:r>
        <w:rPr>
          <w:b/>
          <w:sz w:val="24"/>
          <w:szCs w:val="24"/>
        </w:rPr>
        <w:t>AHUL</w:t>
      </w:r>
      <w:r>
        <w:rPr>
          <w:b/>
          <w:spacing w:val="2"/>
          <w:sz w:val="24"/>
          <w:szCs w:val="24"/>
        </w:rPr>
        <w:t>U</w:t>
      </w:r>
      <w:r>
        <w:rPr>
          <w:b/>
          <w:sz w:val="24"/>
          <w:szCs w:val="24"/>
        </w:rPr>
        <w:t>AN</w:t>
      </w:r>
    </w:p>
    <w:p w:rsidR="002B21E2" w:rsidRDefault="002B21E2">
      <w:pPr>
        <w:spacing w:line="200" w:lineRule="exact"/>
      </w:pPr>
    </w:p>
    <w:p w:rsidR="002B21E2" w:rsidRDefault="002B21E2">
      <w:pPr>
        <w:spacing w:line="200" w:lineRule="exact"/>
      </w:pPr>
    </w:p>
    <w:p w:rsidR="002B21E2" w:rsidRDefault="002B21E2">
      <w:pPr>
        <w:spacing w:before="20" w:line="240" w:lineRule="exact"/>
        <w:rPr>
          <w:sz w:val="24"/>
          <w:szCs w:val="24"/>
        </w:rPr>
      </w:pPr>
    </w:p>
    <w:p w:rsidR="002B21E2" w:rsidRPr="008E21DD" w:rsidRDefault="00800DD6" w:rsidP="008E21DD">
      <w:pPr>
        <w:spacing w:before="29"/>
        <w:ind w:left="588"/>
        <w:rPr>
          <w:sz w:val="24"/>
          <w:szCs w:val="24"/>
          <w:lang w:val="id-ID"/>
        </w:rPr>
      </w:pPr>
      <w:proofErr w:type="gramStart"/>
      <w:r>
        <w:rPr>
          <w:b/>
          <w:spacing w:val="-10"/>
          <w:sz w:val="24"/>
          <w:szCs w:val="24"/>
        </w:rPr>
        <w:t>1.</w:t>
      </w:r>
      <w:r>
        <w:rPr>
          <w:b/>
          <w:sz w:val="24"/>
          <w:szCs w:val="24"/>
        </w:rPr>
        <w:t xml:space="preserve">1 </w:t>
      </w:r>
      <w:r>
        <w:rPr>
          <w:b/>
          <w:spacing w:val="24"/>
          <w:sz w:val="24"/>
          <w:szCs w:val="24"/>
        </w:rPr>
        <w:t xml:space="preserve"> </w:t>
      </w:r>
      <w:proofErr w:type="spellStart"/>
      <w:r>
        <w:rPr>
          <w:b/>
          <w:spacing w:val="-12"/>
          <w:sz w:val="24"/>
          <w:szCs w:val="24"/>
        </w:rPr>
        <w:t>P</w:t>
      </w:r>
      <w:r>
        <w:rPr>
          <w:b/>
          <w:spacing w:val="-11"/>
          <w:sz w:val="24"/>
          <w:szCs w:val="24"/>
        </w:rPr>
        <w:t>e</w:t>
      </w:r>
      <w:r>
        <w:rPr>
          <w:b/>
          <w:spacing w:val="-9"/>
          <w:sz w:val="24"/>
          <w:szCs w:val="24"/>
        </w:rPr>
        <w:t>nd</w:t>
      </w:r>
      <w:r>
        <w:rPr>
          <w:b/>
          <w:spacing w:val="-10"/>
          <w:sz w:val="24"/>
          <w:szCs w:val="24"/>
        </w:rPr>
        <w:t>a</w:t>
      </w:r>
      <w:r>
        <w:rPr>
          <w:b/>
          <w:spacing w:val="-9"/>
          <w:sz w:val="24"/>
          <w:szCs w:val="24"/>
        </w:rPr>
        <w:t>h</w:t>
      </w:r>
      <w:r>
        <w:rPr>
          <w:b/>
          <w:spacing w:val="-11"/>
          <w:sz w:val="24"/>
          <w:szCs w:val="24"/>
        </w:rPr>
        <w:t>u</w:t>
      </w:r>
      <w:r>
        <w:rPr>
          <w:b/>
          <w:spacing w:val="-9"/>
          <w:sz w:val="24"/>
          <w:szCs w:val="24"/>
        </w:rPr>
        <w:t>lu</w:t>
      </w:r>
      <w:r>
        <w:rPr>
          <w:b/>
          <w:spacing w:val="-12"/>
          <w:sz w:val="24"/>
          <w:szCs w:val="24"/>
        </w:rPr>
        <w:t>a</w:t>
      </w:r>
      <w:r>
        <w:rPr>
          <w:b/>
          <w:sz w:val="24"/>
          <w:szCs w:val="24"/>
        </w:rPr>
        <w:t>n</w:t>
      </w:r>
      <w:proofErr w:type="spellEnd"/>
      <w:proofErr w:type="gramEnd"/>
    </w:p>
    <w:p w:rsidR="002B21E2" w:rsidRDefault="002B21E2">
      <w:pPr>
        <w:spacing w:before="6" w:line="240" w:lineRule="exact"/>
        <w:rPr>
          <w:sz w:val="24"/>
          <w:szCs w:val="24"/>
        </w:rPr>
      </w:pPr>
    </w:p>
    <w:p w:rsidR="008E21DD" w:rsidRPr="007668D5" w:rsidRDefault="00486D64" w:rsidP="008E21DD">
      <w:pPr>
        <w:spacing w:line="360" w:lineRule="auto"/>
        <w:ind w:left="993" w:right="69" w:firstLine="720"/>
        <w:jc w:val="both"/>
        <w:rPr>
          <w:sz w:val="24"/>
          <w:szCs w:val="24"/>
          <w:lang w:val="id-ID"/>
        </w:rPr>
      </w:pPr>
      <w:r w:rsidRPr="00353214">
        <w:rPr>
          <w:spacing w:val="1"/>
          <w:sz w:val="24"/>
          <w:szCs w:val="24"/>
          <w:lang w:val="id-ID"/>
        </w:rPr>
        <w:t xml:space="preserve">Dengan berkembangnya zaman banyak metode dalam menghilangkan stress dan kejenuhan akibat aktivitas sehari-hari yang rutin kita kerjakan maupun hanya untuk sekedar mengisi waktu luang. salah satu contohnya adalah bermain game, dengan bermain game dapat menimbulkan efek positif jika seseorang dapat membagi waktunya antara bermain game dengan kegiatansehari-hari. Bermain game juga dapat meningkatkan kemampuan seseorang dalam mengambil keputusan. </w:t>
      </w:r>
      <w:proofErr w:type="spellStart"/>
      <w:r w:rsidRPr="00353214">
        <w:rPr>
          <w:sz w:val="24"/>
          <w:szCs w:val="24"/>
        </w:rPr>
        <w:t>Pada</w:t>
      </w:r>
      <w:proofErr w:type="spellEnd"/>
      <w:r w:rsidRPr="00353214">
        <w:rPr>
          <w:sz w:val="24"/>
          <w:szCs w:val="24"/>
        </w:rPr>
        <w:t xml:space="preserve"> </w:t>
      </w:r>
      <w:proofErr w:type="spellStart"/>
      <w:r w:rsidRPr="00353214">
        <w:rPr>
          <w:sz w:val="24"/>
          <w:szCs w:val="24"/>
        </w:rPr>
        <w:t>saat</w:t>
      </w:r>
      <w:proofErr w:type="spellEnd"/>
      <w:r w:rsidRPr="00353214">
        <w:rPr>
          <w:sz w:val="24"/>
          <w:szCs w:val="24"/>
        </w:rPr>
        <w:t xml:space="preserve"> </w:t>
      </w:r>
      <w:proofErr w:type="spellStart"/>
      <w:r w:rsidRPr="00353214">
        <w:rPr>
          <w:sz w:val="24"/>
          <w:szCs w:val="24"/>
        </w:rPr>
        <w:t>ini</w:t>
      </w:r>
      <w:proofErr w:type="spellEnd"/>
      <w:r w:rsidRPr="00353214">
        <w:rPr>
          <w:sz w:val="24"/>
          <w:szCs w:val="24"/>
        </w:rPr>
        <w:t xml:space="preserve">, </w:t>
      </w:r>
      <w:proofErr w:type="spellStart"/>
      <w:r w:rsidRPr="00353214">
        <w:rPr>
          <w:sz w:val="24"/>
          <w:szCs w:val="24"/>
        </w:rPr>
        <w:t>terdapat</w:t>
      </w:r>
      <w:proofErr w:type="spellEnd"/>
      <w:r w:rsidRPr="00353214">
        <w:rPr>
          <w:sz w:val="24"/>
          <w:szCs w:val="24"/>
        </w:rPr>
        <w:t xml:space="preserve"> </w:t>
      </w:r>
      <w:proofErr w:type="spellStart"/>
      <w:r w:rsidRPr="00353214">
        <w:rPr>
          <w:sz w:val="24"/>
          <w:szCs w:val="24"/>
        </w:rPr>
        <w:t>banyak</w:t>
      </w:r>
      <w:proofErr w:type="spellEnd"/>
      <w:r w:rsidRPr="00353214">
        <w:rPr>
          <w:sz w:val="24"/>
          <w:szCs w:val="24"/>
        </w:rPr>
        <w:t xml:space="preserve"> game </w:t>
      </w:r>
      <w:proofErr w:type="spellStart"/>
      <w:r w:rsidRPr="00353214">
        <w:rPr>
          <w:sz w:val="24"/>
          <w:szCs w:val="24"/>
        </w:rPr>
        <w:t>komputer</w:t>
      </w:r>
      <w:proofErr w:type="spellEnd"/>
      <w:r w:rsidRPr="00353214">
        <w:rPr>
          <w:sz w:val="24"/>
          <w:szCs w:val="24"/>
        </w:rPr>
        <w:t xml:space="preserve"> </w:t>
      </w:r>
      <w:proofErr w:type="spellStart"/>
      <w:r w:rsidRPr="00353214">
        <w:rPr>
          <w:sz w:val="24"/>
          <w:szCs w:val="24"/>
        </w:rPr>
        <w:t>dengan</w:t>
      </w:r>
      <w:proofErr w:type="spellEnd"/>
      <w:r w:rsidRPr="00353214">
        <w:rPr>
          <w:sz w:val="24"/>
          <w:szCs w:val="24"/>
        </w:rPr>
        <w:t xml:space="preserve"> </w:t>
      </w:r>
      <w:proofErr w:type="spellStart"/>
      <w:r w:rsidRPr="00353214">
        <w:rPr>
          <w:sz w:val="24"/>
          <w:szCs w:val="24"/>
        </w:rPr>
        <w:t>tipe</w:t>
      </w:r>
      <w:proofErr w:type="spellEnd"/>
      <w:r w:rsidRPr="00353214">
        <w:rPr>
          <w:sz w:val="24"/>
          <w:szCs w:val="24"/>
        </w:rPr>
        <w:t xml:space="preserve"> </w:t>
      </w:r>
      <w:proofErr w:type="spellStart"/>
      <w:r w:rsidRPr="00353214">
        <w:rPr>
          <w:sz w:val="24"/>
          <w:szCs w:val="24"/>
        </w:rPr>
        <w:t>dan</w:t>
      </w:r>
      <w:proofErr w:type="spellEnd"/>
      <w:r w:rsidRPr="00353214">
        <w:rPr>
          <w:sz w:val="24"/>
          <w:szCs w:val="24"/>
        </w:rPr>
        <w:t xml:space="preserve"> </w:t>
      </w:r>
      <w:proofErr w:type="spellStart"/>
      <w:r w:rsidRPr="00353214">
        <w:rPr>
          <w:sz w:val="24"/>
          <w:szCs w:val="24"/>
        </w:rPr>
        <w:t>jenis</w:t>
      </w:r>
      <w:proofErr w:type="spellEnd"/>
      <w:r w:rsidRPr="00353214">
        <w:rPr>
          <w:sz w:val="24"/>
          <w:szCs w:val="24"/>
        </w:rPr>
        <w:t xml:space="preserve"> yang </w:t>
      </w:r>
      <w:proofErr w:type="spellStart"/>
      <w:r w:rsidRPr="00353214">
        <w:rPr>
          <w:sz w:val="24"/>
          <w:szCs w:val="24"/>
        </w:rPr>
        <w:t>berbeda</w:t>
      </w:r>
      <w:proofErr w:type="spellEnd"/>
      <w:r w:rsidRPr="00353214">
        <w:rPr>
          <w:sz w:val="24"/>
          <w:szCs w:val="24"/>
        </w:rPr>
        <w:t xml:space="preserve">. </w:t>
      </w:r>
      <w:proofErr w:type="spellStart"/>
      <w:proofErr w:type="gramStart"/>
      <w:r w:rsidRPr="00353214">
        <w:rPr>
          <w:sz w:val="24"/>
          <w:szCs w:val="24"/>
        </w:rPr>
        <w:t>Tipe</w:t>
      </w:r>
      <w:proofErr w:type="spellEnd"/>
      <w:r w:rsidRPr="00353214">
        <w:rPr>
          <w:sz w:val="24"/>
          <w:szCs w:val="24"/>
        </w:rPr>
        <w:t xml:space="preserve"> </w:t>
      </w:r>
      <w:proofErr w:type="spellStart"/>
      <w:r w:rsidRPr="00353214">
        <w:rPr>
          <w:sz w:val="24"/>
          <w:szCs w:val="24"/>
        </w:rPr>
        <w:t>dan</w:t>
      </w:r>
      <w:proofErr w:type="spellEnd"/>
      <w:r w:rsidRPr="00353214">
        <w:rPr>
          <w:sz w:val="24"/>
          <w:szCs w:val="24"/>
        </w:rPr>
        <w:t xml:space="preserve"> </w:t>
      </w:r>
      <w:proofErr w:type="spellStart"/>
      <w:r w:rsidRPr="00353214">
        <w:rPr>
          <w:sz w:val="24"/>
          <w:szCs w:val="24"/>
        </w:rPr>
        <w:t>jenis</w:t>
      </w:r>
      <w:proofErr w:type="spellEnd"/>
      <w:r w:rsidRPr="00353214">
        <w:rPr>
          <w:sz w:val="24"/>
          <w:szCs w:val="24"/>
        </w:rPr>
        <w:t xml:space="preserve"> </w:t>
      </w:r>
      <w:proofErr w:type="spellStart"/>
      <w:r w:rsidRPr="00353214">
        <w:rPr>
          <w:sz w:val="24"/>
          <w:szCs w:val="24"/>
        </w:rPr>
        <w:t>inilah</w:t>
      </w:r>
      <w:proofErr w:type="spellEnd"/>
      <w:r w:rsidRPr="00353214">
        <w:rPr>
          <w:sz w:val="24"/>
          <w:szCs w:val="24"/>
        </w:rPr>
        <w:t xml:space="preserve"> yang </w:t>
      </w:r>
      <w:proofErr w:type="spellStart"/>
      <w:r w:rsidRPr="00353214">
        <w:rPr>
          <w:sz w:val="24"/>
          <w:szCs w:val="24"/>
        </w:rPr>
        <w:t>disebut</w:t>
      </w:r>
      <w:proofErr w:type="spellEnd"/>
      <w:r w:rsidRPr="00353214">
        <w:rPr>
          <w:sz w:val="24"/>
          <w:szCs w:val="24"/>
        </w:rPr>
        <w:t xml:space="preserve"> </w:t>
      </w:r>
      <w:proofErr w:type="spellStart"/>
      <w:r w:rsidRPr="00353214">
        <w:rPr>
          <w:sz w:val="24"/>
          <w:szCs w:val="24"/>
        </w:rPr>
        <w:t>dengan</w:t>
      </w:r>
      <w:proofErr w:type="spellEnd"/>
      <w:r w:rsidRPr="00353214">
        <w:rPr>
          <w:sz w:val="24"/>
          <w:szCs w:val="24"/>
        </w:rPr>
        <w:t xml:space="preserve"> genre.</w:t>
      </w:r>
      <w:proofErr w:type="gramEnd"/>
      <w:r w:rsidRPr="00353214">
        <w:rPr>
          <w:sz w:val="24"/>
          <w:szCs w:val="24"/>
        </w:rPr>
        <w:t xml:space="preserve"> </w:t>
      </w:r>
      <w:proofErr w:type="spellStart"/>
      <w:proofErr w:type="gramStart"/>
      <w:r w:rsidRPr="00353214">
        <w:rPr>
          <w:sz w:val="24"/>
          <w:szCs w:val="24"/>
        </w:rPr>
        <w:t>Berbagai</w:t>
      </w:r>
      <w:proofErr w:type="spellEnd"/>
      <w:r w:rsidRPr="00353214">
        <w:rPr>
          <w:sz w:val="24"/>
          <w:szCs w:val="24"/>
        </w:rPr>
        <w:t xml:space="preserve"> genre </w:t>
      </w:r>
      <w:proofErr w:type="spellStart"/>
      <w:r w:rsidRPr="00353214">
        <w:rPr>
          <w:sz w:val="24"/>
          <w:szCs w:val="24"/>
        </w:rPr>
        <w:t>terus</w:t>
      </w:r>
      <w:proofErr w:type="spellEnd"/>
      <w:r w:rsidRPr="00353214">
        <w:rPr>
          <w:sz w:val="24"/>
          <w:szCs w:val="24"/>
        </w:rPr>
        <w:t xml:space="preserve"> </w:t>
      </w:r>
      <w:proofErr w:type="spellStart"/>
      <w:r w:rsidRPr="00353214">
        <w:rPr>
          <w:sz w:val="24"/>
          <w:szCs w:val="24"/>
        </w:rPr>
        <w:t>muncul</w:t>
      </w:r>
      <w:proofErr w:type="spellEnd"/>
      <w:r w:rsidRPr="00353214">
        <w:rPr>
          <w:sz w:val="24"/>
          <w:szCs w:val="24"/>
        </w:rPr>
        <w:t xml:space="preserve"> </w:t>
      </w:r>
      <w:proofErr w:type="spellStart"/>
      <w:r w:rsidRPr="00353214">
        <w:rPr>
          <w:sz w:val="24"/>
          <w:szCs w:val="24"/>
        </w:rPr>
        <w:t>sebagian</w:t>
      </w:r>
      <w:proofErr w:type="spellEnd"/>
      <w:r w:rsidRPr="00353214">
        <w:rPr>
          <w:sz w:val="24"/>
          <w:szCs w:val="24"/>
        </w:rPr>
        <w:t xml:space="preserve"> </w:t>
      </w:r>
      <w:proofErr w:type="spellStart"/>
      <w:r w:rsidRPr="00353214">
        <w:rPr>
          <w:sz w:val="24"/>
          <w:szCs w:val="24"/>
        </w:rPr>
        <w:t>adalah</w:t>
      </w:r>
      <w:proofErr w:type="spellEnd"/>
      <w:r w:rsidRPr="00353214">
        <w:rPr>
          <w:sz w:val="24"/>
          <w:szCs w:val="24"/>
        </w:rPr>
        <w:t xml:space="preserve"> </w:t>
      </w:r>
      <w:proofErr w:type="spellStart"/>
      <w:r w:rsidRPr="00353214">
        <w:rPr>
          <w:sz w:val="24"/>
          <w:szCs w:val="24"/>
        </w:rPr>
        <w:t>perbaikan</w:t>
      </w:r>
      <w:proofErr w:type="spellEnd"/>
      <w:r w:rsidRPr="00353214">
        <w:rPr>
          <w:sz w:val="24"/>
          <w:szCs w:val="24"/>
        </w:rPr>
        <w:t xml:space="preserve"> </w:t>
      </w:r>
      <w:proofErr w:type="spellStart"/>
      <w:r w:rsidRPr="00353214">
        <w:rPr>
          <w:sz w:val="24"/>
          <w:szCs w:val="24"/>
        </w:rPr>
        <w:t>dari</w:t>
      </w:r>
      <w:proofErr w:type="spellEnd"/>
      <w:r w:rsidRPr="00353214">
        <w:rPr>
          <w:sz w:val="24"/>
          <w:szCs w:val="24"/>
        </w:rPr>
        <w:t xml:space="preserve"> genre yang lama, genre </w:t>
      </w:r>
      <w:proofErr w:type="spellStart"/>
      <w:r w:rsidRPr="00353214">
        <w:rPr>
          <w:sz w:val="24"/>
          <w:szCs w:val="24"/>
        </w:rPr>
        <w:t>baru</w:t>
      </w:r>
      <w:proofErr w:type="spellEnd"/>
      <w:r w:rsidRPr="00353214">
        <w:rPr>
          <w:sz w:val="24"/>
          <w:szCs w:val="24"/>
        </w:rPr>
        <w:t xml:space="preserve"> </w:t>
      </w:r>
      <w:proofErr w:type="spellStart"/>
      <w:r w:rsidRPr="00353214">
        <w:rPr>
          <w:sz w:val="24"/>
          <w:szCs w:val="24"/>
        </w:rPr>
        <w:t>dan</w:t>
      </w:r>
      <w:proofErr w:type="spellEnd"/>
      <w:r w:rsidRPr="00353214">
        <w:rPr>
          <w:sz w:val="24"/>
          <w:szCs w:val="24"/>
        </w:rPr>
        <w:t xml:space="preserve"> </w:t>
      </w:r>
      <w:proofErr w:type="spellStart"/>
      <w:r w:rsidRPr="00353214">
        <w:rPr>
          <w:sz w:val="24"/>
          <w:szCs w:val="24"/>
        </w:rPr>
        <w:t>perbaikan</w:t>
      </w:r>
      <w:proofErr w:type="spellEnd"/>
      <w:r w:rsidRPr="00353214">
        <w:rPr>
          <w:sz w:val="24"/>
          <w:szCs w:val="24"/>
        </w:rPr>
        <w:t xml:space="preserve"> </w:t>
      </w:r>
      <w:proofErr w:type="spellStart"/>
      <w:r w:rsidRPr="00353214">
        <w:rPr>
          <w:sz w:val="24"/>
          <w:szCs w:val="24"/>
        </w:rPr>
        <w:t>dari</w:t>
      </w:r>
      <w:proofErr w:type="spellEnd"/>
      <w:r w:rsidRPr="00353214">
        <w:rPr>
          <w:sz w:val="24"/>
          <w:szCs w:val="24"/>
        </w:rPr>
        <w:t xml:space="preserve"> genre yang lama.</w:t>
      </w:r>
      <w:proofErr w:type="gramEnd"/>
      <w:r w:rsidRPr="00353214">
        <w:rPr>
          <w:sz w:val="24"/>
          <w:szCs w:val="24"/>
        </w:rPr>
        <w:t xml:space="preserve"> </w:t>
      </w:r>
      <w:proofErr w:type="spellStart"/>
      <w:r w:rsidRPr="00353214">
        <w:rPr>
          <w:sz w:val="24"/>
          <w:szCs w:val="24"/>
        </w:rPr>
        <w:t>Semua</w:t>
      </w:r>
      <w:proofErr w:type="spellEnd"/>
      <w:r w:rsidRPr="00353214">
        <w:rPr>
          <w:sz w:val="24"/>
          <w:szCs w:val="24"/>
        </w:rPr>
        <w:t xml:space="preserve"> </w:t>
      </w:r>
      <w:proofErr w:type="spellStart"/>
      <w:r w:rsidRPr="00353214">
        <w:rPr>
          <w:sz w:val="24"/>
          <w:szCs w:val="24"/>
        </w:rPr>
        <w:t>ini</w:t>
      </w:r>
      <w:proofErr w:type="spellEnd"/>
      <w:r w:rsidRPr="00353214">
        <w:rPr>
          <w:sz w:val="24"/>
          <w:szCs w:val="24"/>
        </w:rPr>
        <w:t xml:space="preserve"> </w:t>
      </w:r>
      <w:proofErr w:type="spellStart"/>
      <w:r w:rsidRPr="00353214">
        <w:rPr>
          <w:sz w:val="24"/>
          <w:szCs w:val="24"/>
        </w:rPr>
        <w:t>membuat</w:t>
      </w:r>
      <w:proofErr w:type="spellEnd"/>
      <w:r w:rsidRPr="00353214">
        <w:rPr>
          <w:sz w:val="24"/>
          <w:szCs w:val="24"/>
        </w:rPr>
        <w:t xml:space="preserve"> game </w:t>
      </w:r>
      <w:proofErr w:type="spellStart"/>
      <w:r w:rsidRPr="00353214">
        <w:rPr>
          <w:sz w:val="24"/>
          <w:szCs w:val="24"/>
        </w:rPr>
        <w:t>semakin</w:t>
      </w:r>
      <w:proofErr w:type="spellEnd"/>
      <w:r w:rsidRPr="00353214">
        <w:rPr>
          <w:sz w:val="24"/>
          <w:szCs w:val="24"/>
        </w:rPr>
        <w:t xml:space="preserve"> </w:t>
      </w:r>
      <w:proofErr w:type="spellStart"/>
      <w:r w:rsidRPr="00353214">
        <w:rPr>
          <w:sz w:val="24"/>
          <w:szCs w:val="24"/>
        </w:rPr>
        <w:t>variatif</w:t>
      </w:r>
      <w:proofErr w:type="spellEnd"/>
      <w:r w:rsidRPr="00353214">
        <w:rPr>
          <w:sz w:val="24"/>
          <w:szCs w:val="24"/>
        </w:rPr>
        <w:t xml:space="preserve"> </w:t>
      </w:r>
      <w:proofErr w:type="spellStart"/>
      <w:r w:rsidRPr="00353214">
        <w:rPr>
          <w:sz w:val="24"/>
          <w:szCs w:val="24"/>
        </w:rPr>
        <w:t>dan</w:t>
      </w:r>
      <w:proofErr w:type="spellEnd"/>
      <w:r w:rsidRPr="00353214">
        <w:rPr>
          <w:sz w:val="24"/>
          <w:szCs w:val="24"/>
        </w:rPr>
        <w:t xml:space="preserve"> </w:t>
      </w:r>
      <w:proofErr w:type="spellStart"/>
      <w:r w:rsidRPr="00353214">
        <w:rPr>
          <w:sz w:val="24"/>
          <w:szCs w:val="24"/>
        </w:rPr>
        <w:t>semakin</w:t>
      </w:r>
      <w:proofErr w:type="spellEnd"/>
      <w:r>
        <w:rPr>
          <w:sz w:val="24"/>
          <w:szCs w:val="24"/>
        </w:rPr>
        <w:t xml:space="preserve"> </w:t>
      </w:r>
      <w:proofErr w:type="spellStart"/>
      <w:r>
        <w:rPr>
          <w:sz w:val="24"/>
          <w:szCs w:val="24"/>
        </w:rPr>
        <w:t>banyak</w:t>
      </w:r>
      <w:proofErr w:type="spellEnd"/>
      <w:r>
        <w:rPr>
          <w:sz w:val="24"/>
          <w:szCs w:val="24"/>
        </w:rPr>
        <w:t xml:space="preserve"> </w:t>
      </w:r>
      <w:proofErr w:type="spellStart"/>
      <w:r>
        <w:rPr>
          <w:sz w:val="24"/>
          <w:szCs w:val="24"/>
        </w:rPr>
        <w:t>produk</w:t>
      </w:r>
      <w:proofErr w:type="spellEnd"/>
      <w:r>
        <w:rPr>
          <w:sz w:val="24"/>
          <w:szCs w:val="24"/>
        </w:rPr>
        <w:t xml:space="preserve"> game yang </w:t>
      </w:r>
      <w:proofErr w:type="spellStart"/>
      <w:r>
        <w:rPr>
          <w:sz w:val="24"/>
          <w:szCs w:val="24"/>
        </w:rPr>
        <w:t>muncul</w:t>
      </w:r>
      <w:proofErr w:type="spellEnd"/>
    </w:p>
    <w:p w:rsidR="002B21E2" w:rsidRPr="007668D5" w:rsidRDefault="002B21E2">
      <w:pPr>
        <w:spacing w:before="3"/>
        <w:ind w:left="588"/>
        <w:rPr>
          <w:sz w:val="24"/>
          <w:szCs w:val="24"/>
          <w:lang w:val="id-ID"/>
        </w:rPr>
      </w:pPr>
    </w:p>
    <w:p w:rsidR="002B21E2" w:rsidRPr="008E21DD" w:rsidRDefault="002B21E2">
      <w:pPr>
        <w:spacing w:before="9" w:line="120" w:lineRule="exact"/>
        <w:rPr>
          <w:sz w:val="13"/>
          <w:szCs w:val="13"/>
          <w:lang w:val="id-ID"/>
        </w:rPr>
      </w:pPr>
    </w:p>
    <w:p w:rsidR="002B21E2" w:rsidRPr="008E21DD" w:rsidRDefault="002B21E2">
      <w:pPr>
        <w:spacing w:line="200" w:lineRule="exact"/>
        <w:rPr>
          <w:lang w:val="id-ID"/>
        </w:rPr>
      </w:pPr>
    </w:p>
    <w:p w:rsidR="002B21E2" w:rsidRDefault="00800DD6">
      <w:pPr>
        <w:ind w:left="588"/>
        <w:rPr>
          <w:sz w:val="24"/>
          <w:szCs w:val="24"/>
        </w:rPr>
      </w:pPr>
      <w:r>
        <w:rPr>
          <w:b/>
          <w:sz w:val="24"/>
          <w:szCs w:val="24"/>
        </w:rPr>
        <w:t>1.2</w:t>
      </w:r>
      <w:r>
        <w:rPr>
          <w:b/>
          <w:spacing w:val="14"/>
          <w:sz w:val="24"/>
          <w:szCs w:val="24"/>
        </w:rPr>
        <w:t xml:space="preserve"> </w:t>
      </w:r>
      <w:proofErr w:type="spellStart"/>
      <w:r>
        <w:rPr>
          <w:b/>
          <w:sz w:val="24"/>
          <w:szCs w:val="24"/>
        </w:rPr>
        <w:t>T</w:t>
      </w:r>
      <w:r>
        <w:rPr>
          <w:b/>
          <w:spacing w:val="1"/>
          <w:sz w:val="24"/>
          <w:szCs w:val="24"/>
        </w:rPr>
        <w:t>u</w:t>
      </w:r>
      <w:r>
        <w:rPr>
          <w:b/>
          <w:sz w:val="24"/>
          <w:szCs w:val="24"/>
        </w:rPr>
        <w:t>juan</w:t>
      </w:r>
      <w:proofErr w:type="spellEnd"/>
    </w:p>
    <w:p w:rsidR="002B21E2" w:rsidRDefault="002B21E2">
      <w:pPr>
        <w:spacing w:before="2" w:line="120" w:lineRule="exact"/>
        <w:rPr>
          <w:sz w:val="13"/>
          <w:szCs w:val="13"/>
        </w:rPr>
      </w:pPr>
    </w:p>
    <w:p w:rsidR="00486D64" w:rsidRPr="00486D64" w:rsidRDefault="00486D64" w:rsidP="00486D64">
      <w:pPr>
        <w:spacing w:line="360" w:lineRule="auto"/>
        <w:ind w:left="1276" w:right="60" w:hanging="355"/>
        <w:rPr>
          <w:sz w:val="24"/>
          <w:szCs w:val="24"/>
          <w:lang w:val="id-ID"/>
        </w:rPr>
      </w:pPr>
      <w:r>
        <w:rPr>
          <w:sz w:val="24"/>
          <w:szCs w:val="24"/>
        </w:rPr>
        <w:t xml:space="preserve">1.  </w:t>
      </w:r>
      <w:r>
        <w:rPr>
          <w:spacing w:val="2"/>
          <w:sz w:val="24"/>
          <w:szCs w:val="24"/>
        </w:rPr>
        <w:t xml:space="preserve"> </w:t>
      </w:r>
      <w:proofErr w:type="spellStart"/>
      <w:r>
        <w:rPr>
          <w:sz w:val="24"/>
          <w:szCs w:val="24"/>
        </w:rPr>
        <w:t>Mah</w:t>
      </w:r>
      <w:r>
        <w:rPr>
          <w:spacing w:val="-2"/>
          <w:sz w:val="24"/>
          <w:szCs w:val="24"/>
        </w:rPr>
        <w:t>a</w:t>
      </w:r>
      <w:r>
        <w:rPr>
          <w:sz w:val="24"/>
          <w:szCs w:val="24"/>
        </w:rPr>
        <w:t>si</w:t>
      </w:r>
      <w:r>
        <w:rPr>
          <w:spacing w:val="1"/>
          <w:sz w:val="24"/>
          <w:szCs w:val="24"/>
        </w:rPr>
        <w:t>s</w:t>
      </w:r>
      <w:r>
        <w:rPr>
          <w:sz w:val="24"/>
          <w:szCs w:val="24"/>
        </w:rPr>
        <w:t>wa</w:t>
      </w:r>
      <w:proofErr w:type="spellEnd"/>
      <w:r>
        <w:rPr>
          <w:spacing w:val="56"/>
          <w:sz w:val="24"/>
          <w:szCs w:val="24"/>
        </w:rPr>
        <w:t xml:space="preserve"> </w:t>
      </w:r>
      <w:proofErr w:type="spellStart"/>
      <w:r>
        <w:rPr>
          <w:sz w:val="24"/>
          <w:szCs w:val="24"/>
        </w:rPr>
        <w:t>dap</w:t>
      </w:r>
      <w:r>
        <w:rPr>
          <w:spacing w:val="-1"/>
          <w:sz w:val="24"/>
          <w:szCs w:val="24"/>
        </w:rPr>
        <w:t>a</w:t>
      </w:r>
      <w:r>
        <w:rPr>
          <w:sz w:val="24"/>
          <w:szCs w:val="24"/>
        </w:rPr>
        <w:t>t</w:t>
      </w:r>
      <w:proofErr w:type="spellEnd"/>
      <w:r>
        <w:rPr>
          <w:spacing w:val="58"/>
          <w:sz w:val="24"/>
          <w:szCs w:val="24"/>
        </w:rPr>
        <w:t xml:space="preserve"> </w:t>
      </w:r>
      <w:proofErr w:type="spellStart"/>
      <w:r>
        <w:rPr>
          <w:sz w:val="24"/>
          <w:szCs w:val="24"/>
        </w:rPr>
        <w:t>me</w:t>
      </w:r>
      <w:r>
        <w:rPr>
          <w:spacing w:val="2"/>
          <w:sz w:val="24"/>
          <w:szCs w:val="24"/>
        </w:rPr>
        <w:t>n</w:t>
      </w:r>
      <w:r>
        <w:rPr>
          <w:sz w:val="24"/>
          <w:szCs w:val="24"/>
        </w:rPr>
        <w:t>g</w:t>
      </w:r>
      <w:r>
        <w:rPr>
          <w:spacing w:val="-1"/>
          <w:sz w:val="24"/>
          <w:szCs w:val="24"/>
        </w:rPr>
        <w:t>e</w:t>
      </w:r>
      <w:r>
        <w:rPr>
          <w:sz w:val="24"/>
          <w:szCs w:val="24"/>
        </w:rPr>
        <w:t>tahui</w:t>
      </w:r>
      <w:proofErr w:type="spellEnd"/>
      <w:r>
        <w:rPr>
          <w:spacing w:val="57"/>
          <w:sz w:val="24"/>
          <w:szCs w:val="24"/>
        </w:rPr>
        <w:t xml:space="preserve"> </w:t>
      </w:r>
      <w:proofErr w:type="spellStart"/>
      <w:r>
        <w:rPr>
          <w:sz w:val="24"/>
          <w:szCs w:val="24"/>
        </w:rPr>
        <w:t>s</w:t>
      </w:r>
      <w:r>
        <w:rPr>
          <w:spacing w:val="-1"/>
          <w:sz w:val="24"/>
          <w:szCs w:val="24"/>
        </w:rPr>
        <w:t>eca</w:t>
      </w:r>
      <w:r>
        <w:rPr>
          <w:spacing w:val="1"/>
          <w:sz w:val="24"/>
          <w:szCs w:val="24"/>
        </w:rPr>
        <w:t>r</w:t>
      </w:r>
      <w:r>
        <w:rPr>
          <w:sz w:val="24"/>
          <w:szCs w:val="24"/>
        </w:rPr>
        <w:t>a</w:t>
      </w:r>
      <w:proofErr w:type="spellEnd"/>
      <w:r>
        <w:rPr>
          <w:spacing w:val="56"/>
          <w:sz w:val="24"/>
          <w:szCs w:val="24"/>
        </w:rPr>
        <w:t xml:space="preserve"> </w:t>
      </w:r>
      <w:proofErr w:type="spellStart"/>
      <w:r>
        <w:rPr>
          <w:sz w:val="24"/>
          <w:szCs w:val="24"/>
        </w:rPr>
        <w:t>me</w:t>
      </w:r>
      <w:r>
        <w:rPr>
          <w:spacing w:val="2"/>
          <w:sz w:val="24"/>
          <w:szCs w:val="24"/>
        </w:rPr>
        <w:t>n</w:t>
      </w:r>
      <w:r>
        <w:rPr>
          <w:spacing w:val="-5"/>
          <w:sz w:val="24"/>
          <w:szCs w:val="24"/>
        </w:rPr>
        <w:t>y</w:t>
      </w:r>
      <w:r>
        <w:rPr>
          <w:spacing w:val="1"/>
          <w:sz w:val="24"/>
          <w:szCs w:val="24"/>
        </w:rPr>
        <w:t>e</w:t>
      </w:r>
      <w:r>
        <w:rPr>
          <w:sz w:val="24"/>
          <w:szCs w:val="24"/>
        </w:rPr>
        <w:t>lur</w:t>
      </w:r>
      <w:r>
        <w:rPr>
          <w:spacing w:val="2"/>
          <w:sz w:val="24"/>
          <w:szCs w:val="24"/>
        </w:rPr>
        <w:t>u</w:t>
      </w:r>
      <w:r>
        <w:rPr>
          <w:sz w:val="24"/>
          <w:szCs w:val="24"/>
        </w:rPr>
        <w:t>h</w:t>
      </w:r>
      <w:proofErr w:type="spellEnd"/>
      <w:r>
        <w:rPr>
          <w:spacing w:val="57"/>
          <w:sz w:val="24"/>
          <w:szCs w:val="24"/>
        </w:rPr>
        <w:t xml:space="preserve"> </w:t>
      </w:r>
      <w:proofErr w:type="spellStart"/>
      <w:proofErr w:type="gramStart"/>
      <w:r>
        <w:rPr>
          <w:sz w:val="24"/>
          <w:szCs w:val="24"/>
        </w:rPr>
        <w:t>b</w:t>
      </w:r>
      <w:r>
        <w:rPr>
          <w:spacing w:val="-1"/>
          <w:sz w:val="24"/>
          <w:szCs w:val="24"/>
        </w:rPr>
        <w:t>a</w:t>
      </w:r>
      <w:r>
        <w:rPr>
          <w:spacing w:val="-2"/>
          <w:sz w:val="24"/>
          <w:szCs w:val="24"/>
        </w:rPr>
        <w:t>g</w:t>
      </w:r>
      <w:r>
        <w:rPr>
          <w:sz w:val="24"/>
          <w:szCs w:val="24"/>
        </w:rPr>
        <w:t>ian</w:t>
      </w:r>
      <w:proofErr w:type="spellEnd"/>
      <w:r>
        <w:rPr>
          <w:sz w:val="24"/>
          <w:szCs w:val="24"/>
        </w:rPr>
        <w:t xml:space="preserve"> </w:t>
      </w:r>
      <w:r>
        <w:rPr>
          <w:spacing w:val="2"/>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proofErr w:type="gramEnd"/>
      <w:r>
        <w:rPr>
          <w:spacing w:val="55"/>
          <w:sz w:val="24"/>
          <w:szCs w:val="24"/>
        </w:rPr>
        <w:t xml:space="preserve"> </w:t>
      </w:r>
      <w:proofErr w:type="spellStart"/>
      <w:r>
        <w:rPr>
          <w:sz w:val="24"/>
          <w:szCs w:val="24"/>
        </w:rPr>
        <w:t>di</w:t>
      </w:r>
      <w:r>
        <w:rPr>
          <w:spacing w:val="1"/>
          <w:sz w:val="24"/>
          <w:szCs w:val="24"/>
        </w:rPr>
        <w:t>m</w:t>
      </w:r>
      <w:r>
        <w:rPr>
          <w:sz w:val="24"/>
          <w:szCs w:val="24"/>
        </w:rPr>
        <w:t>i</w:t>
      </w:r>
      <w:r>
        <w:rPr>
          <w:spacing w:val="1"/>
          <w:sz w:val="24"/>
          <w:szCs w:val="24"/>
        </w:rPr>
        <w:t>l</w:t>
      </w:r>
      <w:r>
        <w:rPr>
          <w:sz w:val="24"/>
          <w:szCs w:val="24"/>
        </w:rPr>
        <w:t>iki</w:t>
      </w:r>
      <w:proofErr w:type="spellEnd"/>
      <w:r>
        <w:rPr>
          <w:spacing w:val="56"/>
          <w:sz w:val="24"/>
          <w:szCs w:val="24"/>
        </w:rPr>
        <w:t xml:space="preserve"> </w:t>
      </w:r>
      <w:proofErr w:type="spellStart"/>
      <w:r>
        <w:rPr>
          <w:sz w:val="24"/>
          <w:szCs w:val="24"/>
        </w:rPr>
        <w:t>oleh</w:t>
      </w:r>
      <w:proofErr w:type="spellEnd"/>
      <w:r>
        <w:rPr>
          <w:spacing w:val="57"/>
          <w:sz w:val="24"/>
          <w:szCs w:val="24"/>
        </w:rPr>
        <w:t xml:space="preserve"> </w:t>
      </w:r>
      <w:proofErr w:type="spellStart"/>
      <w:r>
        <w:rPr>
          <w:spacing w:val="-1"/>
          <w:sz w:val="24"/>
          <w:szCs w:val="24"/>
        </w:rPr>
        <w:t>a</w:t>
      </w:r>
      <w:r>
        <w:rPr>
          <w:sz w:val="24"/>
          <w:szCs w:val="24"/>
        </w:rPr>
        <w:t>pl</w:t>
      </w:r>
      <w:r>
        <w:rPr>
          <w:spacing w:val="1"/>
          <w:sz w:val="24"/>
          <w:szCs w:val="24"/>
        </w:rPr>
        <w:t>i</w:t>
      </w:r>
      <w:r>
        <w:rPr>
          <w:sz w:val="24"/>
          <w:szCs w:val="24"/>
        </w:rPr>
        <w:t>k</w:t>
      </w:r>
      <w:r>
        <w:rPr>
          <w:spacing w:val="-1"/>
          <w:sz w:val="24"/>
          <w:szCs w:val="24"/>
        </w:rPr>
        <w:t>a</w:t>
      </w:r>
      <w:r>
        <w:rPr>
          <w:sz w:val="24"/>
          <w:szCs w:val="24"/>
        </w:rPr>
        <w:t>si</w:t>
      </w:r>
      <w:proofErr w:type="spellEnd"/>
      <w:r>
        <w:rPr>
          <w:sz w:val="24"/>
          <w:szCs w:val="24"/>
        </w:rPr>
        <w:t xml:space="preserve"> </w:t>
      </w:r>
      <w:proofErr w:type="spellStart"/>
      <w:r>
        <w:rPr>
          <w:spacing w:val="-2"/>
          <w:sz w:val="24"/>
          <w:szCs w:val="24"/>
        </w:rPr>
        <w:t>g</w:t>
      </w:r>
      <w:r>
        <w:rPr>
          <w:spacing w:val="1"/>
          <w:sz w:val="24"/>
          <w:szCs w:val="24"/>
        </w:rPr>
        <w:t>r</w:t>
      </w:r>
      <w:r>
        <w:rPr>
          <w:spacing w:val="-1"/>
          <w:sz w:val="24"/>
          <w:szCs w:val="24"/>
        </w:rPr>
        <w:t>ee</w:t>
      </w:r>
      <w:r>
        <w:rPr>
          <w:sz w:val="24"/>
          <w:szCs w:val="24"/>
        </w:rPr>
        <w:t>n</w:t>
      </w:r>
      <w:r>
        <w:rPr>
          <w:spacing w:val="-1"/>
          <w:sz w:val="24"/>
          <w:szCs w:val="24"/>
        </w:rPr>
        <w:t>f</w:t>
      </w:r>
      <w:r>
        <w:rPr>
          <w:sz w:val="24"/>
          <w:szCs w:val="24"/>
        </w:rPr>
        <w:t>oo</w:t>
      </w:r>
      <w:r>
        <w:rPr>
          <w:spacing w:val="1"/>
          <w:sz w:val="24"/>
          <w:szCs w:val="24"/>
        </w:rPr>
        <w:t>t</w:t>
      </w:r>
      <w:proofErr w:type="spellEnd"/>
      <w:r>
        <w:rPr>
          <w:sz w:val="24"/>
          <w:szCs w:val="24"/>
        </w:rPr>
        <w:t>.</w:t>
      </w:r>
    </w:p>
    <w:p w:rsidR="002B21E2" w:rsidRDefault="00486D64" w:rsidP="00486D64">
      <w:pPr>
        <w:spacing w:before="14" w:line="280" w:lineRule="exact"/>
        <w:ind w:left="1276" w:hanging="355"/>
        <w:rPr>
          <w:spacing w:val="1"/>
          <w:sz w:val="24"/>
          <w:szCs w:val="24"/>
          <w:lang w:val="id-ID"/>
        </w:rPr>
      </w:pPr>
      <w:r>
        <w:rPr>
          <w:sz w:val="24"/>
          <w:szCs w:val="24"/>
        </w:rPr>
        <w:t xml:space="preserve">2.   </w:t>
      </w:r>
      <w:proofErr w:type="spellStart"/>
      <w:r>
        <w:rPr>
          <w:sz w:val="24"/>
          <w:szCs w:val="24"/>
        </w:rPr>
        <w:t>Mah</w:t>
      </w:r>
      <w:r>
        <w:rPr>
          <w:spacing w:val="-2"/>
          <w:sz w:val="24"/>
          <w:szCs w:val="24"/>
        </w:rPr>
        <w:t>a</w:t>
      </w:r>
      <w:r>
        <w:rPr>
          <w:sz w:val="24"/>
          <w:szCs w:val="24"/>
        </w:rPr>
        <w:t>si</w:t>
      </w:r>
      <w:r>
        <w:rPr>
          <w:spacing w:val="1"/>
          <w:sz w:val="24"/>
          <w:szCs w:val="24"/>
        </w:rPr>
        <w:t>s</w:t>
      </w:r>
      <w:r>
        <w:rPr>
          <w:sz w:val="24"/>
          <w:szCs w:val="24"/>
        </w:rPr>
        <w:t>wa</w:t>
      </w:r>
      <w:proofErr w:type="spellEnd"/>
      <w:r>
        <w:rPr>
          <w:spacing w:val="15"/>
          <w:sz w:val="24"/>
          <w:szCs w:val="24"/>
        </w:rPr>
        <w:t xml:space="preserve"> </w:t>
      </w:r>
      <w:proofErr w:type="spellStart"/>
      <w:r>
        <w:rPr>
          <w:sz w:val="24"/>
          <w:szCs w:val="24"/>
        </w:rPr>
        <w:t>d</w:t>
      </w:r>
      <w:r>
        <w:rPr>
          <w:spacing w:val="-1"/>
          <w:sz w:val="24"/>
          <w:szCs w:val="24"/>
        </w:rPr>
        <w:t>a</w:t>
      </w:r>
      <w:r>
        <w:rPr>
          <w:sz w:val="24"/>
          <w:szCs w:val="24"/>
        </w:rPr>
        <w:t>p</w:t>
      </w:r>
      <w:r>
        <w:rPr>
          <w:spacing w:val="-1"/>
          <w:sz w:val="24"/>
          <w:szCs w:val="24"/>
        </w:rPr>
        <w:t>a</w:t>
      </w:r>
      <w:r>
        <w:rPr>
          <w:sz w:val="24"/>
          <w:szCs w:val="24"/>
        </w:rPr>
        <w:t>t</w:t>
      </w:r>
      <w:proofErr w:type="spellEnd"/>
      <w:r>
        <w:rPr>
          <w:spacing w:val="17"/>
          <w:sz w:val="24"/>
          <w:szCs w:val="24"/>
        </w:rPr>
        <w:t xml:space="preserve"> </w:t>
      </w:r>
      <w:proofErr w:type="spellStart"/>
      <w:r>
        <w:rPr>
          <w:sz w:val="24"/>
          <w:szCs w:val="24"/>
        </w:rPr>
        <w:t>me</w:t>
      </w:r>
      <w:r>
        <w:rPr>
          <w:spacing w:val="2"/>
          <w:sz w:val="24"/>
          <w:szCs w:val="24"/>
        </w:rPr>
        <w:t>n</w:t>
      </w:r>
      <w:r>
        <w:rPr>
          <w:spacing w:val="-2"/>
          <w:sz w:val="24"/>
          <w:szCs w:val="24"/>
        </w:rPr>
        <w:t>g</w:t>
      </w:r>
      <w:r>
        <w:rPr>
          <w:spacing w:val="1"/>
          <w:sz w:val="24"/>
          <w:szCs w:val="24"/>
        </w:rPr>
        <w:t>e</w:t>
      </w:r>
      <w:r>
        <w:rPr>
          <w:sz w:val="24"/>
          <w:szCs w:val="24"/>
        </w:rPr>
        <w:t>tahui</w:t>
      </w:r>
      <w:proofErr w:type="spellEnd"/>
      <w:r>
        <w:rPr>
          <w:spacing w:val="17"/>
          <w:sz w:val="24"/>
          <w:szCs w:val="24"/>
        </w:rPr>
        <w:t xml:space="preserve"> </w:t>
      </w:r>
      <w:proofErr w:type="spellStart"/>
      <w:r>
        <w:rPr>
          <w:spacing w:val="-1"/>
          <w:sz w:val="24"/>
          <w:szCs w:val="24"/>
        </w:rPr>
        <w:t>c</w:t>
      </w:r>
      <w:r>
        <w:rPr>
          <w:sz w:val="24"/>
          <w:szCs w:val="24"/>
        </w:rPr>
        <w:t>ontoh</w:t>
      </w:r>
      <w:proofErr w:type="spellEnd"/>
      <w:r>
        <w:rPr>
          <w:spacing w:val="17"/>
          <w:sz w:val="24"/>
          <w:szCs w:val="24"/>
        </w:rPr>
        <w:t xml:space="preserve"> </w:t>
      </w:r>
      <w:proofErr w:type="spellStart"/>
      <w:r>
        <w:rPr>
          <w:sz w:val="24"/>
          <w:szCs w:val="24"/>
        </w:rPr>
        <w:t>p</w:t>
      </w:r>
      <w:r>
        <w:rPr>
          <w:spacing w:val="-1"/>
          <w:sz w:val="24"/>
          <w:szCs w:val="24"/>
        </w:rPr>
        <w:t>e</w:t>
      </w:r>
      <w:r>
        <w:rPr>
          <w:sz w:val="24"/>
          <w:szCs w:val="24"/>
        </w:rPr>
        <w:t>mbuat</w:t>
      </w:r>
      <w:r>
        <w:rPr>
          <w:spacing w:val="-1"/>
          <w:sz w:val="24"/>
          <w:szCs w:val="24"/>
        </w:rPr>
        <w:t>a</w:t>
      </w:r>
      <w:r>
        <w:rPr>
          <w:sz w:val="24"/>
          <w:szCs w:val="24"/>
        </w:rPr>
        <w:t>n</w:t>
      </w:r>
      <w:proofErr w:type="spellEnd"/>
      <w:r>
        <w:rPr>
          <w:spacing w:val="17"/>
          <w:sz w:val="24"/>
          <w:szCs w:val="24"/>
        </w:rPr>
        <w:t xml:space="preserve"> </w:t>
      </w:r>
      <w:proofErr w:type="spellStart"/>
      <w:r>
        <w:rPr>
          <w:spacing w:val="-1"/>
          <w:sz w:val="24"/>
          <w:szCs w:val="24"/>
        </w:rPr>
        <w:t>a</w:t>
      </w:r>
      <w:r>
        <w:rPr>
          <w:sz w:val="24"/>
          <w:szCs w:val="24"/>
        </w:rPr>
        <w:t>ni</w:t>
      </w:r>
      <w:r>
        <w:rPr>
          <w:spacing w:val="1"/>
          <w:sz w:val="24"/>
          <w:szCs w:val="24"/>
        </w:rPr>
        <w:t>m</w:t>
      </w:r>
      <w:r>
        <w:rPr>
          <w:spacing w:val="-1"/>
          <w:sz w:val="24"/>
          <w:szCs w:val="24"/>
        </w:rPr>
        <w:t>a</w:t>
      </w:r>
      <w:r>
        <w:rPr>
          <w:sz w:val="24"/>
          <w:szCs w:val="24"/>
        </w:rPr>
        <w:t>si</w:t>
      </w:r>
      <w:proofErr w:type="spellEnd"/>
      <w:r>
        <w:rPr>
          <w:spacing w:val="17"/>
          <w:sz w:val="24"/>
          <w:szCs w:val="24"/>
        </w:rPr>
        <w:t xml:space="preserve"> </w:t>
      </w:r>
      <w:proofErr w:type="spellStart"/>
      <w:r>
        <w:rPr>
          <w:sz w:val="24"/>
          <w:szCs w:val="24"/>
        </w:rPr>
        <w:t>d</w:t>
      </w:r>
      <w:r>
        <w:rPr>
          <w:spacing w:val="-1"/>
          <w:sz w:val="24"/>
          <w:szCs w:val="24"/>
        </w:rPr>
        <w:t>e</w:t>
      </w:r>
      <w:r>
        <w:rPr>
          <w:sz w:val="24"/>
          <w:szCs w:val="24"/>
        </w:rPr>
        <w:t>n</w:t>
      </w:r>
      <w:r>
        <w:rPr>
          <w:spacing w:val="-2"/>
          <w:sz w:val="24"/>
          <w:szCs w:val="24"/>
        </w:rPr>
        <w:t>g</w:t>
      </w:r>
      <w:r>
        <w:rPr>
          <w:spacing w:val="-1"/>
          <w:sz w:val="24"/>
          <w:szCs w:val="24"/>
        </w:rPr>
        <w:t>a</w:t>
      </w:r>
      <w:r>
        <w:rPr>
          <w:sz w:val="24"/>
          <w:szCs w:val="24"/>
        </w:rPr>
        <w:t>n</w:t>
      </w:r>
      <w:proofErr w:type="spellEnd"/>
      <w:r>
        <w:rPr>
          <w:spacing w:val="17"/>
          <w:sz w:val="24"/>
          <w:szCs w:val="24"/>
        </w:rPr>
        <w:t xml:space="preserve"> </w:t>
      </w:r>
      <w:proofErr w:type="spellStart"/>
      <w:r>
        <w:rPr>
          <w:sz w:val="24"/>
          <w:szCs w:val="24"/>
        </w:rPr>
        <w:t>mem</w:t>
      </w:r>
      <w:r>
        <w:rPr>
          <w:spacing w:val="-1"/>
          <w:sz w:val="24"/>
          <w:szCs w:val="24"/>
        </w:rPr>
        <w:t>a</w:t>
      </w:r>
      <w:r>
        <w:rPr>
          <w:spacing w:val="2"/>
          <w:sz w:val="24"/>
          <w:szCs w:val="24"/>
        </w:rPr>
        <w:t>n</w:t>
      </w:r>
      <w:r>
        <w:rPr>
          <w:spacing w:val="1"/>
          <w:sz w:val="24"/>
          <w:szCs w:val="24"/>
        </w:rPr>
        <w:t>f</w:t>
      </w:r>
      <w:r>
        <w:rPr>
          <w:spacing w:val="-1"/>
          <w:sz w:val="24"/>
          <w:szCs w:val="24"/>
        </w:rPr>
        <w:t>aa</w:t>
      </w:r>
      <w:r>
        <w:rPr>
          <w:sz w:val="24"/>
          <w:szCs w:val="24"/>
        </w:rPr>
        <w:t>tkan</w:t>
      </w:r>
      <w:proofErr w:type="spellEnd"/>
      <w:r>
        <w:rPr>
          <w:spacing w:val="16"/>
          <w:sz w:val="24"/>
          <w:szCs w:val="24"/>
        </w:rPr>
        <w:t xml:space="preserve"> </w:t>
      </w:r>
      <w:proofErr w:type="spellStart"/>
      <w:r>
        <w:rPr>
          <w:sz w:val="24"/>
          <w:szCs w:val="24"/>
        </w:rPr>
        <w:t>objek</w:t>
      </w:r>
      <w:proofErr w:type="spellEnd"/>
      <w:r>
        <w:rPr>
          <w:sz w:val="24"/>
          <w:szCs w:val="24"/>
        </w:rPr>
        <w:t xml:space="preserve"> </w:t>
      </w:r>
      <w:r>
        <w:rPr>
          <w:spacing w:val="-5"/>
          <w:sz w:val="24"/>
          <w:szCs w:val="24"/>
        </w:rPr>
        <w:t>y</w:t>
      </w:r>
      <w:r>
        <w:rPr>
          <w:spacing w:val="1"/>
          <w:sz w:val="24"/>
          <w:szCs w:val="24"/>
        </w:rPr>
        <w:t>a</w:t>
      </w:r>
      <w:r>
        <w:rPr>
          <w:spacing w:val="2"/>
          <w:sz w:val="24"/>
          <w:szCs w:val="24"/>
        </w:rPr>
        <w:t>n</w:t>
      </w:r>
      <w:r>
        <w:rPr>
          <w:sz w:val="24"/>
          <w:szCs w:val="24"/>
        </w:rPr>
        <w:t xml:space="preserve">g </w:t>
      </w:r>
      <w:proofErr w:type="spellStart"/>
      <w:r>
        <w:rPr>
          <w:spacing w:val="-1"/>
          <w:sz w:val="24"/>
          <w:szCs w:val="24"/>
        </w:rPr>
        <w:t>a</w:t>
      </w:r>
      <w:r>
        <w:rPr>
          <w:sz w:val="24"/>
          <w:szCs w:val="24"/>
        </w:rPr>
        <w:t>da</w:t>
      </w:r>
      <w:proofErr w:type="spellEnd"/>
      <w:r>
        <w:rPr>
          <w:spacing w:val="-1"/>
          <w:sz w:val="24"/>
          <w:szCs w:val="24"/>
        </w:rPr>
        <w:t xml:space="preserve"> </w:t>
      </w:r>
      <w:r>
        <w:rPr>
          <w:sz w:val="24"/>
          <w:szCs w:val="24"/>
        </w:rPr>
        <w:t>di</w:t>
      </w:r>
      <w:r>
        <w:rPr>
          <w:spacing w:val="1"/>
          <w:sz w:val="24"/>
          <w:szCs w:val="24"/>
        </w:rPr>
        <w:t xml:space="preserve"> </w:t>
      </w:r>
      <w:proofErr w:type="spellStart"/>
      <w:r>
        <w:rPr>
          <w:spacing w:val="-2"/>
          <w:sz w:val="24"/>
          <w:szCs w:val="24"/>
        </w:rPr>
        <w:t>g</w:t>
      </w:r>
      <w:r>
        <w:rPr>
          <w:spacing w:val="1"/>
          <w:sz w:val="24"/>
          <w:szCs w:val="24"/>
        </w:rPr>
        <w:t>r</w:t>
      </w:r>
      <w:r>
        <w:rPr>
          <w:spacing w:val="-1"/>
          <w:sz w:val="24"/>
          <w:szCs w:val="24"/>
        </w:rPr>
        <w:t>ee</w:t>
      </w:r>
      <w:r>
        <w:rPr>
          <w:spacing w:val="2"/>
          <w:sz w:val="24"/>
          <w:szCs w:val="24"/>
        </w:rPr>
        <w:t>n</w:t>
      </w:r>
      <w:r>
        <w:rPr>
          <w:sz w:val="24"/>
          <w:szCs w:val="24"/>
        </w:rPr>
        <w:t>foo</w:t>
      </w:r>
      <w:r>
        <w:rPr>
          <w:spacing w:val="1"/>
          <w:sz w:val="24"/>
          <w:szCs w:val="24"/>
        </w:rPr>
        <w:t>t</w:t>
      </w:r>
      <w:proofErr w:type="spellEnd"/>
      <w:r>
        <w:rPr>
          <w:spacing w:val="1"/>
          <w:sz w:val="24"/>
          <w:szCs w:val="24"/>
          <w:lang w:val="id-ID"/>
        </w:rPr>
        <w:t>.</w:t>
      </w:r>
    </w:p>
    <w:p w:rsidR="00486D64" w:rsidRPr="00486D64" w:rsidRDefault="00486D64" w:rsidP="00486D64">
      <w:pPr>
        <w:spacing w:before="14" w:line="280" w:lineRule="exact"/>
        <w:ind w:left="1276" w:hanging="355"/>
        <w:rPr>
          <w:sz w:val="28"/>
          <w:szCs w:val="28"/>
          <w:lang w:val="id-ID"/>
        </w:rPr>
      </w:pPr>
    </w:p>
    <w:p w:rsidR="002B21E2" w:rsidRDefault="00800DD6">
      <w:pPr>
        <w:ind w:left="588"/>
        <w:rPr>
          <w:sz w:val="24"/>
          <w:szCs w:val="24"/>
        </w:rPr>
      </w:pPr>
      <w:r>
        <w:rPr>
          <w:b/>
          <w:sz w:val="24"/>
          <w:szCs w:val="24"/>
        </w:rPr>
        <w:t>1.3</w:t>
      </w:r>
      <w:r>
        <w:rPr>
          <w:b/>
          <w:spacing w:val="14"/>
          <w:sz w:val="24"/>
          <w:szCs w:val="24"/>
        </w:rPr>
        <w:t xml:space="preserve"> </w:t>
      </w:r>
      <w:proofErr w:type="spellStart"/>
      <w:r>
        <w:rPr>
          <w:b/>
          <w:spacing w:val="-1"/>
          <w:sz w:val="24"/>
          <w:szCs w:val="24"/>
        </w:rPr>
        <w:t>M</w:t>
      </w:r>
      <w:r>
        <w:rPr>
          <w:b/>
          <w:sz w:val="24"/>
          <w:szCs w:val="24"/>
        </w:rPr>
        <w:t>a</w:t>
      </w:r>
      <w:r>
        <w:rPr>
          <w:b/>
          <w:spacing w:val="1"/>
          <w:sz w:val="24"/>
          <w:szCs w:val="24"/>
        </w:rPr>
        <w:t>nf</w:t>
      </w:r>
      <w:r>
        <w:rPr>
          <w:b/>
          <w:sz w:val="24"/>
          <w:szCs w:val="24"/>
        </w:rPr>
        <w:t>aat</w:t>
      </w:r>
      <w:proofErr w:type="spellEnd"/>
    </w:p>
    <w:p w:rsidR="002B21E2" w:rsidRDefault="002B21E2">
      <w:pPr>
        <w:spacing w:before="4" w:line="120" w:lineRule="exact"/>
        <w:rPr>
          <w:sz w:val="13"/>
          <w:szCs w:val="13"/>
        </w:rPr>
      </w:pPr>
    </w:p>
    <w:p w:rsidR="00486D64" w:rsidRPr="00486D64" w:rsidRDefault="00486D64" w:rsidP="00486D64">
      <w:pPr>
        <w:spacing w:line="360" w:lineRule="auto"/>
        <w:ind w:left="648" w:firstLine="192"/>
        <w:rPr>
          <w:sz w:val="24"/>
          <w:szCs w:val="24"/>
          <w:lang w:val="id-ID"/>
        </w:rPr>
      </w:pPr>
      <w:r>
        <w:rPr>
          <w:sz w:val="24"/>
          <w:szCs w:val="24"/>
        </w:rPr>
        <w:t xml:space="preserve">1.   </w:t>
      </w:r>
      <w:r>
        <w:rPr>
          <w:spacing w:val="5"/>
          <w:sz w:val="24"/>
          <w:szCs w:val="24"/>
        </w:rPr>
        <w:t xml:space="preserve"> </w:t>
      </w:r>
      <w:proofErr w:type="spellStart"/>
      <w:r>
        <w:rPr>
          <w:sz w:val="24"/>
          <w:szCs w:val="24"/>
        </w:rPr>
        <w:t>Mah</w:t>
      </w:r>
      <w:r>
        <w:rPr>
          <w:spacing w:val="-2"/>
          <w:sz w:val="24"/>
          <w:szCs w:val="24"/>
        </w:rPr>
        <w:t>a</w:t>
      </w:r>
      <w:r>
        <w:rPr>
          <w:sz w:val="24"/>
          <w:szCs w:val="24"/>
        </w:rPr>
        <w:t>si</w:t>
      </w:r>
      <w:r>
        <w:rPr>
          <w:spacing w:val="1"/>
          <w:sz w:val="24"/>
          <w:szCs w:val="24"/>
        </w:rPr>
        <w:t>s</w:t>
      </w:r>
      <w:r>
        <w:rPr>
          <w:sz w:val="24"/>
          <w:szCs w:val="24"/>
        </w:rPr>
        <w:t>wa</w:t>
      </w:r>
      <w:proofErr w:type="spellEnd"/>
      <w:r>
        <w:rPr>
          <w:spacing w:val="-1"/>
          <w:sz w:val="24"/>
          <w:szCs w:val="24"/>
        </w:rPr>
        <w:t xml:space="preserve"> </w:t>
      </w:r>
      <w:proofErr w:type="spellStart"/>
      <w:r>
        <w:rPr>
          <w:sz w:val="24"/>
          <w:szCs w:val="24"/>
        </w:rPr>
        <w:t>mahir</w:t>
      </w:r>
      <w:proofErr w:type="spellEnd"/>
      <w:r>
        <w:rPr>
          <w:spacing w:val="-1"/>
          <w:sz w:val="24"/>
          <w:szCs w:val="24"/>
        </w:rPr>
        <w:t xml:space="preserve"> </w:t>
      </w:r>
      <w:proofErr w:type="spellStart"/>
      <w:r>
        <w:rPr>
          <w:spacing w:val="2"/>
          <w:sz w:val="24"/>
          <w:szCs w:val="24"/>
        </w:rPr>
        <w:t>d</w:t>
      </w:r>
      <w:r>
        <w:rPr>
          <w:spacing w:val="-1"/>
          <w:sz w:val="24"/>
          <w:szCs w:val="24"/>
        </w:rPr>
        <w:t>a</w:t>
      </w:r>
      <w:r>
        <w:rPr>
          <w:sz w:val="24"/>
          <w:szCs w:val="24"/>
        </w:rPr>
        <w:t>lam</w:t>
      </w:r>
      <w:proofErr w:type="spellEnd"/>
      <w:r>
        <w:rPr>
          <w:spacing w:val="2"/>
          <w:sz w:val="24"/>
          <w:szCs w:val="24"/>
        </w:rPr>
        <w:t xml:space="preserve"> </w:t>
      </w:r>
      <w:proofErr w:type="spellStart"/>
      <w:r>
        <w:rPr>
          <w:sz w:val="24"/>
          <w:szCs w:val="24"/>
        </w:rPr>
        <w:t>men</w:t>
      </w:r>
      <w:r>
        <w:rPr>
          <w:spacing w:val="-3"/>
          <w:sz w:val="24"/>
          <w:szCs w:val="24"/>
        </w:rPr>
        <w:t>g</w:t>
      </w:r>
      <w:r>
        <w:rPr>
          <w:sz w:val="24"/>
          <w:szCs w:val="24"/>
        </w:rPr>
        <w:t>o</w:t>
      </w:r>
      <w:r>
        <w:rPr>
          <w:spacing w:val="2"/>
          <w:sz w:val="24"/>
          <w:szCs w:val="24"/>
        </w:rPr>
        <w:t>p</w:t>
      </w:r>
      <w:r>
        <w:rPr>
          <w:spacing w:val="-1"/>
          <w:sz w:val="24"/>
          <w:szCs w:val="24"/>
        </w:rPr>
        <w:t>e</w:t>
      </w:r>
      <w:r>
        <w:rPr>
          <w:sz w:val="24"/>
          <w:szCs w:val="24"/>
        </w:rPr>
        <w:t>r</w:t>
      </w:r>
      <w:r>
        <w:rPr>
          <w:spacing w:val="-2"/>
          <w:sz w:val="24"/>
          <w:szCs w:val="24"/>
        </w:rPr>
        <w:t>a</w:t>
      </w:r>
      <w:r>
        <w:rPr>
          <w:sz w:val="24"/>
          <w:szCs w:val="24"/>
        </w:rPr>
        <w:t>sikan</w:t>
      </w:r>
      <w:proofErr w:type="spellEnd"/>
      <w:r>
        <w:rPr>
          <w:spacing w:val="2"/>
          <w:sz w:val="24"/>
          <w:szCs w:val="24"/>
        </w:rPr>
        <w:t xml:space="preserve"> </w:t>
      </w:r>
      <w:proofErr w:type="spellStart"/>
      <w:r>
        <w:rPr>
          <w:spacing w:val="-1"/>
          <w:sz w:val="24"/>
          <w:szCs w:val="24"/>
        </w:rPr>
        <w:t>a</w:t>
      </w:r>
      <w:r>
        <w:rPr>
          <w:sz w:val="24"/>
          <w:szCs w:val="24"/>
        </w:rPr>
        <w:t>pl</w:t>
      </w:r>
      <w:r>
        <w:rPr>
          <w:spacing w:val="1"/>
          <w:sz w:val="24"/>
          <w:szCs w:val="24"/>
        </w:rPr>
        <w:t>i</w:t>
      </w:r>
      <w:r>
        <w:rPr>
          <w:sz w:val="24"/>
          <w:szCs w:val="24"/>
        </w:rPr>
        <w:t>k</w:t>
      </w:r>
      <w:r>
        <w:rPr>
          <w:spacing w:val="-1"/>
          <w:sz w:val="24"/>
          <w:szCs w:val="24"/>
        </w:rPr>
        <w:t>a</w:t>
      </w:r>
      <w:r>
        <w:rPr>
          <w:sz w:val="24"/>
          <w:szCs w:val="24"/>
        </w:rPr>
        <w:t>si</w:t>
      </w:r>
      <w:proofErr w:type="spellEnd"/>
      <w:r>
        <w:rPr>
          <w:spacing w:val="3"/>
          <w:sz w:val="24"/>
          <w:szCs w:val="24"/>
        </w:rPr>
        <w:t xml:space="preserve"> </w:t>
      </w:r>
      <w:proofErr w:type="spellStart"/>
      <w:proofErr w:type="gramStart"/>
      <w:r>
        <w:rPr>
          <w:spacing w:val="-2"/>
          <w:sz w:val="24"/>
          <w:szCs w:val="24"/>
        </w:rPr>
        <w:t>g</w:t>
      </w:r>
      <w:r>
        <w:rPr>
          <w:spacing w:val="1"/>
          <w:sz w:val="24"/>
          <w:szCs w:val="24"/>
        </w:rPr>
        <w:t>r</w:t>
      </w:r>
      <w:r>
        <w:rPr>
          <w:spacing w:val="-1"/>
          <w:sz w:val="24"/>
          <w:szCs w:val="24"/>
        </w:rPr>
        <w:t>ee</w:t>
      </w:r>
      <w:r>
        <w:rPr>
          <w:sz w:val="24"/>
          <w:szCs w:val="24"/>
        </w:rPr>
        <w:t>n</w:t>
      </w:r>
      <w:r>
        <w:rPr>
          <w:spacing w:val="-1"/>
          <w:sz w:val="24"/>
          <w:szCs w:val="24"/>
        </w:rPr>
        <w:t>f</w:t>
      </w:r>
      <w:r>
        <w:rPr>
          <w:sz w:val="24"/>
          <w:szCs w:val="24"/>
        </w:rPr>
        <w:t>oot</w:t>
      </w:r>
      <w:proofErr w:type="spellEnd"/>
      <w:r>
        <w:rPr>
          <w:spacing w:val="-6"/>
          <w:sz w:val="24"/>
          <w:szCs w:val="24"/>
        </w:rPr>
        <w:t xml:space="preserve"> </w:t>
      </w:r>
      <w:r>
        <w:rPr>
          <w:sz w:val="24"/>
          <w:szCs w:val="24"/>
        </w:rPr>
        <w:t>.</w:t>
      </w:r>
      <w:proofErr w:type="gramEnd"/>
    </w:p>
    <w:p w:rsidR="002B21E2" w:rsidRPr="00486D64" w:rsidRDefault="00486D64" w:rsidP="00486D64">
      <w:pPr>
        <w:spacing w:line="360" w:lineRule="auto"/>
        <w:ind w:left="1276" w:hanging="436"/>
        <w:rPr>
          <w:sz w:val="24"/>
          <w:szCs w:val="24"/>
          <w:lang w:val="id-ID"/>
        </w:rPr>
        <w:sectPr w:rsidR="002B21E2" w:rsidRPr="00486D64">
          <w:pgSz w:w="11920" w:h="16840"/>
          <w:pgMar w:top="1560" w:right="1020" w:bottom="280" w:left="1680" w:header="720" w:footer="720" w:gutter="0"/>
          <w:cols w:space="720"/>
        </w:sectPr>
      </w:pPr>
      <w:r>
        <w:rPr>
          <w:rFonts w:ascii="Calibri" w:eastAsia="Calibri" w:hAnsi="Calibri" w:cs="Calibri"/>
          <w:spacing w:val="1"/>
          <w:sz w:val="23"/>
          <w:szCs w:val="23"/>
        </w:rPr>
        <w:t>2</w:t>
      </w:r>
      <w:r>
        <w:rPr>
          <w:rFonts w:ascii="Calibri" w:eastAsia="Calibri" w:hAnsi="Calibri" w:cs="Calibri"/>
          <w:sz w:val="23"/>
          <w:szCs w:val="23"/>
        </w:rPr>
        <w:t>.</w:t>
      </w:r>
      <w:r>
        <w:rPr>
          <w:rFonts w:ascii="Calibri" w:eastAsia="Calibri" w:hAnsi="Calibri" w:cs="Calibri"/>
          <w:sz w:val="23"/>
          <w:szCs w:val="23"/>
        </w:rPr>
        <w:tab/>
      </w:r>
      <w:proofErr w:type="spellStart"/>
      <w:r>
        <w:rPr>
          <w:sz w:val="24"/>
          <w:szCs w:val="24"/>
        </w:rPr>
        <w:t>Mah</w:t>
      </w:r>
      <w:r>
        <w:rPr>
          <w:spacing w:val="-2"/>
          <w:sz w:val="24"/>
          <w:szCs w:val="24"/>
        </w:rPr>
        <w:t>a</w:t>
      </w:r>
      <w:r>
        <w:rPr>
          <w:sz w:val="24"/>
          <w:szCs w:val="24"/>
        </w:rPr>
        <w:t>si</w:t>
      </w:r>
      <w:r>
        <w:rPr>
          <w:spacing w:val="1"/>
          <w:sz w:val="24"/>
          <w:szCs w:val="24"/>
        </w:rPr>
        <w:t>s</w:t>
      </w:r>
      <w:r>
        <w:rPr>
          <w:sz w:val="24"/>
          <w:szCs w:val="24"/>
        </w:rPr>
        <w:t>wa</w:t>
      </w:r>
      <w:proofErr w:type="spellEnd"/>
      <w:r>
        <w:rPr>
          <w:spacing w:val="25"/>
          <w:sz w:val="24"/>
          <w:szCs w:val="24"/>
        </w:rPr>
        <w:t xml:space="preserve"> </w:t>
      </w:r>
      <w:proofErr w:type="spellStart"/>
      <w:r>
        <w:rPr>
          <w:sz w:val="24"/>
          <w:szCs w:val="24"/>
        </w:rPr>
        <w:t>mahir</w:t>
      </w:r>
      <w:proofErr w:type="spellEnd"/>
      <w:r>
        <w:rPr>
          <w:spacing w:val="25"/>
          <w:sz w:val="24"/>
          <w:szCs w:val="24"/>
        </w:rPr>
        <w:t xml:space="preserve"> </w:t>
      </w:r>
      <w:proofErr w:type="spellStart"/>
      <w:r>
        <w:rPr>
          <w:sz w:val="24"/>
          <w:szCs w:val="24"/>
        </w:rPr>
        <w:t>d</w:t>
      </w:r>
      <w:r>
        <w:rPr>
          <w:spacing w:val="-1"/>
          <w:sz w:val="24"/>
          <w:szCs w:val="24"/>
        </w:rPr>
        <w:t>a</w:t>
      </w:r>
      <w:r>
        <w:rPr>
          <w:sz w:val="24"/>
          <w:szCs w:val="24"/>
        </w:rPr>
        <w:t>lam</w:t>
      </w:r>
      <w:proofErr w:type="spellEnd"/>
      <w:r>
        <w:rPr>
          <w:spacing w:val="28"/>
          <w:sz w:val="24"/>
          <w:szCs w:val="24"/>
        </w:rPr>
        <w:t xml:space="preserve"> </w:t>
      </w:r>
      <w:proofErr w:type="spellStart"/>
      <w:r>
        <w:rPr>
          <w:sz w:val="24"/>
          <w:szCs w:val="24"/>
        </w:rPr>
        <w:t>p</w:t>
      </w:r>
      <w:r>
        <w:rPr>
          <w:spacing w:val="-1"/>
          <w:sz w:val="24"/>
          <w:szCs w:val="24"/>
        </w:rPr>
        <w:t>e</w:t>
      </w:r>
      <w:r>
        <w:rPr>
          <w:sz w:val="24"/>
          <w:szCs w:val="24"/>
        </w:rPr>
        <w:t>mbuat</w:t>
      </w:r>
      <w:r>
        <w:rPr>
          <w:spacing w:val="-1"/>
          <w:sz w:val="24"/>
          <w:szCs w:val="24"/>
        </w:rPr>
        <w:t>a</w:t>
      </w:r>
      <w:r>
        <w:rPr>
          <w:sz w:val="24"/>
          <w:szCs w:val="24"/>
        </w:rPr>
        <w:t>n</w:t>
      </w:r>
      <w:proofErr w:type="spellEnd"/>
      <w:r>
        <w:rPr>
          <w:spacing w:val="26"/>
          <w:sz w:val="24"/>
          <w:szCs w:val="24"/>
        </w:rPr>
        <w:t xml:space="preserve"> </w:t>
      </w:r>
      <w:proofErr w:type="spellStart"/>
      <w:r>
        <w:rPr>
          <w:spacing w:val="-1"/>
          <w:sz w:val="24"/>
          <w:szCs w:val="24"/>
        </w:rPr>
        <w:t>a</w:t>
      </w:r>
      <w:r>
        <w:rPr>
          <w:sz w:val="24"/>
          <w:szCs w:val="24"/>
        </w:rPr>
        <w:t>ni</w:t>
      </w:r>
      <w:r>
        <w:rPr>
          <w:spacing w:val="1"/>
          <w:sz w:val="24"/>
          <w:szCs w:val="24"/>
        </w:rPr>
        <w:t>m</w:t>
      </w:r>
      <w:r>
        <w:rPr>
          <w:spacing w:val="-1"/>
          <w:sz w:val="24"/>
          <w:szCs w:val="24"/>
        </w:rPr>
        <w:t>a</w:t>
      </w:r>
      <w:r>
        <w:rPr>
          <w:sz w:val="24"/>
          <w:szCs w:val="24"/>
        </w:rPr>
        <w:t>si</w:t>
      </w:r>
      <w:proofErr w:type="spellEnd"/>
      <w:r>
        <w:rPr>
          <w:spacing w:val="27"/>
          <w:sz w:val="24"/>
          <w:szCs w:val="24"/>
        </w:rPr>
        <w:t xml:space="preserve"> </w:t>
      </w:r>
      <w:proofErr w:type="spellStart"/>
      <w:r>
        <w:rPr>
          <w:sz w:val="24"/>
          <w:szCs w:val="24"/>
        </w:rPr>
        <w:t>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proofErr w:type="spellEnd"/>
      <w:r>
        <w:rPr>
          <w:spacing w:val="26"/>
          <w:sz w:val="24"/>
          <w:szCs w:val="24"/>
        </w:rPr>
        <w:t xml:space="preserve"> </w:t>
      </w:r>
      <w:proofErr w:type="spellStart"/>
      <w:r>
        <w:rPr>
          <w:sz w:val="24"/>
          <w:szCs w:val="24"/>
        </w:rPr>
        <w:t>me</w:t>
      </w:r>
      <w:r>
        <w:rPr>
          <w:spacing w:val="2"/>
          <w:sz w:val="24"/>
          <w:szCs w:val="24"/>
        </w:rPr>
        <w:t>m</w:t>
      </w:r>
      <w:r>
        <w:rPr>
          <w:spacing w:val="-1"/>
          <w:sz w:val="24"/>
          <w:szCs w:val="24"/>
        </w:rPr>
        <w:t>a</w:t>
      </w:r>
      <w:r>
        <w:rPr>
          <w:sz w:val="24"/>
          <w:szCs w:val="24"/>
        </w:rPr>
        <w:t>n</w:t>
      </w:r>
      <w:r>
        <w:rPr>
          <w:spacing w:val="-1"/>
          <w:sz w:val="24"/>
          <w:szCs w:val="24"/>
        </w:rPr>
        <w:t>f</w:t>
      </w:r>
      <w:r>
        <w:rPr>
          <w:spacing w:val="1"/>
          <w:sz w:val="24"/>
          <w:szCs w:val="24"/>
        </w:rPr>
        <w:t>a</w:t>
      </w:r>
      <w:r>
        <w:rPr>
          <w:spacing w:val="-1"/>
          <w:sz w:val="24"/>
          <w:szCs w:val="24"/>
        </w:rPr>
        <w:t>a</w:t>
      </w:r>
      <w:r>
        <w:rPr>
          <w:sz w:val="24"/>
          <w:szCs w:val="24"/>
        </w:rPr>
        <w:t>tkan</w:t>
      </w:r>
      <w:proofErr w:type="spellEnd"/>
      <w:r>
        <w:rPr>
          <w:spacing w:val="26"/>
          <w:sz w:val="24"/>
          <w:szCs w:val="24"/>
        </w:rPr>
        <w:t xml:space="preserve"> </w:t>
      </w:r>
      <w:proofErr w:type="spellStart"/>
      <w:r>
        <w:rPr>
          <w:sz w:val="24"/>
          <w:szCs w:val="24"/>
        </w:rPr>
        <w:t>obj</w:t>
      </w:r>
      <w:r>
        <w:rPr>
          <w:spacing w:val="2"/>
          <w:sz w:val="24"/>
          <w:szCs w:val="24"/>
        </w:rPr>
        <w:t>e</w:t>
      </w:r>
      <w:r>
        <w:rPr>
          <w:sz w:val="24"/>
          <w:szCs w:val="24"/>
        </w:rPr>
        <w:t>k</w:t>
      </w:r>
      <w:proofErr w:type="spellEnd"/>
      <w:r>
        <w:rPr>
          <w:spacing w:val="29"/>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4"/>
          <w:sz w:val="24"/>
          <w:szCs w:val="24"/>
        </w:rPr>
        <w:t xml:space="preserve"> </w:t>
      </w:r>
      <w:proofErr w:type="spellStart"/>
      <w:r>
        <w:rPr>
          <w:spacing w:val="-1"/>
          <w:sz w:val="24"/>
          <w:szCs w:val="24"/>
        </w:rPr>
        <w:t>a</w:t>
      </w:r>
      <w:r>
        <w:rPr>
          <w:spacing w:val="2"/>
          <w:sz w:val="24"/>
          <w:szCs w:val="24"/>
        </w:rPr>
        <w:t>d</w:t>
      </w:r>
      <w:r>
        <w:rPr>
          <w:sz w:val="24"/>
          <w:szCs w:val="24"/>
        </w:rPr>
        <w:t>a</w:t>
      </w:r>
      <w:proofErr w:type="spellEnd"/>
      <w:r>
        <w:rPr>
          <w:spacing w:val="25"/>
          <w:sz w:val="24"/>
          <w:szCs w:val="24"/>
        </w:rPr>
        <w:t xml:space="preserve"> </w:t>
      </w:r>
      <w:r>
        <w:rPr>
          <w:sz w:val="24"/>
          <w:szCs w:val="24"/>
        </w:rPr>
        <w:t xml:space="preserve">di </w:t>
      </w:r>
      <w:proofErr w:type="spellStart"/>
      <w:r>
        <w:rPr>
          <w:spacing w:val="-2"/>
          <w:sz w:val="24"/>
          <w:szCs w:val="24"/>
        </w:rPr>
        <w:t>g</w:t>
      </w:r>
      <w:r>
        <w:rPr>
          <w:spacing w:val="1"/>
          <w:sz w:val="24"/>
          <w:szCs w:val="24"/>
        </w:rPr>
        <w:t>r</w:t>
      </w:r>
      <w:r>
        <w:rPr>
          <w:spacing w:val="-1"/>
          <w:sz w:val="24"/>
          <w:szCs w:val="24"/>
        </w:rPr>
        <w:t>ee</w:t>
      </w:r>
      <w:r>
        <w:rPr>
          <w:sz w:val="24"/>
          <w:szCs w:val="24"/>
        </w:rPr>
        <w:t>n</w:t>
      </w:r>
      <w:r>
        <w:rPr>
          <w:spacing w:val="-1"/>
          <w:sz w:val="24"/>
          <w:szCs w:val="24"/>
        </w:rPr>
        <w:t>f</w:t>
      </w:r>
      <w:r>
        <w:rPr>
          <w:sz w:val="24"/>
          <w:szCs w:val="24"/>
        </w:rPr>
        <w:t>oo</w:t>
      </w:r>
      <w:r>
        <w:rPr>
          <w:spacing w:val="1"/>
          <w:sz w:val="24"/>
          <w:szCs w:val="24"/>
        </w:rPr>
        <w:t>t</w:t>
      </w:r>
      <w:proofErr w:type="spellEnd"/>
      <w:r>
        <w:rPr>
          <w:spacing w:val="1"/>
          <w:sz w:val="24"/>
          <w:szCs w:val="24"/>
          <w:lang w:val="id-ID"/>
        </w:rPr>
        <w:t>.</w:t>
      </w:r>
    </w:p>
    <w:p w:rsidR="002B21E2" w:rsidRPr="008E21DD" w:rsidRDefault="00800DD6">
      <w:pPr>
        <w:spacing w:before="78"/>
        <w:ind w:left="4252" w:right="4187"/>
        <w:jc w:val="center"/>
        <w:rPr>
          <w:sz w:val="24"/>
          <w:szCs w:val="24"/>
          <w:lang w:val="id-ID"/>
        </w:rPr>
      </w:pPr>
      <w:r>
        <w:rPr>
          <w:b/>
          <w:spacing w:val="-9"/>
          <w:sz w:val="24"/>
          <w:szCs w:val="24"/>
        </w:rPr>
        <w:lastRenderedPageBreak/>
        <w:t>B</w:t>
      </w:r>
      <w:r>
        <w:rPr>
          <w:b/>
          <w:spacing w:val="-10"/>
          <w:sz w:val="24"/>
          <w:szCs w:val="24"/>
        </w:rPr>
        <w:t>A</w:t>
      </w:r>
      <w:r>
        <w:rPr>
          <w:b/>
          <w:sz w:val="24"/>
          <w:szCs w:val="24"/>
        </w:rPr>
        <w:t>B</w:t>
      </w:r>
      <w:r>
        <w:rPr>
          <w:b/>
          <w:spacing w:val="-18"/>
          <w:sz w:val="24"/>
          <w:szCs w:val="24"/>
        </w:rPr>
        <w:t xml:space="preserve"> </w:t>
      </w:r>
      <w:r>
        <w:rPr>
          <w:b/>
          <w:spacing w:val="-12"/>
          <w:sz w:val="24"/>
          <w:szCs w:val="24"/>
          <w:lang w:val="id-ID"/>
        </w:rPr>
        <w:t>II</w:t>
      </w:r>
    </w:p>
    <w:p w:rsidR="002B21E2" w:rsidRDefault="002B21E2">
      <w:pPr>
        <w:spacing w:before="7" w:line="120" w:lineRule="exact"/>
        <w:rPr>
          <w:sz w:val="13"/>
          <w:szCs w:val="13"/>
        </w:rPr>
      </w:pPr>
    </w:p>
    <w:p w:rsidR="002B21E2" w:rsidRDefault="00800DD6" w:rsidP="00800DD6">
      <w:pPr>
        <w:spacing w:line="260" w:lineRule="exact"/>
        <w:ind w:right="6"/>
        <w:jc w:val="center"/>
        <w:rPr>
          <w:sz w:val="24"/>
          <w:szCs w:val="24"/>
        </w:rPr>
      </w:pPr>
      <w:r>
        <w:rPr>
          <w:b/>
          <w:position w:val="-1"/>
          <w:sz w:val="24"/>
          <w:szCs w:val="24"/>
          <w:lang w:val="id-ID"/>
        </w:rPr>
        <w:t xml:space="preserve">DASAR </w:t>
      </w:r>
      <w:r>
        <w:rPr>
          <w:b/>
          <w:position w:val="-1"/>
          <w:sz w:val="24"/>
          <w:szCs w:val="24"/>
        </w:rPr>
        <w:t>TEORI</w:t>
      </w:r>
    </w:p>
    <w:p w:rsidR="002B21E2" w:rsidRDefault="002B21E2">
      <w:pPr>
        <w:spacing w:before="6" w:line="140" w:lineRule="exact"/>
        <w:rPr>
          <w:sz w:val="15"/>
          <w:szCs w:val="15"/>
        </w:rPr>
      </w:pPr>
    </w:p>
    <w:p w:rsidR="002B21E2" w:rsidRDefault="002B21E2">
      <w:pPr>
        <w:spacing w:line="200" w:lineRule="exact"/>
      </w:pPr>
    </w:p>
    <w:p w:rsidR="002B21E2" w:rsidRDefault="002B21E2">
      <w:pPr>
        <w:spacing w:line="200" w:lineRule="exact"/>
      </w:pPr>
    </w:p>
    <w:p w:rsidR="002B21E2" w:rsidRDefault="002B21E2">
      <w:pPr>
        <w:spacing w:line="200" w:lineRule="exact"/>
      </w:pPr>
    </w:p>
    <w:p w:rsidR="002B21E2" w:rsidRDefault="00800DD6" w:rsidP="00486D64">
      <w:pPr>
        <w:spacing w:before="29"/>
        <w:ind w:left="588"/>
        <w:rPr>
          <w:sz w:val="24"/>
          <w:szCs w:val="24"/>
          <w:lang w:val="id-ID"/>
        </w:rPr>
      </w:pPr>
      <w:r>
        <w:rPr>
          <w:b/>
          <w:sz w:val="24"/>
          <w:szCs w:val="24"/>
        </w:rPr>
        <w:t xml:space="preserve">2.1 </w:t>
      </w:r>
      <w:proofErr w:type="spellStart"/>
      <w:r>
        <w:rPr>
          <w:b/>
          <w:sz w:val="24"/>
          <w:szCs w:val="24"/>
        </w:rPr>
        <w:t>T</w:t>
      </w:r>
      <w:r>
        <w:rPr>
          <w:b/>
          <w:spacing w:val="-1"/>
          <w:sz w:val="24"/>
          <w:szCs w:val="24"/>
        </w:rPr>
        <w:t>e</w:t>
      </w:r>
      <w:r>
        <w:rPr>
          <w:b/>
          <w:sz w:val="24"/>
          <w:szCs w:val="24"/>
        </w:rPr>
        <w:t>o</w:t>
      </w:r>
      <w:r>
        <w:rPr>
          <w:b/>
          <w:spacing w:val="-1"/>
          <w:sz w:val="24"/>
          <w:szCs w:val="24"/>
        </w:rPr>
        <w:t>r</w:t>
      </w:r>
      <w:r>
        <w:rPr>
          <w:b/>
          <w:sz w:val="24"/>
          <w:szCs w:val="24"/>
        </w:rPr>
        <w:t>i</w:t>
      </w:r>
      <w:proofErr w:type="spellEnd"/>
      <w:r>
        <w:rPr>
          <w:b/>
          <w:spacing w:val="1"/>
          <w:sz w:val="24"/>
          <w:szCs w:val="24"/>
        </w:rPr>
        <w:t xml:space="preserve"> </w:t>
      </w:r>
      <w:proofErr w:type="spellStart"/>
      <w:r>
        <w:rPr>
          <w:b/>
          <w:sz w:val="24"/>
          <w:szCs w:val="24"/>
        </w:rPr>
        <w:t>Dasar</w:t>
      </w:r>
      <w:proofErr w:type="spellEnd"/>
      <w:r w:rsidR="00486D64">
        <w:rPr>
          <w:sz w:val="24"/>
          <w:szCs w:val="24"/>
          <w:lang w:val="id-ID"/>
        </w:rPr>
        <w:tab/>
      </w:r>
    </w:p>
    <w:p w:rsidR="00486D64" w:rsidRPr="00486D64" w:rsidRDefault="00486D64" w:rsidP="00486D64">
      <w:pPr>
        <w:spacing w:before="29"/>
        <w:ind w:left="588"/>
        <w:rPr>
          <w:sz w:val="24"/>
          <w:szCs w:val="24"/>
          <w:lang w:val="id-ID"/>
        </w:rPr>
      </w:pPr>
    </w:p>
    <w:p w:rsidR="00486D64" w:rsidRDefault="00486D64" w:rsidP="00486D64">
      <w:pPr>
        <w:spacing w:line="360" w:lineRule="auto"/>
        <w:ind w:left="993" w:firstLine="720"/>
        <w:jc w:val="both"/>
        <w:rPr>
          <w:sz w:val="24"/>
          <w:szCs w:val="24"/>
          <w:lang w:val="id-ID"/>
        </w:rPr>
      </w:pPr>
      <w:proofErr w:type="spellStart"/>
      <w:proofErr w:type="gramStart"/>
      <w:r w:rsidRPr="009C1331">
        <w:rPr>
          <w:sz w:val="24"/>
          <w:szCs w:val="24"/>
        </w:rPr>
        <w:t>Greenfoot</w:t>
      </w:r>
      <w:proofErr w:type="spellEnd"/>
      <w:r w:rsidRPr="009C1331">
        <w:rPr>
          <w:sz w:val="24"/>
          <w:szCs w:val="24"/>
        </w:rPr>
        <w:t xml:space="preserve"> </w:t>
      </w:r>
      <w:proofErr w:type="spellStart"/>
      <w:r w:rsidRPr="009C1331">
        <w:rPr>
          <w:sz w:val="24"/>
          <w:szCs w:val="24"/>
        </w:rPr>
        <w:t>merupakan</w:t>
      </w:r>
      <w:proofErr w:type="spellEnd"/>
      <w:r w:rsidRPr="009C1331">
        <w:rPr>
          <w:sz w:val="24"/>
          <w:szCs w:val="24"/>
        </w:rPr>
        <w:t xml:space="preserve"> </w:t>
      </w:r>
      <w:proofErr w:type="spellStart"/>
      <w:r w:rsidRPr="009C1331">
        <w:rPr>
          <w:sz w:val="24"/>
          <w:szCs w:val="24"/>
        </w:rPr>
        <w:t>sebuah</w:t>
      </w:r>
      <w:proofErr w:type="spellEnd"/>
      <w:r w:rsidRPr="009C1331">
        <w:rPr>
          <w:sz w:val="24"/>
          <w:szCs w:val="24"/>
        </w:rPr>
        <w:t xml:space="preserve"> IDE </w:t>
      </w:r>
      <w:proofErr w:type="spellStart"/>
      <w:r w:rsidRPr="009C1331">
        <w:rPr>
          <w:sz w:val="24"/>
          <w:szCs w:val="24"/>
        </w:rPr>
        <w:t>berbasis</w:t>
      </w:r>
      <w:proofErr w:type="spellEnd"/>
      <w:r w:rsidRPr="009C1331">
        <w:rPr>
          <w:sz w:val="24"/>
          <w:szCs w:val="24"/>
        </w:rPr>
        <w:t xml:space="preserve"> java yang </w:t>
      </w:r>
      <w:proofErr w:type="spellStart"/>
      <w:r w:rsidRPr="009C1331">
        <w:rPr>
          <w:sz w:val="24"/>
          <w:szCs w:val="24"/>
        </w:rPr>
        <w:t>dikhususkan</w:t>
      </w:r>
      <w:proofErr w:type="spell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pembuatan</w:t>
      </w:r>
      <w:proofErr w:type="spellEnd"/>
      <w:r w:rsidRPr="009C1331">
        <w:rPr>
          <w:sz w:val="24"/>
          <w:szCs w:val="24"/>
        </w:rPr>
        <w:t xml:space="preserve"> game </w:t>
      </w:r>
      <w:proofErr w:type="spellStart"/>
      <w:r w:rsidRPr="009C1331">
        <w:rPr>
          <w:sz w:val="24"/>
          <w:szCs w:val="24"/>
        </w:rPr>
        <w:t>sederhana</w:t>
      </w:r>
      <w:proofErr w:type="spellEnd"/>
      <w:r w:rsidRPr="009C1331">
        <w:rPr>
          <w:sz w:val="24"/>
          <w:szCs w:val="24"/>
        </w:rPr>
        <w:t>.</w:t>
      </w:r>
      <w:proofErr w:type="gramEnd"/>
      <w:r w:rsidRPr="009C1331">
        <w:rPr>
          <w:sz w:val="24"/>
          <w:szCs w:val="24"/>
        </w:rPr>
        <w:t xml:space="preserve"> </w:t>
      </w:r>
      <w:proofErr w:type="spellStart"/>
      <w:proofErr w:type="gramStart"/>
      <w:r w:rsidRPr="009C1331">
        <w:rPr>
          <w:sz w:val="24"/>
          <w:szCs w:val="24"/>
        </w:rPr>
        <w:t>Greenfoot</w:t>
      </w:r>
      <w:proofErr w:type="spellEnd"/>
      <w:r w:rsidRPr="009C1331">
        <w:rPr>
          <w:sz w:val="24"/>
          <w:szCs w:val="24"/>
        </w:rPr>
        <w:t xml:space="preserve"> </w:t>
      </w:r>
      <w:proofErr w:type="spellStart"/>
      <w:r w:rsidRPr="009C1331">
        <w:rPr>
          <w:sz w:val="24"/>
          <w:szCs w:val="24"/>
        </w:rPr>
        <w:t>diprakarsai</w:t>
      </w:r>
      <w:proofErr w:type="spellEnd"/>
      <w:r w:rsidRPr="009C1331">
        <w:rPr>
          <w:sz w:val="24"/>
          <w:szCs w:val="24"/>
        </w:rPr>
        <w:t xml:space="preserve"> </w:t>
      </w:r>
      <w:proofErr w:type="spellStart"/>
      <w:r w:rsidRPr="009C1331">
        <w:rPr>
          <w:sz w:val="24"/>
          <w:szCs w:val="24"/>
        </w:rPr>
        <w:t>oleh</w:t>
      </w:r>
      <w:proofErr w:type="spellEnd"/>
      <w:r w:rsidRPr="009C1331">
        <w:rPr>
          <w:sz w:val="24"/>
          <w:szCs w:val="24"/>
        </w:rPr>
        <w:t xml:space="preserve"> Michael </w:t>
      </w:r>
      <w:proofErr w:type="spellStart"/>
      <w:r w:rsidRPr="009C1331">
        <w:rPr>
          <w:sz w:val="24"/>
          <w:szCs w:val="24"/>
        </w:rPr>
        <w:t>Kolliung</w:t>
      </w:r>
      <w:proofErr w:type="spellEnd"/>
      <w:r w:rsidRPr="009C1331">
        <w:rPr>
          <w:sz w:val="24"/>
          <w:szCs w:val="24"/>
        </w:rPr>
        <w:t xml:space="preserve"> </w:t>
      </w:r>
      <w:proofErr w:type="spellStart"/>
      <w:r w:rsidRPr="009C1331">
        <w:rPr>
          <w:sz w:val="24"/>
          <w:szCs w:val="24"/>
        </w:rPr>
        <w:t>pada</w:t>
      </w:r>
      <w:proofErr w:type="spellEnd"/>
      <w:r w:rsidRPr="009C1331">
        <w:rPr>
          <w:sz w:val="24"/>
          <w:szCs w:val="24"/>
        </w:rPr>
        <w:t xml:space="preserve"> </w:t>
      </w:r>
      <w:proofErr w:type="spellStart"/>
      <w:r w:rsidRPr="009C1331">
        <w:rPr>
          <w:sz w:val="24"/>
          <w:szCs w:val="24"/>
        </w:rPr>
        <w:t>tahun</w:t>
      </w:r>
      <w:proofErr w:type="spellEnd"/>
      <w:r w:rsidRPr="009C1331">
        <w:rPr>
          <w:sz w:val="24"/>
          <w:szCs w:val="24"/>
        </w:rPr>
        <w:t xml:space="preserve"> 2003.</w:t>
      </w:r>
      <w:proofErr w:type="gramEnd"/>
      <w:r w:rsidRPr="009C1331">
        <w:rPr>
          <w:sz w:val="24"/>
          <w:szCs w:val="24"/>
        </w:rPr>
        <w:t xml:space="preserve"> </w:t>
      </w:r>
      <w:proofErr w:type="gramStart"/>
      <w:r w:rsidRPr="009C1331">
        <w:rPr>
          <w:sz w:val="24"/>
          <w:szCs w:val="24"/>
        </w:rPr>
        <w:t xml:space="preserve">Prototype yang </w:t>
      </w:r>
      <w:proofErr w:type="spellStart"/>
      <w:r w:rsidRPr="009C1331">
        <w:rPr>
          <w:sz w:val="24"/>
          <w:szCs w:val="24"/>
        </w:rPr>
        <w:t>pertama</w:t>
      </w:r>
      <w:proofErr w:type="spellEnd"/>
      <w:r w:rsidRPr="009C1331">
        <w:rPr>
          <w:sz w:val="24"/>
          <w:szCs w:val="24"/>
        </w:rPr>
        <w:t xml:space="preserve"> </w:t>
      </w:r>
      <w:proofErr w:type="spellStart"/>
      <w:r w:rsidRPr="009C1331">
        <w:rPr>
          <w:sz w:val="24"/>
          <w:szCs w:val="24"/>
        </w:rPr>
        <w:t>dibangun</w:t>
      </w:r>
      <w:proofErr w:type="spellEnd"/>
      <w:r w:rsidRPr="009C1331">
        <w:rPr>
          <w:sz w:val="24"/>
          <w:szCs w:val="24"/>
        </w:rPr>
        <w:t xml:space="preserve"> </w:t>
      </w:r>
      <w:proofErr w:type="spellStart"/>
      <w:r w:rsidRPr="009C1331">
        <w:rPr>
          <w:sz w:val="24"/>
          <w:szCs w:val="24"/>
        </w:rPr>
        <w:t>oleh</w:t>
      </w:r>
      <w:proofErr w:type="spellEnd"/>
      <w:r w:rsidRPr="009C1331">
        <w:rPr>
          <w:sz w:val="24"/>
          <w:szCs w:val="24"/>
        </w:rPr>
        <w:t xml:space="preserve"> </w:t>
      </w:r>
      <w:proofErr w:type="spellStart"/>
      <w:r w:rsidRPr="009C1331">
        <w:rPr>
          <w:sz w:val="24"/>
          <w:szCs w:val="24"/>
        </w:rPr>
        <w:t>Poul</w:t>
      </w:r>
      <w:proofErr w:type="spellEnd"/>
      <w:r w:rsidRPr="009C1331">
        <w:rPr>
          <w:sz w:val="24"/>
          <w:szCs w:val="24"/>
        </w:rPr>
        <w:t xml:space="preserve"> </w:t>
      </w:r>
      <w:proofErr w:type="spellStart"/>
      <w:r w:rsidRPr="009C1331">
        <w:rPr>
          <w:sz w:val="24"/>
          <w:szCs w:val="24"/>
        </w:rPr>
        <w:t>Henriksson</w:t>
      </w:r>
      <w:proofErr w:type="spellEnd"/>
      <w:r w:rsidRPr="009C1331">
        <w:rPr>
          <w:sz w:val="24"/>
          <w:szCs w:val="24"/>
        </w:rPr>
        <w:t xml:space="preserve"> </w:t>
      </w:r>
      <w:proofErr w:type="spellStart"/>
      <w:r w:rsidRPr="009C1331">
        <w:rPr>
          <w:sz w:val="24"/>
          <w:szCs w:val="24"/>
        </w:rPr>
        <w:t>dan</w:t>
      </w:r>
      <w:proofErr w:type="spellEnd"/>
      <w:r w:rsidRPr="009C1331">
        <w:rPr>
          <w:sz w:val="24"/>
          <w:szCs w:val="24"/>
        </w:rPr>
        <w:t xml:space="preserve"> Michael </w:t>
      </w:r>
      <w:proofErr w:type="spellStart"/>
      <w:r w:rsidRPr="009C1331">
        <w:rPr>
          <w:sz w:val="24"/>
          <w:szCs w:val="24"/>
        </w:rPr>
        <w:t>Kolling</w:t>
      </w:r>
      <w:proofErr w:type="spellEnd"/>
      <w:r w:rsidRPr="009C1331">
        <w:rPr>
          <w:sz w:val="24"/>
          <w:szCs w:val="24"/>
        </w:rPr>
        <w:t xml:space="preserve"> </w:t>
      </w:r>
      <w:proofErr w:type="spellStart"/>
      <w:r w:rsidRPr="009C1331">
        <w:rPr>
          <w:sz w:val="24"/>
          <w:szCs w:val="24"/>
        </w:rPr>
        <w:t>pada</w:t>
      </w:r>
      <w:proofErr w:type="spellEnd"/>
      <w:r w:rsidRPr="009C1331">
        <w:rPr>
          <w:sz w:val="24"/>
          <w:szCs w:val="24"/>
        </w:rPr>
        <w:t xml:space="preserve"> </w:t>
      </w:r>
      <w:proofErr w:type="spellStart"/>
      <w:r w:rsidRPr="009C1331">
        <w:rPr>
          <w:sz w:val="24"/>
          <w:szCs w:val="24"/>
        </w:rPr>
        <w:t>tahun</w:t>
      </w:r>
      <w:proofErr w:type="spellEnd"/>
      <w:r w:rsidRPr="009C1331">
        <w:rPr>
          <w:sz w:val="24"/>
          <w:szCs w:val="24"/>
        </w:rPr>
        <w:t xml:space="preserve"> 2003/2004.</w:t>
      </w:r>
      <w:proofErr w:type="gramEnd"/>
      <w:r w:rsidRPr="009C1331">
        <w:rPr>
          <w:sz w:val="24"/>
          <w:szCs w:val="24"/>
        </w:rPr>
        <w:t xml:space="preserve"> </w:t>
      </w:r>
      <w:proofErr w:type="spellStart"/>
      <w:proofErr w:type="gramStart"/>
      <w:r w:rsidRPr="009C1331">
        <w:rPr>
          <w:sz w:val="24"/>
          <w:szCs w:val="24"/>
        </w:rPr>
        <w:t>semenjak</w:t>
      </w:r>
      <w:proofErr w:type="spellEnd"/>
      <w:proofErr w:type="gramEnd"/>
      <w:r w:rsidRPr="009C1331">
        <w:rPr>
          <w:sz w:val="24"/>
          <w:szCs w:val="24"/>
        </w:rPr>
        <w:t xml:space="preserve"> </w:t>
      </w:r>
      <w:proofErr w:type="spellStart"/>
      <w:r w:rsidRPr="009C1331">
        <w:rPr>
          <w:sz w:val="24"/>
          <w:szCs w:val="24"/>
        </w:rPr>
        <w:t>tahun</w:t>
      </w:r>
      <w:proofErr w:type="spellEnd"/>
      <w:r w:rsidRPr="009C1331">
        <w:rPr>
          <w:sz w:val="24"/>
          <w:szCs w:val="24"/>
        </w:rPr>
        <w:t xml:space="preserve"> 2005 </w:t>
      </w:r>
      <w:proofErr w:type="spellStart"/>
      <w:r w:rsidRPr="009C1331">
        <w:rPr>
          <w:sz w:val="24"/>
          <w:szCs w:val="24"/>
        </w:rPr>
        <w:t>pembuatan</w:t>
      </w:r>
      <w:proofErr w:type="spellEnd"/>
      <w:r w:rsidRPr="009C1331">
        <w:rPr>
          <w:sz w:val="24"/>
          <w:szCs w:val="24"/>
        </w:rPr>
        <w:t xml:space="preserve"> </w:t>
      </w:r>
      <w:proofErr w:type="spellStart"/>
      <w:r w:rsidRPr="009C1331">
        <w:rPr>
          <w:sz w:val="24"/>
          <w:szCs w:val="24"/>
        </w:rPr>
        <w:t>greenfoot</w:t>
      </w:r>
      <w:proofErr w:type="spellEnd"/>
      <w:r w:rsidRPr="009C1331">
        <w:rPr>
          <w:sz w:val="24"/>
          <w:szCs w:val="24"/>
        </w:rPr>
        <w:t xml:space="preserve"> </w:t>
      </w:r>
      <w:proofErr w:type="spellStart"/>
      <w:r w:rsidRPr="009C1331">
        <w:rPr>
          <w:sz w:val="24"/>
          <w:szCs w:val="24"/>
        </w:rPr>
        <w:t>ini</w:t>
      </w:r>
      <w:proofErr w:type="spellEnd"/>
      <w:r w:rsidRPr="009C1331">
        <w:rPr>
          <w:sz w:val="24"/>
          <w:szCs w:val="24"/>
        </w:rPr>
        <w:t xml:space="preserve"> </w:t>
      </w:r>
      <w:proofErr w:type="spellStart"/>
      <w:r w:rsidRPr="009C1331">
        <w:rPr>
          <w:sz w:val="24"/>
          <w:szCs w:val="24"/>
        </w:rPr>
        <w:t>dilanjutkan</w:t>
      </w:r>
      <w:proofErr w:type="spellEnd"/>
      <w:r w:rsidRPr="009C1331">
        <w:rPr>
          <w:sz w:val="24"/>
          <w:szCs w:val="24"/>
        </w:rPr>
        <w:t xml:space="preserve"> </w:t>
      </w:r>
      <w:proofErr w:type="spellStart"/>
      <w:r w:rsidRPr="009C1331">
        <w:rPr>
          <w:sz w:val="24"/>
          <w:szCs w:val="24"/>
        </w:rPr>
        <w:t>dengan</w:t>
      </w:r>
      <w:proofErr w:type="spellEnd"/>
      <w:r w:rsidRPr="009C1331">
        <w:rPr>
          <w:sz w:val="24"/>
          <w:szCs w:val="24"/>
        </w:rPr>
        <w:t xml:space="preserve"> </w:t>
      </w:r>
      <w:proofErr w:type="spellStart"/>
      <w:r w:rsidRPr="009C1331">
        <w:rPr>
          <w:sz w:val="24"/>
          <w:szCs w:val="24"/>
        </w:rPr>
        <w:t>melibatkan</w:t>
      </w:r>
      <w:proofErr w:type="spellEnd"/>
      <w:r w:rsidRPr="009C1331">
        <w:rPr>
          <w:sz w:val="24"/>
          <w:szCs w:val="24"/>
        </w:rPr>
        <w:t xml:space="preserve"> </w:t>
      </w:r>
      <w:proofErr w:type="spellStart"/>
      <w:r w:rsidRPr="009C1331">
        <w:rPr>
          <w:sz w:val="24"/>
          <w:szCs w:val="24"/>
        </w:rPr>
        <w:t>anggota</w:t>
      </w:r>
      <w:proofErr w:type="spellEnd"/>
      <w:r w:rsidRPr="009C1331">
        <w:rPr>
          <w:sz w:val="24"/>
          <w:szCs w:val="24"/>
        </w:rPr>
        <w:t xml:space="preserve"> </w:t>
      </w:r>
      <w:proofErr w:type="spellStart"/>
      <w:r w:rsidRPr="009C1331">
        <w:rPr>
          <w:sz w:val="24"/>
          <w:szCs w:val="24"/>
        </w:rPr>
        <w:t>kelompok</w:t>
      </w:r>
      <w:proofErr w:type="spellEnd"/>
      <w:r w:rsidRPr="009C1331">
        <w:rPr>
          <w:sz w:val="24"/>
          <w:szCs w:val="24"/>
        </w:rPr>
        <w:t xml:space="preserve"> </w:t>
      </w:r>
      <w:proofErr w:type="spellStart"/>
      <w:r w:rsidRPr="009C1331">
        <w:rPr>
          <w:sz w:val="24"/>
          <w:szCs w:val="24"/>
        </w:rPr>
        <w:t>dari</w:t>
      </w:r>
      <w:proofErr w:type="spellEnd"/>
      <w:r w:rsidRPr="009C1331">
        <w:rPr>
          <w:sz w:val="24"/>
          <w:szCs w:val="24"/>
        </w:rPr>
        <w:t xml:space="preserve"> University </w:t>
      </w:r>
      <w:r>
        <w:rPr>
          <w:sz w:val="24"/>
          <w:szCs w:val="24"/>
        </w:rPr>
        <w:t xml:space="preserve">of Kent </w:t>
      </w:r>
      <w:proofErr w:type="spellStart"/>
      <w:r>
        <w:rPr>
          <w:sz w:val="24"/>
          <w:szCs w:val="24"/>
        </w:rPr>
        <w:t>dan</w:t>
      </w:r>
      <w:proofErr w:type="spellEnd"/>
      <w:r>
        <w:rPr>
          <w:sz w:val="24"/>
          <w:szCs w:val="24"/>
        </w:rPr>
        <w:t xml:space="preserve"> </w:t>
      </w:r>
      <w:proofErr w:type="spellStart"/>
      <w:r>
        <w:rPr>
          <w:sz w:val="24"/>
          <w:szCs w:val="24"/>
        </w:rPr>
        <w:t>Deakin</w:t>
      </w:r>
      <w:proofErr w:type="spellEnd"/>
      <w:r>
        <w:rPr>
          <w:sz w:val="24"/>
          <w:szCs w:val="24"/>
        </w:rPr>
        <w:t xml:space="preserve"> University.</w:t>
      </w:r>
      <w:r>
        <w:rPr>
          <w:sz w:val="24"/>
          <w:szCs w:val="24"/>
          <w:lang w:val="id-ID"/>
        </w:rPr>
        <w:t xml:space="preserve"> </w:t>
      </w:r>
    </w:p>
    <w:p w:rsidR="00486D64" w:rsidRDefault="00486D64" w:rsidP="00486D64">
      <w:pPr>
        <w:spacing w:line="360" w:lineRule="auto"/>
        <w:ind w:left="993" w:firstLine="720"/>
        <w:jc w:val="both"/>
        <w:rPr>
          <w:sz w:val="24"/>
          <w:szCs w:val="24"/>
          <w:lang w:val="id-ID"/>
        </w:rPr>
      </w:pPr>
      <w:proofErr w:type="spellStart"/>
      <w:r w:rsidRPr="009C1331">
        <w:rPr>
          <w:sz w:val="24"/>
          <w:szCs w:val="24"/>
        </w:rPr>
        <w:t>Pada</w:t>
      </w:r>
      <w:proofErr w:type="spellEnd"/>
      <w:r w:rsidRPr="009C1331">
        <w:rPr>
          <w:sz w:val="24"/>
          <w:szCs w:val="24"/>
        </w:rPr>
        <w:t xml:space="preserve"> </w:t>
      </w:r>
      <w:proofErr w:type="spellStart"/>
      <w:r w:rsidRPr="009C1331">
        <w:rPr>
          <w:sz w:val="24"/>
          <w:szCs w:val="24"/>
        </w:rPr>
        <w:t>awalnya</w:t>
      </w:r>
      <w:proofErr w:type="spellEnd"/>
      <w:r w:rsidRPr="009C1331">
        <w:rPr>
          <w:sz w:val="24"/>
          <w:szCs w:val="24"/>
        </w:rPr>
        <w:t xml:space="preserve">, </w:t>
      </w:r>
      <w:proofErr w:type="spellStart"/>
      <w:r w:rsidRPr="009C1331">
        <w:rPr>
          <w:sz w:val="24"/>
          <w:szCs w:val="24"/>
        </w:rPr>
        <w:t>greenfoot</w:t>
      </w:r>
      <w:proofErr w:type="spellEnd"/>
      <w:r w:rsidRPr="009C1331">
        <w:rPr>
          <w:sz w:val="24"/>
          <w:szCs w:val="24"/>
        </w:rPr>
        <w:t xml:space="preserve"> </w:t>
      </w:r>
      <w:proofErr w:type="spellStart"/>
      <w:r w:rsidRPr="009C1331">
        <w:rPr>
          <w:sz w:val="24"/>
          <w:szCs w:val="24"/>
        </w:rPr>
        <w:t>bertujuan</w:t>
      </w:r>
      <w:proofErr w:type="spell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menarik</w:t>
      </w:r>
      <w:proofErr w:type="spellEnd"/>
      <w:r w:rsidRPr="009C1331">
        <w:rPr>
          <w:sz w:val="24"/>
          <w:szCs w:val="24"/>
        </w:rPr>
        <w:t xml:space="preserve"> </w:t>
      </w:r>
      <w:proofErr w:type="spellStart"/>
      <w:r w:rsidRPr="009C1331">
        <w:rPr>
          <w:sz w:val="24"/>
          <w:szCs w:val="24"/>
        </w:rPr>
        <w:t>minat</w:t>
      </w:r>
      <w:proofErr w:type="spellEnd"/>
      <w:r w:rsidRPr="009C1331">
        <w:rPr>
          <w:sz w:val="24"/>
          <w:szCs w:val="24"/>
        </w:rPr>
        <w:t xml:space="preserve"> </w:t>
      </w:r>
      <w:proofErr w:type="spellStart"/>
      <w:r w:rsidRPr="009C1331">
        <w:rPr>
          <w:sz w:val="24"/>
          <w:szCs w:val="24"/>
        </w:rPr>
        <w:t>anak-anak</w:t>
      </w:r>
      <w:proofErr w:type="spell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belajar</w:t>
      </w:r>
      <w:proofErr w:type="spellEnd"/>
      <w:r w:rsidRPr="009C1331">
        <w:rPr>
          <w:sz w:val="24"/>
          <w:szCs w:val="24"/>
        </w:rPr>
        <w:t xml:space="preserve"> </w:t>
      </w:r>
      <w:proofErr w:type="spellStart"/>
      <w:r w:rsidRPr="009C1331">
        <w:rPr>
          <w:sz w:val="24"/>
          <w:szCs w:val="24"/>
        </w:rPr>
        <w:t>pemrograman</w:t>
      </w:r>
      <w:proofErr w:type="spellEnd"/>
      <w:r w:rsidRPr="009C1331">
        <w:rPr>
          <w:sz w:val="24"/>
          <w:szCs w:val="24"/>
        </w:rPr>
        <w:t xml:space="preserve">, </w:t>
      </w:r>
      <w:proofErr w:type="spellStart"/>
      <w:r w:rsidRPr="009C1331">
        <w:rPr>
          <w:sz w:val="24"/>
          <w:szCs w:val="24"/>
        </w:rPr>
        <w:t>greenfoot</w:t>
      </w:r>
      <w:proofErr w:type="spellEnd"/>
      <w:r w:rsidRPr="009C1331">
        <w:rPr>
          <w:sz w:val="24"/>
          <w:szCs w:val="24"/>
        </w:rPr>
        <w:t xml:space="preserve"> </w:t>
      </w:r>
      <w:proofErr w:type="spellStart"/>
      <w:r w:rsidRPr="009C1331">
        <w:rPr>
          <w:sz w:val="24"/>
          <w:szCs w:val="24"/>
        </w:rPr>
        <w:t>ini</w:t>
      </w:r>
      <w:proofErr w:type="spellEnd"/>
      <w:r w:rsidRPr="009C1331">
        <w:rPr>
          <w:sz w:val="24"/>
          <w:szCs w:val="24"/>
        </w:rPr>
        <w:t xml:space="preserve"> </w:t>
      </w:r>
      <w:proofErr w:type="spellStart"/>
      <w:r w:rsidRPr="009C1331">
        <w:rPr>
          <w:sz w:val="24"/>
          <w:szCs w:val="24"/>
        </w:rPr>
        <w:t>cocok</w:t>
      </w:r>
      <w:proofErr w:type="spell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anak</w:t>
      </w:r>
      <w:proofErr w:type="spellEnd"/>
      <w:r w:rsidRPr="009C1331">
        <w:rPr>
          <w:sz w:val="24"/>
          <w:szCs w:val="24"/>
        </w:rPr>
        <w:t xml:space="preserve"> </w:t>
      </w:r>
      <w:proofErr w:type="spellStart"/>
      <w:proofErr w:type="gramStart"/>
      <w:r w:rsidRPr="009C1331">
        <w:rPr>
          <w:sz w:val="24"/>
          <w:szCs w:val="24"/>
        </w:rPr>
        <w:t>usia</w:t>
      </w:r>
      <w:proofErr w:type="spellEnd"/>
      <w:proofErr w:type="gramEnd"/>
      <w:r w:rsidRPr="009C1331">
        <w:rPr>
          <w:sz w:val="24"/>
          <w:szCs w:val="24"/>
        </w:rPr>
        <w:t xml:space="preserve"> 13 </w:t>
      </w:r>
      <w:proofErr w:type="spellStart"/>
      <w:r w:rsidRPr="009C1331">
        <w:rPr>
          <w:sz w:val="24"/>
          <w:szCs w:val="24"/>
        </w:rPr>
        <w:t>tahun</w:t>
      </w:r>
      <w:proofErr w:type="spellEnd"/>
      <w:r w:rsidRPr="009C1331">
        <w:rPr>
          <w:sz w:val="24"/>
          <w:szCs w:val="24"/>
        </w:rPr>
        <w:t xml:space="preserve"> </w:t>
      </w:r>
      <w:proofErr w:type="spellStart"/>
      <w:r w:rsidRPr="009C1331">
        <w:rPr>
          <w:sz w:val="24"/>
          <w:szCs w:val="24"/>
        </w:rPr>
        <w:t>ke</w:t>
      </w:r>
      <w:proofErr w:type="spellEnd"/>
      <w:r w:rsidRPr="009C1331">
        <w:rPr>
          <w:sz w:val="24"/>
          <w:szCs w:val="24"/>
        </w:rPr>
        <w:t xml:space="preserve"> </w:t>
      </w:r>
      <w:proofErr w:type="spellStart"/>
      <w:r w:rsidRPr="009C1331">
        <w:rPr>
          <w:sz w:val="24"/>
          <w:szCs w:val="24"/>
        </w:rPr>
        <w:t>atas</w:t>
      </w:r>
      <w:proofErr w:type="spellEnd"/>
      <w:r w:rsidRPr="009C1331">
        <w:rPr>
          <w:sz w:val="24"/>
          <w:szCs w:val="24"/>
        </w:rPr>
        <w:t xml:space="preserve">. </w:t>
      </w:r>
      <w:proofErr w:type="gramStart"/>
      <w:r w:rsidRPr="009C1331">
        <w:rPr>
          <w:sz w:val="24"/>
          <w:szCs w:val="24"/>
        </w:rPr>
        <w:t xml:space="preserve">Cara </w:t>
      </w:r>
      <w:proofErr w:type="spellStart"/>
      <w:r w:rsidRPr="009C1331">
        <w:rPr>
          <w:sz w:val="24"/>
          <w:szCs w:val="24"/>
        </w:rPr>
        <w:t>penggunaannya</w:t>
      </w:r>
      <w:proofErr w:type="spellEnd"/>
      <w:r w:rsidRPr="009C1331">
        <w:rPr>
          <w:sz w:val="24"/>
          <w:szCs w:val="24"/>
        </w:rPr>
        <w:t xml:space="preserve"> pun </w:t>
      </w:r>
      <w:proofErr w:type="spellStart"/>
      <w:r w:rsidRPr="009C1331">
        <w:rPr>
          <w:sz w:val="24"/>
          <w:szCs w:val="24"/>
        </w:rPr>
        <w:t>cukup</w:t>
      </w:r>
      <w:proofErr w:type="spellEnd"/>
      <w:r w:rsidRPr="009C1331">
        <w:rPr>
          <w:sz w:val="24"/>
          <w:szCs w:val="24"/>
        </w:rPr>
        <w:t xml:space="preserve"> </w:t>
      </w:r>
      <w:proofErr w:type="spellStart"/>
      <w:r w:rsidRPr="009C1331">
        <w:rPr>
          <w:sz w:val="24"/>
          <w:szCs w:val="24"/>
        </w:rPr>
        <w:t>mudah</w:t>
      </w:r>
      <w:proofErr w:type="spellEnd"/>
      <w:r w:rsidRPr="009C1331">
        <w:rPr>
          <w:sz w:val="24"/>
          <w:szCs w:val="24"/>
        </w:rPr>
        <w:t>.</w:t>
      </w:r>
      <w:proofErr w:type="gramEnd"/>
      <w:r w:rsidRPr="009C1331">
        <w:rPr>
          <w:sz w:val="24"/>
          <w:szCs w:val="24"/>
        </w:rPr>
        <w:t xml:space="preserve"> </w:t>
      </w:r>
      <w:proofErr w:type="spellStart"/>
      <w:r w:rsidRPr="009C1331">
        <w:rPr>
          <w:sz w:val="24"/>
          <w:szCs w:val="24"/>
        </w:rPr>
        <w:t>Selain</w:t>
      </w:r>
      <w:proofErr w:type="spellEnd"/>
      <w:r w:rsidRPr="009C1331">
        <w:rPr>
          <w:sz w:val="24"/>
          <w:szCs w:val="24"/>
        </w:rPr>
        <w:t xml:space="preserve"> </w:t>
      </w:r>
      <w:proofErr w:type="spellStart"/>
      <w:r w:rsidRPr="009C1331">
        <w:rPr>
          <w:sz w:val="24"/>
          <w:szCs w:val="24"/>
        </w:rPr>
        <w:t>berbentuk</w:t>
      </w:r>
      <w:proofErr w:type="spellEnd"/>
      <w:r w:rsidRPr="009C1331">
        <w:rPr>
          <w:sz w:val="24"/>
          <w:szCs w:val="24"/>
        </w:rPr>
        <w:t xml:space="preserve"> </w:t>
      </w:r>
      <w:proofErr w:type="spellStart"/>
      <w:r w:rsidRPr="009C1331">
        <w:rPr>
          <w:sz w:val="24"/>
          <w:szCs w:val="24"/>
        </w:rPr>
        <w:t>teks</w:t>
      </w:r>
      <w:proofErr w:type="spellEnd"/>
      <w:r w:rsidRPr="009C1331">
        <w:rPr>
          <w:sz w:val="24"/>
          <w:szCs w:val="24"/>
        </w:rPr>
        <w:t xml:space="preserve"> </w:t>
      </w:r>
      <w:proofErr w:type="spellStart"/>
      <w:r w:rsidRPr="009C1331">
        <w:rPr>
          <w:sz w:val="24"/>
          <w:szCs w:val="24"/>
        </w:rPr>
        <w:t>seperti</w:t>
      </w:r>
      <w:proofErr w:type="spellEnd"/>
      <w:r w:rsidRPr="009C1331">
        <w:rPr>
          <w:sz w:val="24"/>
          <w:szCs w:val="24"/>
        </w:rPr>
        <w:t xml:space="preserve"> editor </w:t>
      </w:r>
      <w:proofErr w:type="spellStart"/>
      <w:r w:rsidRPr="009C1331">
        <w:rPr>
          <w:sz w:val="24"/>
          <w:szCs w:val="24"/>
        </w:rPr>
        <w:t>lainnya</w:t>
      </w:r>
      <w:proofErr w:type="spellEnd"/>
      <w:r w:rsidRPr="009C1331">
        <w:rPr>
          <w:sz w:val="24"/>
          <w:szCs w:val="24"/>
        </w:rPr>
        <w:t xml:space="preserve">, </w:t>
      </w:r>
      <w:proofErr w:type="spellStart"/>
      <w:r w:rsidRPr="009C1331">
        <w:rPr>
          <w:sz w:val="24"/>
          <w:szCs w:val="24"/>
        </w:rPr>
        <w:t>pada</w:t>
      </w:r>
      <w:proofErr w:type="spellEnd"/>
      <w:r w:rsidRPr="009C1331">
        <w:rPr>
          <w:sz w:val="24"/>
          <w:szCs w:val="24"/>
        </w:rPr>
        <w:t xml:space="preserve"> </w:t>
      </w:r>
      <w:proofErr w:type="spellStart"/>
      <w:r w:rsidRPr="009C1331">
        <w:rPr>
          <w:sz w:val="24"/>
          <w:szCs w:val="24"/>
        </w:rPr>
        <w:t>greenfoot</w:t>
      </w:r>
      <w:proofErr w:type="spellEnd"/>
      <w:r w:rsidRPr="009C1331">
        <w:rPr>
          <w:sz w:val="24"/>
          <w:szCs w:val="24"/>
        </w:rPr>
        <w:t xml:space="preserve"> </w:t>
      </w:r>
      <w:proofErr w:type="spellStart"/>
      <w:r w:rsidRPr="009C1331">
        <w:rPr>
          <w:sz w:val="24"/>
          <w:szCs w:val="24"/>
        </w:rPr>
        <w:t>ini</w:t>
      </w:r>
      <w:proofErr w:type="spellEnd"/>
      <w:r w:rsidRPr="009C1331">
        <w:rPr>
          <w:sz w:val="24"/>
          <w:szCs w:val="24"/>
        </w:rPr>
        <w:t xml:space="preserve"> </w:t>
      </w:r>
      <w:proofErr w:type="spellStart"/>
      <w:r w:rsidRPr="009C1331">
        <w:rPr>
          <w:sz w:val="24"/>
          <w:szCs w:val="24"/>
        </w:rPr>
        <w:t>terdapat</w:t>
      </w:r>
      <w:proofErr w:type="spellEnd"/>
      <w:r w:rsidRPr="009C1331">
        <w:rPr>
          <w:sz w:val="24"/>
          <w:szCs w:val="24"/>
        </w:rPr>
        <w:t xml:space="preserve"> </w:t>
      </w:r>
      <w:proofErr w:type="spellStart"/>
      <w:r w:rsidRPr="009C1331">
        <w:rPr>
          <w:sz w:val="24"/>
          <w:szCs w:val="24"/>
        </w:rPr>
        <w:t>perangkat</w:t>
      </w:r>
      <w:proofErr w:type="spellEnd"/>
      <w:r w:rsidRPr="009C1331">
        <w:rPr>
          <w:sz w:val="24"/>
          <w:szCs w:val="24"/>
        </w:rPr>
        <w:t xml:space="preserve"> </w:t>
      </w:r>
      <w:proofErr w:type="spellStart"/>
      <w:r w:rsidRPr="009C1331">
        <w:rPr>
          <w:sz w:val="24"/>
          <w:szCs w:val="24"/>
        </w:rPr>
        <w:t>alat</w:t>
      </w:r>
      <w:proofErr w:type="spellEnd"/>
      <w:r w:rsidRPr="009C1331">
        <w:rPr>
          <w:sz w:val="24"/>
          <w:szCs w:val="24"/>
        </w:rPr>
        <w:t xml:space="preserve"> </w:t>
      </w:r>
      <w:proofErr w:type="gramStart"/>
      <w:r w:rsidRPr="009C1331">
        <w:rPr>
          <w:sz w:val="24"/>
          <w:szCs w:val="24"/>
        </w:rPr>
        <w:t>bantu</w:t>
      </w:r>
      <w:proofErr w:type="gramEnd"/>
      <w:r w:rsidRPr="009C1331">
        <w:rPr>
          <w:sz w:val="24"/>
          <w:szCs w:val="24"/>
        </w:rPr>
        <w:t xml:space="preserve"> </w:t>
      </w:r>
      <w:proofErr w:type="spellStart"/>
      <w:r w:rsidRPr="009C1331">
        <w:rPr>
          <w:sz w:val="24"/>
          <w:szCs w:val="24"/>
        </w:rPr>
        <w:t>seperti</w:t>
      </w:r>
      <w:proofErr w:type="spellEnd"/>
      <w:r w:rsidRPr="009C1331">
        <w:rPr>
          <w:sz w:val="24"/>
          <w:szCs w:val="24"/>
        </w:rPr>
        <w:t xml:space="preserve"> class browser, editor </w:t>
      </w:r>
      <w:proofErr w:type="spellStart"/>
      <w:r w:rsidRPr="009C1331">
        <w:rPr>
          <w:sz w:val="24"/>
          <w:szCs w:val="24"/>
        </w:rPr>
        <w:t>dan</w:t>
      </w:r>
      <w:proofErr w:type="spellEnd"/>
      <w:r w:rsidRPr="009C1331">
        <w:rPr>
          <w:sz w:val="24"/>
          <w:szCs w:val="24"/>
        </w:rPr>
        <w:t xml:space="preserve"> compiler. </w:t>
      </w:r>
      <w:proofErr w:type="spellStart"/>
      <w:proofErr w:type="gramStart"/>
      <w:r w:rsidRPr="009C1331">
        <w:rPr>
          <w:sz w:val="24"/>
          <w:szCs w:val="24"/>
        </w:rPr>
        <w:t>Greenfoot</w:t>
      </w:r>
      <w:proofErr w:type="spellEnd"/>
      <w:r w:rsidRPr="009C1331">
        <w:rPr>
          <w:sz w:val="24"/>
          <w:szCs w:val="24"/>
        </w:rPr>
        <w:t xml:space="preserve"> </w:t>
      </w:r>
      <w:proofErr w:type="spellStart"/>
      <w:r w:rsidRPr="009C1331">
        <w:rPr>
          <w:sz w:val="24"/>
          <w:szCs w:val="24"/>
        </w:rPr>
        <w:t>juga</w:t>
      </w:r>
      <w:proofErr w:type="spellEnd"/>
      <w:r w:rsidRPr="009C1331">
        <w:rPr>
          <w:sz w:val="24"/>
          <w:szCs w:val="24"/>
        </w:rPr>
        <w:t xml:space="preserve"> </w:t>
      </w:r>
      <w:proofErr w:type="spellStart"/>
      <w:r w:rsidRPr="009C1331">
        <w:rPr>
          <w:sz w:val="24"/>
          <w:szCs w:val="24"/>
        </w:rPr>
        <w:t>mendukung</w:t>
      </w:r>
      <w:proofErr w:type="spellEnd"/>
      <w:r w:rsidRPr="009C1331">
        <w:rPr>
          <w:sz w:val="24"/>
          <w:szCs w:val="24"/>
        </w:rPr>
        <w:t xml:space="preserve"> </w:t>
      </w:r>
      <w:proofErr w:type="spellStart"/>
      <w:r w:rsidRPr="009C1331">
        <w:rPr>
          <w:sz w:val="24"/>
          <w:szCs w:val="24"/>
        </w:rPr>
        <w:t>bahasa</w:t>
      </w:r>
      <w:proofErr w:type="spellEnd"/>
      <w:r w:rsidRPr="009C1331">
        <w:rPr>
          <w:sz w:val="24"/>
          <w:szCs w:val="24"/>
        </w:rPr>
        <w:t xml:space="preserve"> Java </w:t>
      </w:r>
      <w:proofErr w:type="spellStart"/>
      <w:r w:rsidRPr="009C1331">
        <w:rPr>
          <w:sz w:val="24"/>
          <w:szCs w:val="24"/>
        </w:rPr>
        <w:t>secara</w:t>
      </w:r>
      <w:proofErr w:type="spellEnd"/>
      <w:r w:rsidRPr="009C1331">
        <w:rPr>
          <w:sz w:val="24"/>
          <w:szCs w:val="24"/>
        </w:rPr>
        <w:t xml:space="preserve"> </w:t>
      </w:r>
      <w:proofErr w:type="spellStart"/>
      <w:r w:rsidRPr="009C1331">
        <w:rPr>
          <w:sz w:val="24"/>
          <w:szCs w:val="24"/>
        </w:rPr>
        <w:t>utuh</w:t>
      </w:r>
      <w:proofErr w:type="spellEnd"/>
      <w:r w:rsidRPr="009C1331">
        <w:rPr>
          <w:sz w:val="24"/>
          <w:szCs w:val="24"/>
        </w:rPr>
        <w:t>.</w:t>
      </w:r>
      <w:proofErr w:type="gramEnd"/>
      <w:r w:rsidRPr="009C1331">
        <w:rPr>
          <w:sz w:val="24"/>
          <w:szCs w:val="24"/>
        </w:rPr>
        <w:t xml:space="preserve"> </w:t>
      </w:r>
      <w:proofErr w:type="spellStart"/>
      <w:proofErr w:type="gramStart"/>
      <w:r w:rsidRPr="009C1331">
        <w:rPr>
          <w:sz w:val="24"/>
          <w:szCs w:val="24"/>
        </w:rPr>
        <w:t>Denagn</w:t>
      </w:r>
      <w:proofErr w:type="spellEnd"/>
      <w:r w:rsidRPr="009C1331">
        <w:rPr>
          <w:sz w:val="24"/>
          <w:szCs w:val="24"/>
        </w:rPr>
        <w:t xml:space="preserve"> </w:t>
      </w:r>
      <w:proofErr w:type="spellStart"/>
      <w:r w:rsidRPr="009C1331">
        <w:rPr>
          <w:sz w:val="24"/>
          <w:szCs w:val="24"/>
        </w:rPr>
        <w:t>adanya</w:t>
      </w:r>
      <w:proofErr w:type="spellEnd"/>
      <w:r w:rsidRPr="009C1331">
        <w:rPr>
          <w:sz w:val="24"/>
          <w:szCs w:val="24"/>
        </w:rPr>
        <w:t xml:space="preserve"> </w:t>
      </w:r>
      <w:proofErr w:type="spellStart"/>
      <w:r w:rsidRPr="009C1331">
        <w:rPr>
          <w:sz w:val="24"/>
          <w:szCs w:val="24"/>
        </w:rPr>
        <w:t>bantuan</w:t>
      </w:r>
      <w:proofErr w:type="spellEnd"/>
      <w:r w:rsidRPr="009C1331">
        <w:rPr>
          <w:sz w:val="24"/>
          <w:szCs w:val="24"/>
        </w:rPr>
        <w:t xml:space="preserve"> </w:t>
      </w:r>
      <w:proofErr w:type="spellStart"/>
      <w:r w:rsidRPr="009C1331">
        <w:rPr>
          <w:sz w:val="24"/>
          <w:szCs w:val="24"/>
        </w:rPr>
        <w:t>bperangkat-perangkat</w:t>
      </w:r>
      <w:proofErr w:type="spellEnd"/>
      <w:r w:rsidRPr="009C1331">
        <w:rPr>
          <w:sz w:val="24"/>
          <w:szCs w:val="24"/>
        </w:rPr>
        <w:t xml:space="preserve"> </w:t>
      </w:r>
      <w:proofErr w:type="spellStart"/>
      <w:r w:rsidRPr="009C1331">
        <w:rPr>
          <w:sz w:val="24"/>
          <w:szCs w:val="24"/>
        </w:rPr>
        <w:t>tadi</w:t>
      </w:r>
      <w:proofErr w:type="spellEnd"/>
      <w:r w:rsidRPr="009C1331">
        <w:rPr>
          <w:sz w:val="24"/>
          <w:szCs w:val="24"/>
        </w:rPr>
        <w:t xml:space="preserve">, </w:t>
      </w:r>
      <w:proofErr w:type="spellStart"/>
      <w:r w:rsidRPr="009C1331">
        <w:rPr>
          <w:sz w:val="24"/>
          <w:szCs w:val="24"/>
        </w:rPr>
        <w:t>konsep</w:t>
      </w:r>
      <w:proofErr w:type="spellEnd"/>
      <w:r w:rsidRPr="009C1331">
        <w:rPr>
          <w:sz w:val="24"/>
          <w:szCs w:val="24"/>
        </w:rPr>
        <w:t xml:space="preserve"> OOP </w:t>
      </w:r>
      <w:proofErr w:type="spellStart"/>
      <w:r w:rsidRPr="009C1331">
        <w:rPr>
          <w:sz w:val="24"/>
          <w:szCs w:val="24"/>
        </w:rPr>
        <w:t>pada</w:t>
      </w:r>
      <w:proofErr w:type="spellEnd"/>
      <w:r w:rsidRPr="009C1331">
        <w:rPr>
          <w:sz w:val="24"/>
          <w:szCs w:val="24"/>
        </w:rPr>
        <w:t xml:space="preserve"> </w:t>
      </w:r>
      <w:proofErr w:type="spellStart"/>
      <w:r w:rsidRPr="009C1331">
        <w:rPr>
          <w:sz w:val="24"/>
          <w:szCs w:val="24"/>
        </w:rPr>
        <w:t>gre</w:t>
      </w:r>
      <w:r>
        <w:rPr>
          <w:sz w:val="24"/>
          <w:szCs w:val="24"/>
        </w:rPr>
        <w:t>enfoot</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dimengerti</w:t>
      </w:r>
      <w:proofErr w:type="spellEnd"/>
      <w:r>
        <w:rPr>
          <w:sz w:val="24"/>
          <w:szCs w:val="24"/>
        </w:rPr>
        <w:t>.</w:t>
      </w:r>
      <w:proofErr w:type="gramEnd"/>
      <w:r>
        <w:rPr>
          <w:sz w:val="24"/>
          <w:szCs w:val="24"/>
          <w:lang w:val="id-ID"/>
        </w:rPr>
        <w:t xml:space="preserve"> </w:t>
      </w:r>
      <w:proofErr w:type="spellStart"/>
      <w:proofErr w:type="gramStart"/>
      <w:r w:rsidRPr="009C1331">
        <w:rPr>
          <w:sz w:val="24"/>
          <w:szCs w:val="24"/>
        </w:rPr>
        <w:t>Didalam</w:t>
      </w:r>
      <w:proofErr w:type="spellEnd"/>
      <w:r w:rsidRPr="009C1331">
        <w:rPr>
          <w:sz w:val="24"/>
          <w:szCs w:val="24"/>
        </w:rPr>
        <w:t xml:space="preserve"> </w:t>
      </w:r>
      <w:proofErr w:type="spellStart"/>
      <w:r w:rsidRPr="009C1331">
        <w:rPr>
          <w:sz w:val="24"/>
          <w:szCs w:val="24"/>
        </w:rPr>
        <w:t>greenfoot</w:t>
      </w:r>
      <w:proofErr w:type="spellEnd"/>
      <w:r w:rsidRPr="009C1331">
        <w:rPr>
          <w:sz w:val="24"/>
          <w:szCs w:val="24"/>
        </w:rPr>
        <w:t xml:space="preserve"> </w:t>
      </w:r>
      <w:proofErr w:type="spellStart"/>
      <w:r w:rsidRPr="009C1331">
        <w:rPr>
          <w:sz w:val="24"/>
          <w:szCs w:val="24"/>
        </w:rPr>
        <w:t>terdapat</w:t>
      </w:r>
      <w:proofErr w:type="spellEnd"/>
      <w:r w:rsidRPr="009C1331">
        <w:rPr>
          <w:sz w:val="24"/>
          <w:szCs w:val="24"/>
        </w:rPr>
        <w:t xml:space="preserve"> project yang </w:t>
      </w:r>
      <w:proofErr w:type="spellStart"/>
      <w:r w:rsidRPr="009C1331">
        <w:rPr>
          <w:sz w:val="24"/>
          <w:szCs w:val="24"/>
        </w:rPr>
        <w:t>dinamakan</w:t>
      </w:r>
      <w:proofErr w:type="spellEnd"/>
      <w:r w:rsidRPr="009C1331">
        <w:rPr>
          <w:sz w:val="24"/>
          <w:szCs w:val="24"/>
        </w:rPr>
        <w:t xml:space="preserve"> scenario.</w:t>
      </w:r>
      <w:proofErr w:type="gramEnd"/>
      <w:r w:rsidRPr="009C1331">
        <w:rPr>
          <w:sz w:val="24"/>
          <w:szCs w:val="24"/>
        </w:rPr>
        <w:t xml:space="preserve"> </w:t>
      </w:r>
      <w:proofErr w:type="gramStart"/>
      <w:r w:rsidRPr="009C1331">
        <w:rPr>
          <w:sz w:val="24"/>
          <w:szCs w:val="24"/>
        </w:rPr>
        <w:t xml:space="preserve">Di </w:t>
      </w:r>
      <w:proofErr w:type="spellStart"/>
      <w:r w:rsidRPr="009C1331">
        <w:rPr>
          <w:sz w:val="24"/>
          <w:szCs w:val="24"/>
        </w:rPr>
        <w:t>dalam</w:t>
      </w:r>
      <w:proofErr w:type="spellEnd"/>
      <w:r w:rsidRPr="009C1331">
        <w:rPr>
          <w:sz w:val="24"/>
          <w:szCs w:val="24"/>
        </w:rPr>
        <w:t xml:space="preserve"> project </w:t>
      </w:r>
      <w:proofErr w:type="spellStart"/>
      <w:r w:rsidRPr="009C1331">
        <w:rPr>
          <w:sz w:val="24"/>
          <w:szCs w:val="24"/>
        </w:rPr>
        <w:t>tersebut</w:t>
      </w:r>
      <w:proofErr w:type="spellEnd"/>
      <w:r w:rsidRPr="009C1331">
        <w:rPr>
          <w:sz w:val="24"/>
          <w:szCs w:val="24"/>
        </w:rPr>
        <w:t xml:space="preserve">, </w:t>
      </w:r>
      <w:proofErr w:type="spellStart"/>
      <w:r w:rsidRPr="009C1331">
        <w:rPr>
          <w:sz w:val="24"/>
          <w:szCs w:val="24"/>
        </w:rPr>
        <w:t>kita</w:t>
      </w:r>
      <w:proofErr w:type="spellEnd"/>
      <w:r w:rsidRPr="009C1331">
        <w:rPr>
          <w:sz w:val="24"/>
          <w:szCs w:val="24"/>
        </w:rPr>
        <w:t xml:space="preserve"> </w:t>
      </w:r>
      <w:proofErr w:type="spellStart"/>
      <w:r w:rsidRPr="009C1331">
        <w:rPr>
          <w:sz w:val="24"/>
          <w:szCs w:val="24"/>
        </w:rPr>
        <w:t>bisa</w:t>
      </w:r>
      <w:proofErr w:type="spellEnd"/>
      <w:r w:rsidRPr="009C1331">
        <w:rPr>
          <w:sz w:val="24"/>
          <w:szCs w:val="24"/>
        </w:rPr>
        <w:t xml:space="preserve"> </w:t>
      </w:r>
      <w:proofErr w:type="spellStart"/>
      <w:r w:rsidRPr="009C1331">
        <w:rPr>
          <w:sz w:val="24"/>
          <w:szCs w:val="24"/>
        </w:rPr>
        <w:t>membuat</w:t>
      </w:r>
      <w:proofErr w:type="spellEnd"/>
      <w:r w:rsidRPr="009C1331">
        <w:rPr>
          <w:sz w:val="24"/>
          <w:szCs w:val="24"/>
        </w:rPr>
        <w:t xml:space="preserve"> </w:t>
      </w:r>
      <w:proofErr w:type="spellStart"/>
      <w:r w:rsidRPr="009C1331">
        <w:rPr>
          <w:sz w:val="24"/>
          <w:szCs w:val="24"/>
        </w:rPr>
        <w:t>dua</w:t>
      </w:r>
      <w:proofErr w:type="spellEnd"/>
      <w:r w:rsidRPr="009C1331">
        <w:rPr>
          <w:sz w:val="24"/>
          <w:szCs w:val="24"/>
        </w:rPr>
        <w:t xml:space="preserve"> </w:t>
      </w:r>
      <w:proofErr w:type="spellStart"/>
      <w:r w:rsidRPr="009C1331">
        <w:rPr>
          <w:sz w:val="24"/>
          <w:szCs w:val="24"/>
        </w:rPr>
        <w:t>macam</w:t>
      </w:r>
      <w:proofErr w:type="spellEnd"/>
      <w:r w:rsidRPr="009C1331">
        <w:rPr>
          <w:sz w:val="24"/>
          <w:szCs w:val="24"/>
        </w:rPr>
        <w:t xml:space="preserve"> </w:t>
      </w:r>
      <w:proofErr w:type="spellStart"/>
      <w:r w:rsidRPr="009C1331">
        <w:rPr>
          <w:sz w:val="24"/>
          <w:szCs w:val="24"/>
        </w:rPr>
        <w:t>tipe</w:t>
      </w:r>
      <w:proofErr w:type="spellEnd"/>
      <w:r w:rsidRPr="009C1331">
        <w:rPr>
          <w:sz w:val="24"/>
          <w:szCs w:val="24"/>
        </w:rPr>
        <w:t xml:space="preserve"> class </w:t>
      </w:r>
      <w:proofErr w:type="spellStart"/>
      <w:r w:rsidRPr="009C1331">
        <w:rPr>
          <w:sz w:val="24"/>
          <w:szCs w:val="24"/>
        </w:rPr>
        <w:t>dari</w:t>
      </w:r>
      <w:proofErr w:type="spellEnd"/>
      <w:r w:rsidRPr="009C1331">
        <w:rPr>
          <w:sz w:val="24"/>
          <w:szCs w:val="24"/>
        </w:rPr>
        <w:t xml:space="preserve"> library </w:t>
      </w:r>
      <w:proofErr w:type="spellStart"/>
      <w:r w:rsidRPr="009C1331">
        <w:rPr>
          <w:sz w:val="24"/>
          <w:szCs w:val="24"/>
        </w:rPr>
        <w:t>greenfoot</w:t>
      </w:r>
      <w:proofErr w:type="spellEnd"/>
      <w:r w:rsidRPr="009C1331">
        <w:rPr>
          <w:sz w:val="24"/>
          <w:szCs w:val="24"/>
        </w:rPr>
        <w:t>.</w:t>
      </w:r>
      <w:proofErr w:type="gramEnd"/>
      <w:r w:rsidRPr="009C1331">
        <w:rPr>
          <w:sz w:val="24"/>
          <w:szCs w:val="24"/>
        </w:rPr>
        <w:t xml:space="preserve"> </w:t>
      </w:r>
      <w:proofErr w:type="spellStart"/>
      <w:proofErr w:type="gramStart"/>
      <w:r w:rsidRPr="009C1331">
        <w:rPr>
          <w:sz w:val="24"/>
          <w:szCs w:val="24"/>
        </w:rPr>
        <w:t>Yaitu</w:t>
      </w:r>
      <w:proofErr w:type="spellEnd"/>
      <w:r w:rsidRPr="009C1331">
        <w:rPr>
          <w:sz w:val="24"/>
          <w:szCs w:val="24"/>
        </w:rPr>
        <w:t xml:space="preserve"> class world </w:t>
      </w:r>
      <w:proofErr w:type="spellStart"/>
      <w:r w:rsidRPr="009C1331">
        <w:rPr>
          <w:sz w:val="24"/>
          <w:szCs w:val="24"/>
        </w:rPr>
        <w:t>dan</w:t>
      </w:r>
      <w:proofErr w:type="spellEnd"/>
      <w:r w:rsidRPr="009C1331">
        <w:rPr>
          <w:sz w:val="24"/>
          <w:szCs w:val="24"/>
        </w:rPr>
        <w:t xml:space="preserve"> actor.</w:t>
      </w:r>
      <w:proofErr w:type="gramEnd"/>
      <w:r w:rsidRPr="009C1331">
        <w:rPr>
          <w:sz w:val="24"/>
          <w:szCs w:val="24"/>
        </w:rPr>
        <w:t xml:space="preserve"> </w:t>
      </w:r>
    </w:p>
    <w:p w:rsidR="00486D64" w:rsidRDefault="00486D64" w:rsidP="00486D64">
      <w:pPr>
        <w:spacing w:line="360" w:lineRule="auto"/>
        <w:ind w:left="993" w:firstLine="720"/>
        <w:jc w:val="both"/>
        <w:rPr>
          <w:rFonts w:ascii="Arial" w:hAnsi="Arial"/>
          <w:sz w:val="24"/>
          <w:szCs w:val="24"/>
          <w:lang w:val="id-ID"/>
        </w:rPr>
      </w:pPr>
      <w:r w:rsidRPr="009C1331">
        <w:rPr>
          <w:sz w:val="24"/>
          <w:szCs w:val="24"/>
        </w:rPr>
        <w:t xml:space="preserve">World </w:t>
      </w:r>
      <w:proofErr w:type="spellStart"/>
      <w:r w:rsidRPr="009C1331">
        <w:rPr>
          <w:sz w:val="24"/>
          <w:szCs w:val="24"/>
        </w:rPr>
        <w:t>merupakan</w:t>
      </w:r>
      <w:proofErr w:type="spellEnd"/>
      <w:r w:rsidRPr="009C1331">
        <w:rPr>
          <w:sz w:val="24"/>
          <w:szCs w:val="24"/>
        </w:rPr>
        <w:t xml:space="preserve"> </w:t>
      </w:r>
      <w:proofErr w:type="spellStart"/>
      <w:r w:rsidRPr="009C1331">
        <w:rPr>
          <w:sz w:val="24"/>
          <w:szCs w:val="24"/>
        </w:rPr>
        <w:t>latar</w:t>
      </w:r>
      <w:proofErr w:type="spellEnd"/>
      <w:r w:rsidRPr="009C1331">
        <w:rPr>
          <w:sz w:val="24"/>
          <w:szCs w:val="24"/>
        </w:rPr>
        <w:t xml:space="preserve"> </w:t>
      </w:r>
      <w:proofErr w:type="spellStart"/>
      <w:r w:rsidRPr="009C1331">
        <w:rPr>
          <w:sz w:val="24"/>
          <w:szCs w:val="24"/>
        </w:rPr>
        <w:t>dari</w:t>
      </w:r>
      <w:proofErr w:type="spellEnd"/>
      <w:r w:rsidRPr="009C1331">
        <w:rPr>
          <w:sz w:val="24"/>
          <w:szCs w:val="24"/>
        </w:rPr>
        <w:t xml:space="preserve"> game yang </w:t>
      </w:r>
      <w:proofErr w:type="spellStart"/>
      <w:proofErr w:type="gramStart"/>
      <w:r w:rsidRPr="009C1331">
        <w:rPr>
          <w:sz w:val="24"/>
          <w:szCs w:val="24"/>
        </w:rPr>
        <w:t>akan</w:t>
      </w:r>
      <w:proofErr w:type="spellEnd"/>
      <w:proofErr w:type="gramEnd"/>
      <w:r w:rsidRPr="009C1331">
        <w:rPr>
          <w:sz w:val="24"/>
          <w:szCs w:val="24"/>
        </w:rPr>
        <w:t xml:space="preserve"> </w:t>
      </w:r>
      <w:proofErr w:type="spellStart"/>
      <w:r w:rsidRPr="009C1331">
        <w:rPr>
          <w:sz w:val="24"/>
          <w:szCs w:val="24"/>
        </w:rPr>
        <w:t>dibuat</w:t>
      </w:r>
      <w:proofErr w:type="spellEnd"/>
      <w:r w:rsidRPr="009C1331">
        <w:rPr>
          <w:sz w:val="24"/>
          <w:szCs w:val="24"/>
        </w:rPr>
        <w:t xml:space="preserve">. </w:t>
      </w:r>
      <w:proofErr w:type="spellStart"/>
      <w:proofErr w:type="gramStart"/>
      <w:r w:rsidRPr="009C1331">
        <w:rPr>
          <w:sz w:val="24"/>
          <w:szCs w:val="24"/>
        </w:rPr>
        <w:t>Untuk</w:t>
      </w:r>
      <w:proofErr w:type="spellEnd"/>
      <w:r w:rsidRPr="009C1331">
        <w:rPr>
          <w:sz w:val="24"/>
          <w:szCs w:val="24"/>
        </w:rPr>
        <w:t xml:space="preserve"> </w:t>
      </w:r>
      <w:proofErr w:type="spellStart"/>
      <w:r w:rsidRPr="009C1331">
        <w:rPr>
          <w:sz w:val="24"/>
          <w:szCs w:val="24"/>
        </w:rPr>
        <w:t>membuat</w:t>
      </w:r>
      <w:proofErr w:type="spellEnd"/>
      <w:r w:rsidRPr="009C1331">
        <w:rPr>
          <w:sz w:val="24"/>
          <w:szCs w:val="24"/>
        </w:rPr>
        <w:t xml:space="preserve"> class world, </w:t>
      </w:r>
      <w:proofErr w:type="spellStart"/>
      <w:r w:rsidRPr="009C1331">
        <w:rPr>
          <w:sz w:val="24"/>
          <w:szCs w:val="24"/>
        </w:rPr>
        <w:t>caranya</w:t>
      </w:r>
      <w:proofErr w:type="spellEnd"/>
      <w:r w:rsidRPr="009C1331">
        <w:rPr>
          <w:sz w:val="24"/>
          <w:szCs w:val="24"/>
        </w:rPr>
        <w:t xml:space="preserve"> </w:t>
      </w:r>
      <w:proofErr w:type="spellStart"/>
      <w:r w:rsidRPr="009C1331">
        <w:rPr>
          <w:sz w:val="24"/>
          <w:szCs w:val="24"/>
        </w:rPr>
        <w:t>adalah</w:t>
      </w:r>
      <w:proofErr w:type="spellEnd"/>
      <w:r w:rsidRPr="009C1331">
        <w:rPr>
          <w:sz w:val="24"/>
          <w:szCs w:val="24"/>
        </w:rPr>
        <w:t xml:space="preserve"> </w:t>
      </w:r>
      <w:proofErr w:type="spellStart"/>
      <w:r w:rsidRPr="009C1331">
        <w:rPr>
          <w:sz w:val="24"/>
          <w:szCs w:val="24"/>
        </w:rPr>
        <w:t>dengan</w:t>
      </w:r>
      <w:proofErr w:type="spellEnd"/>
      <w:r w:rsidRPr="009C1331">
        <w:rPr>
          <w:sz w:val="24"/>
          <w:szCs w:val="24"/>
        </w:rPr>
        <w:t xml:space="preserve"> </w:t>
      </w:r>
      <w:proofErr w:type="spellStart"/>
      <w:r w:rsidRPr="009C1331">
        <w:rPr>
          <w:sz w:val="24"/>
          <w:szCs w:val="24"/>
        </w:rPr>
        <w:t>meng-klik</w:t>
      </w:r>
      <w:proofErr w:type="spellEnd"/>
      <w:r w:rsidRPr="009C1331">
        <w:rPr>
          <w:sz w:val="24"/>
          <w:szCs w:val="24"/>
        </w:rPr>
        <w:t xml:space="preserve"> new sub class di </w:t>
      </w:r>
      <w:proofErr w:type="spellStart"/>
      <w:r w:rsidRPr="009C1331">
        <w:rPr>
          <w:sz w:val="24"/>
          <w:szCs w:val="24"/>
        </w:rPr>
        <w:t>bagian</w:t>
      </w:r>
      <w:proofErr w:type="spellEnd"/>
      <w:r w:rsidRPr="009C1331">
        <w:rPr>
          <w:sz w:val="24"/>
          <w:szCs w:val="24"/>
        </w:rPr>
        <w:t xml:space="preserve"> world.</w:t>
      </w:r>
      <w:proofErr w:type="gramEnd"/>
      <w:r w:rsidRPr="009C1331">
        <w:rPr>
          <w:sz w:val="24"/>
          <w:szCs w:val="24"/>
        </w:rPr>
        <w:t xml:space="preserve"> </w:t>
      </w:r>
      <w:proofErr w:type="spellStart"/>
      <w:r w:rsidRPr="009C1331">
        <w:rPr>
          <w:sz w:val="24"/>
          <w:szCs w:val="24"/>
        </w:rPr>
        <w:t>Maka</w:t>
      </w:r>
      <w:proofErr w:type="spellEnd"/>
      <w:r w:rsidRPr="009C1331">
        <w:rPr>
          <w:sz w:val="24"/>
          <w:szCs w:val="24"/>
        </w:rPr>
        <w:t xml:space="preserve"> </w:t>
      </w:r>
      <w:proofErr w:type="spellStart"/>
      <w:proofErr w:type="gramStart"/>
      <w:r w:rsidRPr="009C1331">
        <w:rPr>
          <w:sz w:val="24"/>
          <w:szCs w:val="24"/>
        </w:rPr>
        <w:t>akan</w:t>
      </w:r>
      <w:proofErr w:type="spellEnd"/>
      <w:proofErr w:type="gramEnd"/>
      <w:r w:rsidRPr="009C1331">
        <w:rPr>
          <w:sz w:val="24"/>
          <w:szCs w:val="24"/>
        </w:rPr>
        <w:t xml:space="preserve"> </w:t>
      </w:r>
      <w:proofErr w:type="spellStart"/>
      <w:r w:rsidRPr="009C1331">
        <w:rPr>
          <w:sz w:val="24"/>
          <w:szCs w:val="24"/>
        </w:rPr>
        <w:t>mucul</w:t>
      </w:r>
      <w:proofErr w:type="spellEnd"/>
      <w:r w:rsidRPr="009C1331">
        <w:rPr>
          <w:sz w:val="24"/>
          <w:szCs w:val="24"/>
        </w:rPr>
        <w:t xml:space="preserve"> </w:t>
      </w:r>
      <w:proofErr w:type="spellStart"/>
      <w:r w:rsidRPr="009C1331">
        <w:rPr>
          <w:sz w:val="24"/>
          <w:szCs w:val="24"/>
        </w:rPr>
        <w:t>sebuah</w:t>
      </w:r>
      <w:proofErr w:type="spellEnd"/>
      <w:r w:rsidRPr="009C1331">
        <w:rPr>
          <w:sz w:val="24"/>
          <w:szCs w:val="24"/>
        </w:rPr>
        <w:t xml:space="preserve"> </w:t>
      </w:r>
      <w:proofErr w:type="spellStart"/>
      <w:r w:rsidRPr="009C1331">
        <w:rPr>
          <w:sz w:val="24"/>
          <w:szCs w:val="24"/>
        </w:rPr>
        <w:t>kotak</w:t>
      </w:r>
      <w:proofErr w:type="spellEnd"/>
      <w:r w:rsidRPr="009C1331">
        <w:rPr>
          <w:sz w:val="24"/>
          <w:szCs w:val="24"/>
        </w:rPr>
        <w:t xml:space="preserve"> dialog. </w:t>
      </w:r>
      <w:proofErr w:type="spellStart"/>
      <w:r w:rsidRPr="009C1331">
        <w:rPr>
          <w:sz w:val="24"/>
          <w:szCs w:val="24"/>
        </w:rPr>
        <w:t>Kemudian</w:t>
      </w:r>
      <w:proofErr w:type="spellEnd"/>
      <w:r w:rsidRPr="009C1331">
        <w:rPr>
          <w:sz w:val="24"/>
          <w:szCs w:val="24"/>
        </w:rPr>
        <w:t xml:space="preserve"> </w:t>
      </w:r>
      <w:proofErr w:type="spellStart"/>
      <w:r w:rsidRPr="009C1331">
        <w:rPr>
          <w:sz w:val="24"/>
          <w:szCs w:val="24"/>
        </w:rPr>
        <w:t>kita</w:t>
      </w:r>
      <w:proofErr w:type="spellEnd"/>
      <w:r w:rsidRPr="009C1331">
        <w:rPr>
          <w:sz w:val="24"/>
          <w:szCs w:val="24"/>
        </w:rPr>
        <w:t xml:space="preserve"> </w:t>
      </w:r>
      <w:proofErr w:type="spellStart"/>
      <w:r w:rsidRPr="009C1331">
        <w:rPr>
          <w:sz w:val="24"/>
          <w:szCs w:val="24"/>
        </w:rPr>
        <w:t>diminta</w:t>
      </w:r>
      <w:proofErr w:type="spell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memberi</w:t>
      </w:r>
      <w:proofErr w:type="spellEnd"/>
      <w:r w:rsidRPr="009C1331">
        <w:rPr>
          <w:sz w:val="24"/>
          <w:szCs w:val="24"/>
        </w:rPr>
        <w:t xml:space="preserve"> </w:t>
      </w:r>
      <w:proofErr w:type="spellStart"/>
      <w:proofErr w:type="gramStart"/>
      <w:r w:rsidRPr="009C1331">
        <w:rPr>
          <w:sz w:val="24"/>
          <w:szCs w:val="24"/>
        </w:rPr>
        <w:t>nama</w:t>
      </w:r>
      <w:proofErr w:type="spellEnd"/>
      <w:proofErr w:type="gram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kelas</w:t>
      </w:r>
      <w:proofErr w:type="spellEnd"/>
      <w:r w:rsidRPr="009C1331">
        <w:rPr>
          <w:sz w:val="24"/>
          <w:szCs w:val="24"/>
        </w:rPr>
        <w:t xml:space="preserve"> world </w:t>
      </w:r>
      <w:proofErr w:type="spellStart"/>
      <w:r w:rsidRPr="009C1331">
        <w:rPr>
          <w:sz w:val="24"/>
          <w:szCs w:val="24"/>
        </w:rPr>
        <w:t>tersebut</w:t>
      </w:r>
      <w:proofErr w:type="spellEnd"/>
      <w:r w:rsidRPr="009C1331">
        <w:rPr>
          <w:sz w:val="24"/>
          <w:szCs w:val="24"/>
        </w:rPr>
        <w:t xml:space="preserve">. </w:t>
      </w:r>
      <w:proofErr w:type="spellStart"/>
      <w:r w:rsidRPr="009C1331">
        <w:rPr>
          <w:sz w:val="24"/>
          <w:szCs w:val="24"/>
        </w:rPr>
        <w:t>Setelah</w:t>
      </w:r>
      <w:proofErr w:type="spellEnd"/>
      <w:r w:rsidRPr="009C1331">
        <w:rPr>
          <w:sz w:val="24"/>
          <w:szCs w:val="24"/>
        </w:rPr>
        <w:t xml:space="preserve"> </w:t>
      </w:r>
      <w:proofErr w:type="spellStart"/>
      <w:r w:rsidRPr="009C1331">
        <w:rPr>
          <w:sz w:val="24"/>
          <w:szCs w:val="24"/>
        </w:rPr>
        <w:t>itu</w:t>
      </w:r>
      <w:proofErr w:type="spellEnd"/>
      <w:r w:rsidRPr="009C1331">
        <w:rPr>
          <w:sz w:val="24"/>
          <w:szCs w:val="24"/>
        </w:rPr>
        <w:t xml:space="preserve"> </w:t>
      </w:r>
      <w:proofErr w:type="spellStart"/>
      <w:r w:rsidRPr="009C1331">
        <w:rPr>
          <w:sz w:val="24"/>
          <w:szCs w:val="24"/>
        </w:rPr>
        <w:t>kita</w:t>
      </w:r>
      <w:proofErr w:type="spellEnd"/>
      <w:r w:rsidRPr="009C1331">
        <w:rPr>
          <w:sz w:val="24"/>
          <w:szCs w:val="24"/>
        </w:rPr>
        <w:t xml:space="preserve"> </w:t>
      </w:r>
      <w:proofErr w:type="spellStart"/>
      <w:r w:rsidRPr="009C1331">
        <w:rPr>
          <w:sz w:val="24"/>
          <w:szCs w:val="24"/>
        </w:rPr>
        <w:t>dapat</w:t>
      </w:r>
      <w:proofErr w:type="spellEnd"/>
      <w:r w:rsidRPr="009C1331">
        <w:rPr>
          <w:sz w:val="24"/>
          <w:szCs w:val="24"/>
        </w:rPr>
        <w:t xml:space="preserve"> </w:t>
      </w:r>
      <w:proofErr w:type="spellStart"/>
      <w:r w:rsidRPr="009C1331">
        <w:rPr>
          <w:sz w:val="24"/>
          <w:szCs w:val="24"/>
        </w:rPr>
        <w:t>memilih</w:t>
      </w:r>
      <w:proofErr w:type="spellEnd"/>
      <w:r w:rsidRPr="009C1331">
        <w:rPr>
          <w:sz w:val="24"/>
          <w:szCs w:val="24"/>
        </w:rPr>
        <w:t xml:space="preserve"> </w:t>
      </w:r>
      <w:proofErr w:type="spellStart"/>
      <w:r w:rsidRPr="009C1331">
        <w:rPr>
          <w:sz w:val="24"/>
          <w:szCs w:val="24"/>
        </w:rPr>
        <w:t>gambar</w:t>
      </w:r>
      <w:proofErr w:type="spellEnd"/>
      <w:r w:rsidRPr="009C1331">
        <w:rPr>
          <w:sz w:val="24"/>
          <w:szCs w:val="24"/>
        </w:rPr>
        <w:t xml:space="preserve"> </w:t>
      </w:r>
      <w:proofErr w:type="spellStart"/>
      <w:r w:rsidRPr="009C1331">
        <w:rPr>
          <w:sz w:val="24"/>
          <w:szCs w:val="24"/>
        </w:rPr>
        <w:t>sebagai</w:t>
      </w:r>
      <w:proofErr w:type="spellEnd"/>
      <w:r w:rsidRPr="009C1331">
        <w:rPr>
          <w:sz w:val="24"/>
          <w:szCs w:val="24"/>
        </w:rPr>
        <w:t xml:space="preserve"> </w:t>
      </w:r>
      <w:proofErr w:type="spellStart"/>
      <w:r w:rsidRPr="009C1331">
        <w:rPr>
          <w:sz w:val="24"/>
          <w:szCs w:val="24"/>
        </w:rPr>
        <w:t>latar</w:t>
      </w:r>
      <w:proofErr w:type="spellEnd"/>
      <w:r w:rsidRPr="009C1331">
        <w:rPr>
          <w:sz w:val="24"/>
          <w:szCs w:val="24"/>
        </w:rPr>
        <w:t xml:space="preserve"> </w:t>
      </w:r>
      <w:proofErr w:type="spellStart"/>
      <w:r w:rsidRPr="009C1331">
        <w:rPr>
          <w:sz w:val="24"/>
          <w:szCs w:val="24"/>
        </w:rPr>
        <w:t>belakang</w:t>
      </w:r>
      <w:proofErr w:type="spellEnd"/>
      <w:r w:rsidRPr="009C1331">
        <w:rPr>
          <w:sz w:val="24"/>
          <w:szCs w:val="24"/>
        </w:rPr>
        <w:t xml:space="preserve"> class world yang </w:t>
      </w:r>
      <w:proofErr w:type="spellStart"/>
      <w:proofErr w:type="gramStart"/>
      <w:r w:rsidRPr="009C1331">
        <w:rPr>
          <w:sz w:val="24"/>
          <w:szCs w:val="24"/>
        </w:rPr>
        <w:t>akan</w:t>
      </w:r>
      <w:proofErr w:type="spellEnd"/>
      <w:proofErr w:type="gramEnd"/>
      <w:r w:rsidRPr="009C1331">
        <w:rPr>
          <w:sz w:val="24"/>
          <w:szCs w:val="24"/>
        </w:rPr>
        <w:t xml:space="preserve"> </w:t>
      </w:r>
      <w:proofErr w:type="spellStart"/>
      <w:r w:rsidRPr="009C1331">
        <w:rPr>
          <w:sz w:val="24"/>
          <w:szCs w:val="24"/>
        </w:rPr>
        <w:t>kita</w:t>
      </w:r>
      <w:proofErr w:type="spellEnd"/>
      <w:r w:rsidRPr="009C1331">
        <w:rPr>
          <w:sz w:val="24"/>
          <w:szCs w:val="24"/>
        </w:rPr>
        <w:t xml:space="preserve"> </w:t>
      </w:r>
      <w:proofErr w:type="spellStart"/>
      <w:r w:rsidRPr="009C1331">
        <w:rPr>
          <w:sz w:val="24"/>
          <w:szCs w:val="24"/>
        </w:rPr>
        <w:t>buat</w:t>
      </w:r>
      <w:proofErr w:type="spellEnd"/>
      <w:r w:rsidRPr="009C1331">
        <w:rPr>
          <w:sz w:val="24"/>
          <w:szCs w:val="24"/>
        </w:rPr>
        <w:t xml:space="preserve">. </w:t>
      </w:r>
      <w:proofErr w:type="gramStart"/>
      <w:r w:rsidRPr="009C1331">
        <w:rPr>
          <w:sz w:val="24"/>
          <w:szCs w:val="24"/>
        </w:rPr>
        <w:t xml:space="preserve">Di </w:t>
      </w:r>
      <w:proofErr w:type="spellStart"/>
      <w:r w:rsidRPr="009C1331">
        <w:rPr>
          <w:sz w:val="24"/>
          <w:szCs w:val="24"/>
        </w:rPr>
        <w:t>dalam</w:t>
      </w:r>
      <w:proofErr w:type="spellEnd"/>
      <w:r w:rsidRPr="009C1331">
        <w:rPr>
          <w:sz w:val="24"/>
          <w:szCs w:val="24"/>
        </w:rPr>
        <w:t xml:space="preserve"> </w:t>
      </w:r>
      <w:proofErr w:type="spellStart"/>
      <w:r w:rsidRPr="009C1331">
        <w:rPr>
          <w:sz w:val="24"/>
          <w:szCs w:val="24"/>
        </w:rPr>
        <w:t>greenfoot</w:t>
      </w:r>
      <w:proofErr w:type="spellEnd"/>
      <w:r w:rsidRPr="009C1331">
        <w:rPr>
          <w:sz w:val="24"/>
          <w:szCs w:val="24"/>
        </w:rPr>
        <w:t xml:space="preserve"> </w:t>
      </w:r>
      <w:proofErr w:type="spellStart"/>
      <w:r w:rsidRPr="009C1331">
        <w:rPr>
          <w:sz w:val="24"/>
          <w:szCs w:val="24"/>
        </w:rPr>
        <w:t>sendiri</w:t>
      </w:r>
      <w:proofErr w:type="spellEnd"/>
      <w:r w:rsidRPr="009C1331">
        <w:rPr>
          <w:sz w:val="24"/>
          <w:szCs w:val="24"/>
        </w:rPr>
        <w:t xml:space="preserve"> </w:t>
      </w:r>
      <w:proofErr w:type="spellStart"/>
      <w:r w:rsidRPr="009C1331">
        <w:rPr>
          <w:sz w:val="24"/>
          <w:szCs w:val="24"/>
        </w:rPr>
        <w:t>telah</w:t>
      </w:r>
      <w:proofErr w:type="spellEnd"/>
      <w:r w:rsidRPr="009C1331">
        <w:rPr>
          <w:sz w:val="24"/>
          <w:szCs w:val="24"/>
        </w:rPr>
        <w:t xml:space="preserve"> </w:t>
      </w:r>
      <w:proofErr w:type="spellStart"/>
      <w:r w:rsidRPr="009C1331">
        <w:rPr>
          <w:sz w:val="24"/>
          <w:szCs w:val="24"/>
        </w:rPr>
        <w:t>tersedia</w:t>
      </w:r>
      <w:proofErr w:type="spellEnd"/>
      <w:r w:rsidRPr="009C1331">
        <w:rPr>
          <w:sz w:val="24"/>
          <w:szCs w:val="24"/>
        </w:rPr>
        <w:t xml:space="preserve"> </w:t>
      </w:r>
      <w:proofErr w:type="spellStart"/>
      <w:r w:rsidRPr="009C1331">
        <w:rPr>
          <w:sz w:val="24"/>
          <w:szCs w:val="24"/>
        </w:rPr>
        <w:t>beberapa</w:t>
      </w:r>
      <w:proofErr w:type="spellEnd"/>
      <w:r w:rsidRPr="009C1331">
        <w:rPr>
          <w:sz w:val="24"/>
          <w:szCs w:val="24"/>
        </w:rPr>
        <w:t xml:space="preserve"> </w:t>
      </w:r>
      <w:proofErr w:type="spellStart"/>
      <w:r w:rsidRPr="009C1331">
        <w:rPr>
          <w:sz w:val="24"/>
          <w:szCs w:val="24"/>
        </w:rPr>
        <w:t>gambar</w:t>
      </w:r>
      <w:proofErr w:type="spellEnd"/>
      <w:r w:rsidRPr="009C1331">
        <w:rPr>
          <w:sz w:val="24"/>
          <w:szCs w:val="24"/>
        </w:rPr>
        <w:t xml:space="preserve"> </w:t>
      </w:r>
      <w:proofErr w:type="spellStart"/>
      <w:r w:rsidRPr="009C1331">
        <w:rPr>
          <w:sz w:val="24"/>
          <w:szCs w:val="24"/>
        </w:rPr>
        <w:t>untuk</w:t>
      </w:r>
      <w:proofErr w:type="spellEnd"/>
      <w:r w:rsidRPr="009C1331">
        <w:rPr>
          <w:sz w:val="24"/>
          <w:szCs w:val="24"/>
        </w:rPr>
        <w:t xml:space="preserve"> </w:t>
      </w:r>
      <w:proofErr w:type="spellStart"/>
      <w:r w:rsidRPr="009C1331">
        <w:rPr>
          <w:sz w:val="24"/>
          <w:szCs w:val="24"/>
        </w:rPr>
        <w:t>latar</w:t>
      </w:r>
      <w:proofErr w:type="spellEnd"/>
      <w:r w:rsidRPr="009C1331">
        <w:rPr>
          <w:sz w:val="24"/>
          <w:szCs w:val="24"/>
        </w:rPr>
        <w:t xml:space="preserve"> </w:t>
      </w:r>
      <w:proofErr w:type="spellStart"/>
      <w:r w:rsidRPr="009C1331">
        <w:rPr>
          <w:sz w:val="24"/>
          <w:szCs w:val="24"/>
        </w:rPr>
        <w:t>belakjang</w:t>
      </w:r>
      <w:proofErr w:type="spellEnd"/>
      <w:r w:rsidRPr="009C1331">
        <w:rPr>
          <w:sz w:val="24"/>
          <w:szCs w:val="24"/>
        </w:rPr>
        <w:t xml:space="preserve">, </w:t>
      </w:r>
      <w:proofErr w:type="spellStart"/>
      <w:r w:rsidRPr="009C1331">
        <w:rPr>
          <w:sz w:val="24"/>
          <w:szCs w:val="24"/>
        </w:rPr>
        <w:t>seperti</w:t>
      </w:r>
      <w:proofErr w:type="spellEnd"/>
      <w:r w:rsidRPr="009C1331">
        <w:rPr>
          <w:sz w:val="24"/>
          <w:szCs w:val="24"/>
        </w:rPr>
        <w:t xml:space="preserve"> </w:t>
      </w:r>
      <w:proofErr w:type="spellStart"/>
      <w:r w:rsidRPr="009C1331">
        <w:rPr>
          <w:sz w:val="24"/>
          <w:szCs w:val="24"/>
        </w:rPr>
        <w:t>gambar</w:t>
      </w:r>
      <w:proofErr w:type="spellEnd"/>
      <w:r w:rsidRPr="009C1331">
        <w:rPr>
          <w:sz w:val="24"/>
          <w:szCs w:val="24"/>
        </w:rPr>
        <w:t xml:space="preserve"> </w:t>
      </w:r>
      <w:proofErr w:type="spellStart"/>
      <w:r w:rsidRPr="009C1331">
        <w:rPr>
          <w:sz w:val="24"/>
          <w:szCs w:val="24"/>
        </w:rPr>
        <w:t>tanah</w:t>
      </w:r>
      <w:proofErr w:type="spellEnd"/>
      <w:r w:rsidRPr="009C1331">
        <w:rPr>
          <w:sz w:val="24"/>
          <w:szCs w:val="24"/>
        </w:rPr>
        <w:t xml:space="preserve">, </w:t>
      </w:r>
      <w:proofErr w:type="spellStart"/>
      <w:r w:rsidRPr="009C1331">
        <w:rPr>
          <w:sz w:val="24"/>
          <w:szCs w:val="24"/>
        </w:rPr>
        <w:t>pasir</w:t>
      </w:r>
      <w:proofErr w:type="spellEnd"/>
      <w:r w:rsidRPr="009C1331">
        <w:rPr>
          <w:sz w:val="24"/>
          <w:szCs w:val="24"/>
        </w:rPr>
        <w:t xml:space="preserve">, </w:t>
      </w:r>
      <w:proofErr w:type="spellStart"/>
      <w:r w:rsidRPr="009C1331">
        <w:rPr>
          <w:sz w:val="24"/>
          <w:szCs w:val="24"/>
        </w:rPr>
        <w:t>batu</w:t>
      </w:r>
      <w:proofErr w:type="spellEnd"/>
      <w:r w:rsidRPr="009C1331">
        <w:rPr>
          <w:sz w:val="24"/>
          <w:szCs w:val="24"/>
        </w:rPr>
        <w:t xml:space="preserve">, air, </w:t>
      </w:r>
      <w:proofErr w:type="spellStart"/>
      <w:r w:rsidRPr="009C1331">
        <w:rPr>
          <w:sz w:val="24"/>
          <w:szCs w:val="24"/>
        </w:rPr>
        <w:t>dll</w:t>
      </w:r>
      <w:proofErr w:type="spellEnd"/>
      <w:r w:rsidRPr="009C1331">
        <w:rPr>
          <w:sz w:val="24"/>
          <w:szCs w:val="24"/>
        </w:rPr>
        <w:t>.</w:t>
      </w:r>
      <w:proofErr w:type="gramEnd"/>
    </w:p>
    <w:p w:rsidR="00486D64" w:rsidRDefault="00486D64" w:rsidP="00486D64">
      <w:pPr>
        <w:spacing w:line="360" w:lineRule="auto"/>
        <w:ind w:left="993" w:firstLine="720"/>
        <w:jc w:val="both"/>
        <w:rPr>
          <w:sz w:val="24"/>
          <w:szCs w:val="24"/>
          <w:shd w:val="clear" w:color="auto" w:fill="FFFFFF"/>
          <w:lang w:val="id-ID"/>
        </w:rPr>
      </w:pPr>
      <w:r w:rsidRPr="009C1331">
        <w:rPr>
          <w:sz w:val="24"/>
          <w:szCs w:val="24"/>
          <w:shd w:val="clear" w:color="auto" w:fill="FFFFFF"/>
        </w:rPr>
        <w:t xml:space="preserve">Class actor </w:t>
      </w:r>
      <w:proofErr w:type="spellStart"/>
      <w:r w:rsidRPr="009C1331">
        <w:rPr>
          <w:sz w:val="24"/>
          <w:szCs w:val="24"/>
          <w:shd w:val="clear" w:color="auto" w:fill="FFFFFF"/>
        </w:rPr>
        <w:t>adalah</w:t>
      </w:r>
      <w:proofErr w:type="spellEnd"/>
      <w:r w:rsidRPr="009C1331">
        <w:rPr>
          <w:sz w:val="24"/>
          <w:szCs w:val="24"/>
          <w:shd w:val="clear" w:color="auto" w:fill="FFFFFF"/>
        </w:rPr>
        <w:t xml:space="preserve"> </w:t>
      </w:r>
      <w:proofErr w:type="spellStart"/>
      <w:r w:rsidRPr="009C1331">
        <w:rPr>
          <w:sz w:val="24"/>
          <w:szCs w:val="24"/>
          <w:shd w:val="clear" w:color="auto" w:fill="FFFFFF"/>
        </w:rPr>
        <w:t>sebuah</w:t>
      </w:r>
      <w:proofErr w:type="spellEnd"/>
      <w:r w:rsidRPr="009C1331">
        <w:rPr>
          <w:sz w:val="24"/>
          <w:szCs w:val="24"/>
          <w:shd w:val="clear" w:color="auto" w:fill="FFFFFF"/>
        </w:rPr>
        <w:t xml:space="preserve"> </w:t>
      </w:r>
      <w:proofErr w:type="spellStart"/>
      <w:r w:rsidRPr="009C1331">
        <w:rPr>
          <w:sz w:val="24"/>
          <w:szCs w:val="24"/>
          <w:shd w:val="clear" w:color="auto" w:fill="FFFFFF"/>
        </w:rPr>
        <w:t>kelas</w:t>
      </w:r>
      <w:proofErr w:type="spellEnd"/>
      <w:r w:rsidRPr="009C1331">
        <w:rPr>
          <w:sz w:val="24"/>
          <w:szCs w:val="24"/>
          <w:shd w:val="clear" w:color="auto" w:fill="FFFFFF"/>
        </w:rPr>
        <w:t xml:space="preserve"> yang </w:t>
      </w:r>
      <w:proofErr w:type="spellStart"/>
      <w:r w:rsidRPr="009C1331">
        <w:rPr>
          <w:sz w:val="24"/>
          <w:szCs w:val="24"/>
          <w:shd w:val="clear" w:color="auto" w:fill="FFFFFF"/>
        </w:rPr>
        <w:t>berfungsi</w:t>
      </w:r>
      <w:proofErr w:type="spellEnd"/>
      <w:r w:rsidRPr="009C1331">
        <w:rPr>
          <w:sz w:val="24"/>
          <w:szCs w:val="24"/>
          <w:shd w:val="clear" w:color="auto" w:fill="FFFFFF"/>
        </w:rPr>
        <w:t xml:space="preserve"> </w:t>
      </w:r>
      <w:proofErr w:type="spellStart"/>
      <w:r w:rsidRPr="009C1331">
        <w:rPr>
          <w:sz w:val="24"/>
          <w:szCs w:val="24"/>
          <w:shd w:val="clear" w:color="auto" w:fill="FFFFFF"/>
        </w:rPr>
        <w:t>sebagai</w:t>
      </w:r>
      <w:proofErr w:type="spellEnd"/>
      <w:r w:rsidRPr="009C1331">
        <w:rPr>
          <w:sz w:val="24"/>
          <w:szCs w:val="24"/>
          <w:shd w:val="clear" w:color="auto" w:fill="FFFFFF"/>
        </w:rPr>
        <w:t xml:space="preserve"> </w:t>
      </w:r>
      <w:proofErr w:type="spellStart"/>
      <w:r w:rsidRPr="009C1331">
        <w:rPr>
          <w:sz w:val="24"/>
          <w:szCs w:val="24"/>
          <w:shd w:val="clear" w:color="auto" w:fill="FFFFFF"/>
        </w:rPr>
        <w:t>karakter</w:t>
      </w:r>
      <w:proofErr w:type="spellEnd"/>
      <w:r w:rsidRPr="009C1331">
        <w:rPr>
          <w:sz w:val="24"/>
          <w:szCs w:val="24"/>
          <w:shd w:val="clear" w:color="auto" w:fill="FFFFFF"/>
        </w:rPr>
        <w:t xml:space="preserve"> </w:t>
      </w:r>
      <w:proofErr w:type="spellStart"/>
      <w:r w:rsidRPr="009C1331">
        <w:rPr>
          <w:sz w:val="24"/>
          <w:szCs w:val="24"/>
          <w:shd w:val="clear" w:color="auto" w:fill="FFFFFF"/>
        </w:rPr>
        <w:t>pada</w:t>
      </w:r>
      <w:proofErr w:type="spellEnd"/>
      <w:r w:rsidRPr="009C1331">
        <w:rPr>
          <w:sz w:val="24"/>
          <w:szCs w:val="24"/>
          <w:shd w:val="clear" w:color="auto" w:fill="FFFFFF"/>
        </w:rPr>
        <w:t xml:space="preserve"> game yang </w:t>
      </w:r>
      <w:proofErr w:type="spellStart"/>
      <w:proofErr w:type="gramStart"/>
      <w:r w:rsidRPr="009C1331">
        <w:rPr>
          <w:sz w:val="24"/>
          <w:szCs w:val="24"/>
          <w:shd w:val="clear" w:color="auto" w:fill="FFFFFF"/>
        </w:rPr>
        <w:t>akan</w:t>
      </w:r>
      <w:proofErr w:type="spellEnd"/>
      <w:proofErr w:type="gramEnd"/>
      <w:r w:rsidRPr="009C1331">
        <w:rPr>
          <w:sz w:val="24"/>
          <w:szCs w:val="24"/>
          <w:shd w:val="clear" w:color="auto" w:fill="FFFFFF"/>
        </w:rPr>
        <w:t xml:space="preserve"> </w:t>
      </w:r>
      <w:proofErr w:type="spellStart"/>
      <w:r w:rsidRPr="009C1331">
        <w:rPr>
          <w:sz w:val="24"/>
          <w:szCs w:val="24"/>
          <w:shd w:val="clear" w:color="auto" w:fill="FFFFFF"/>
        </w:rPr>
        <w:t>kita</w:t>
      </w:r>
      <w:proofErr w:type="spellEnd"/>
      <w:r w:rsidRPr="009C1331">
        <w:rPr>
          <w:sz w:val="24"/>
          <w:szCs w:val="24"/>
          <w:shd w:val="clear" w:color="auto" w:fill="FFFFFF"/>
        </w:rPr>
        <w:t xml:space="preserve"> </w:t>
      </w:r>
      <w:proofErr w:type="spellStart"/>
      <w:r w:rsidRPr="009C1331">
        <w:rPr>
          <w:sz w:val="24"/>
          <w:szCs w:val="24"/>
          <w:shd w:val="clear" w:color="auto" w:fill="FFFFFF"/>
        </w:rPr>
        <w:t>buat</w:t>
      </w:r>
      <w:proofErr w:type="spellEnd"/>
      <w:r w:rsidRPr="009C1331">
        <w:rPr>
          <w:sz w:val="24"/>
          <w:szCs w:val="24"/>
          <w:shd w:val="clear" w:color="auto" w:fill="FFFFFF"/>
        </w:rPr>
        <w:t xml:space="preserve">. </w:t>
      </w:r>
      <w:proofErr w:type="spellStart"/>
      <w:proofErr w:type="gramStart"/>
      <w:r w:rsidRPr="009C1331">
        <w:rPr>
          <w:sz w:val="24"/>
          <w:szCs w:val="24"/>
          <w:shd w:val="clear" w:color="auto" w:fill="FFFFFF"/>
        </w:rPr>
        <w:t>Untuk</w:t>
      </w:r>
      <w:proofErr w:type="spellEnd"/>
      <w:r w:rsidRPr="009C1331">
        <w:rPr>
          <w:sz w:val="24"/>
          <w:szCs w:val="24"/>
          <w:shd w:val="clear" w:color="auto" w:fill="FFFFFF"/>
        </w:rPr>
        <w:t xml:space="preserve"> </w:t>
      </w:r>
      <w:proofErr w:type="spellStart"/>
      <w:r w:rsidRPr="009C1331">
        <w:rPr>
          <w:sz w:val="24"/>
          <w:szCs w:val="24"/>
          <w:shd w:val="clear" w:color="auto" w:fill="FFFFFF"/>
        </w:rPr>
        <w:t>membuat</w:t>
      </w:r>
      <w:proofErr w:type="spellEnd"/>
      <w:r w:rsidRPr="009C1331">
        <w:rPr>
          <w:sz w:val="24"/>
          <w:szCs w:val="24"/>
          <w:shd w:val="clear" w:color="auto" w:fill="FFFFFF"/>
        </w:rPr>
        <w:t xml:space="preserve"> actor </w:t>
      </w:r>
      <w:proofErr w:type="spellStart"/>
      <w:r w:rsidRPr="009C1331">
        <w:rPr>
          <w:sz w:val="24"/>
          <w:szCs w:val="24"/>
          <w:shd w:val="clear" w:color="auto" w:fill="FFFFFF"/>
        </w:rPr>
        <w:t>caranya</w:t>
      </w:r>
      <w:proofErr w:type="spellEnd"/>
      <w:r w:rsidRPr="009C1331">
        <w:rPr>
          <w:sz w:val="24"/>
          <w:szCs w:val="24"/>
          <w:shd w:val="clear" w:color="auto" w:fill="FFFFFF"/>
        </w:rPr>
        <w:t xml:space="preserve"> </w:t>
      </w:r>
      <w:proofErr w:type="spellStart"/>
      <w:r w:rsidRPr="009C1331">
        <w:rPr>
          <w:sz w:val="24"/>
          <w:szCs w:val="24"/>
          <w:shd w:val="clear" w:color="auto" w:fill="FFFFFF"/>
        </w:rPr>
        <w:t>adalah</w:t>
      </w:r>
      <w:proofErr w:type="spellEnd"/>
      <w:r w:rsidRPr="009C1331">
        <w:rPr>
          <w:sz w:val="24"/>
          <w:szCs w:val="24"/>
          <w:shd w:val="clear" w:color="auto" w:fill="FFFFFF"/>
        </w:rPr>
        <w:t xml:space="preserve"> </w:t>
      </w:r>
      <w:proofErr w:type="spellStart"/>
      <w:r w:rsidRPr="009C1331">
        <w:rPr>
          <w:sz w:val="24"/>
          <w:szCs w:val="24"/>
          <w:shd w:val="clear" w:color="auto" w:fill="FFFFFF"/>
        </w:rPr>
        <w:t>dengan</w:t>
      </w:r>
      <w:proofErr w:type="spellEnd"/>
      <w:r w:rsidRPr="009C1331">
        <w:rPr>
          <w:sz w:val="24"/>
          <w:szCs w:val="24"/>
          <w:shd w:val="clear" w:color="auto" w:fill="FFFFFF"/>
        </w:rPr>
        <w:t xml:space="preserve"> </w:t>
      </w:r>
      <w:proofErr w:type="spellStart"/>
      <w:r w:rsidRPr="009C1331">
        <w:rPr>
          <w:sz w:val="24"/>
          <w:szCs w:val="24"/>
          <w:shd w:val="clear" w:color="auto" w:fill="FFFFFF"/>
        </w:rPr>
        <w:t>meng-klik</w:t>
      </w:r>
      <w:proofErr w:type="spellEnd"/>
      <w:r w:rsidRPr="009C1331">
        <w:rPr>
          <w:sz w:val="24"/>
          <w:szCs w:val="24"/>
          <w:shd w:val="clear" w:color="auto" w:fill="FFFFFF"/>
        </w:rPr>
        <w:t xml:space="preserve"> icon </w:t>
      </w:r>
      <w:proofErr w:type="spellStart"/>
      <w:r w:rsidRPr="009C1331">
        <w:rPr>
          <w:sz w:val="24"/>
          <w:szCs w:val="24"/>
          <w:shd w:val="clear" w:color="auto" w:fill="FFFFFF"/>
        </w:rPr>
        <w:t>aktor</w:t>
      </w:r>
      <w:proofErr w:type="spellEnd"/>
      <w:r w:rsidRPr="009C1331">
        <w:rPr>
          <w:sz w:val="24"/>
          <w:szCs w:val="24"/>
          <w:shd w:val="clear" w:color="auto" w:fill="FFFFFF"/>
        </w:rPr>
        <w:t xml:space="preserve">, </w:t>
      </w:r>
      <w:proofErr w:type="spellStart"/>
      <w:r w:rsidRPr="009C1331">
        <w:rPr>
          <w:sz w:val="24"/>
          <w:szCs w:val="24"/>
          <w:shd w:val="clear" w:color="auto" w:fill="FFFFFF"/>
        </w:rPr>
        <w:t>kemudian</w:t>
      </w:r>
      <w:proofErr w:type="spellEnd"/>
      <w:r w:rsidRPr="009C1331">
        <w:rPr>
          <w:sz w:val="24"/>
          <w:szCs w:val="24"/>
          <w:shd w:val="clear" w:color="auto" w:fill="FFFFFF"/>
        </w:rPr>
        <w:t xml:space="preserve"> </w:t>
      </w:r>
      <w:proofErr w:type="spellStart"/>
      <w:r w:rsidRPr="009C1331">
        <w:rPr>
          <w:sz w:val="24"/>
          <w:szCs w:val="24"/>
          <w:shd w:val="clear" w:color="auto" w:fill="FFFFFF"/>
        </w:rPr>
        <w:t>pilih</w:t>
      </w:r>
      <w:proofErr w:type="spellEnd"/>
      <w:r w:rsidRPr="009C1331">
        <w:rPr>
          <w:sz w:val="24"/>
          <w:szCs w:val="24"/>
          <w:shd w:val="clear" w:color="auto" w:fill="FFFFFF"/>
        </w:rPr>
        <w:t xml:space="preserve"> new subclass.</w:t>
      </w:r>
      <w:proofErr w:type="gramEnd"/>
      <w:r w:rsidRPr="009C1331">
        <w:rPr>
          <w:sz w:val="24"/>
          <w:szCs w:val="24"/>
          <w:shd w:val="clear" w:color="auto" w:fill="FFFFFF"/>
        </w:rPr>
        <w:t xml:space="preserve"> </w:t>
      </w:r>
      <w:proofErr w:type="spellStart"/>
      <w:proofErr w:type="gramStart"/>
      <w:r w:rsidRPr="009C1331">
        <w:rPr>
          <w:sz w:val="24"/>
          <w:szCs w:val="24"/>
          <w:shd w:val="clear" w:color="auto" w:fill="FFFFFF"/>
        </w:rPr>
        <w:t>caranya</w:t>
      </w:r>
      <w:proofErr w:type="spellEnd"/>
      <w:proofErr w:type="gramEnd"/>
      <w:r w:rsidRPr="009C1331">
        <w:rPr>
          <w:sz w:val="24"/>
          <w:szCs w:val="24"/>
          <w:shd w:val="clear" w:color="auto" w:fill="FFFFFF"/>
        </w:rPr>
        <w:t xml:space="preserve"> </w:t>
      </w:r>
      <w:proofErr w:type="spellStart"/>
      <w:r w:rsidRPr="009C1331">
        <w:rPr>
          <w:sz w:val="24"/>
          <w:szCs w:val="24"/>
          <w:shd w:val="clear" w:color="auto" w:fill="FFFFFF"/>
        </w:rPr>
        <w:t>hampir</w:t>
      </w:r>
      <w:proofErr w:type="spellEnd"/>
      <w:r w:rsidRPr="009C1331">
        <w:rPr>
          <w:sz w:val="24"/>
          <w:szCs w:val="24"/>
          <w:shd w:val="clear" w:color="auto" w:fill="FFFFFF"/>
        </w:rPr>
        <w:t xml:space="preserve"> </w:t>
      </w:r>
      <w:proofErr w:type="spellStart"/>
      <w:r w:rsidRPr="009C1331">
        <w:rPr>
          <w:sz w:val="24"/>
          <w:szCs w:val="24"/>
          <w:shd w:val="clear" w:color="auto" w:fill="FFFFFF"/>
        </w:rPr>
        <w:t>mirip</w:t>
      </w:r>
      <w:proofErr w:type="spellEnd"/>
      <w:r w:rsidRPr="009C1331">
        <w:rPr>
          <w:sz w:val="24"/>
          <w:szCs w:val="24"/>
          <w:shd w:val="clear" w:color="auto" w:fill="FFFFFF"/>
        </w:rPr>
        <w:t xml:space="preserve"> </w:t>
      </w:r>
      <w:proofErr w:type="spellStart"/>
      <w:r w:rsidRPr="009C1331">
        <w:rPr>
          <w:sz w:val="24"/>
          <w:szCs w:val="24"/>
          <w:shd w:val="clear" w:color="auto" w:fill="FFFFFF"/>
        </w:rPr>
        <w:t>dengan</w:t>
      </w:r>
      <w:proofErr w:type="spellEnd"/>
      <w:r w:rsidRPr="009C1331">
        <w:rPr>
          <w:sz w:val="24"/>
          <w:szCs w:val="24"/>
          <w:shd w:val="clear" w:color="auto" w:fill="FFFFFF"/>
        </w:rPr>
        <w:t xml:space="preserve"> </w:t>
      </w:r>
      <w:proofErr w:type="spellStart"/>
      <w:r w:rsidRPr="009C1331">
        <w:rPr>
          <w:sz w:val="24"/>
          <w:szCs w:val="24"/>
          <w:shd w:val="clear" w:color="auto" w:fill="FFFFFF"/>
        </w:rPr>
        <w:t>pembuatan</w:t>
      </w:r>
      <w:proofErr w:type="spellEnd"/>
      <w:r w:rsidRPr="009C1331">
        <w:rPr>
          <w:sz w:val="24"/>
          <w:szCs w:val="24"/>
          <w:shd w:val="clear" w:color="auto" w:fill="FFFFFF"/>
        </w:rPr>
        <w:t xml:space="preserve"> class world. </w:t>
      </w:r>
      <w:proofErr w:type="spellStart"/>
      <w:r w:rsidRPr="009C1331">
        <w:rPr>
          <w:sz w:val="24"/>
          <w:szCs w:val="24"/>
          <w:shd w:val="clear" w:color="auto" w:fill="FFFFFF"/>
        </w:rPr>
        <w:t>Pada</w:t>
      </w:r>
      <w:proofErr w:type="spellEnd"/>
      <w:r w:rsidRPr="009C1331">
        <w:rPr>
          <w:sz w:val="24"/>
          <w:szCs w:val="24"/>
          <w:shd w:val="clear" w:color="auto" w:fill="FFFFFF"/>
        </w:rPr>
        <w:t xml:space="preserve"> class actor </w:t>
      </w:r>
      <w:proofErr w:type="spellStart"/>
      <w:r w:rsidRPr="009C1331">
        <w:rPr>
          <w:sz w:val="24"/>
          <w:szCs w:val="24"/>
          <w:shd w:val="clear" w:color="auto" w:fill="FFFFFF"/>
        </w:rPr>
        <w:t>juga</w:t>
      </w:r>
      <w:proofErr w:type="spellEnd"/>
      <w:r w:rsidRPr="009C1331">
        <w:rPr>
          <w:sz w:val="24"/>
          <w:szCs w:val="24"/>
          <w:shd w:val="clear" w:color="auto" w:fill="FFFFFF"/>
        </w:rPr>
        <w:t xml:space="preserve"> </w:t>
      </w:r>
      <w:proofErr w:type="spellStart"/>
      <w:r w:rsidRPr="009C1331">
        <w:rPr>
          <w:sz w:val="24"/>
          <w:szCs w:val="24"/>
          <w:shd w:val="clear" w:color="auto" w:fill="FFFFFF"/>
        </w:rPr>
        <w:t>telah</w:t>
      </w:r>
      <w:proofErr w:type="spellEnd"/>
      <w:r w:rsidRPr="009C1331">
        <w:rPr>
          <w:sz w:val="24"/>
          <w:szCs w:val="24"/>
          <w:shd w:val="clear" w:color="auto" w:fill="FFFFFF"/>
        </w:rPr>
        <w:t xml:space="preserve"> </w:t>
      </w:r>
      <w:proofErr w:type="spellStart"/>
      <w:r w:rsidRPr="009C1331">
        <w:rPr>
          <w:sz w:val="24"/>
          <w:szCs w:val="24"/>
          <w:shd w:val="clear" w:color="auto" w:fill="FFFFFF"/>
        </w:rPr>
        <w:t>disediakan</w:t>
      </w:r>
      <w:proofErr w:type="spellEnd"/>
      <w:r w:rsidRPr="009C1331">
        <w:rPr>
          <w:sz w:val="24"/>
          <w:szCs w:val="24"/>
          <w:shd w:val="clear" w:color="auto" w:fill="FFFFFF"/>
        </w:rPr>
        <w:t xml:space="preserve"> </w:t>
      </w:r>
      <w:proofErr w:type="spellStart"/>
      <w:r w:rsidRPr="009C1331">
        <w:rPr>
          <w:sz w:val="24"/>
          <w:szCs w:val="24"/>
          <w:shd w:val="clear" w:color="auto" w:fill="FFFFFF"/>
        </w:rPr>
        <w:t>beberapa</w:t>
      </w:r>
      <w:proofErr w:type="spellEnd"/>
      <w:r w:rsidRPr="009C1331">
        <w:rPr>
          <w:sz w:val="24"/>
          <w:szCs w:val="24"/>
          <w:shd w:val="clear" w:color="auto" w:fill="FFFFFF"/>
        </w:rPr>
        <w:t xml:space="preserve"> </w:t>
      </w:r>
      <w:proofErr w:type="spellStart"/>
      <w:r w:rsidRPr="009C1331">
        <w:rPr>
          <w:sz w:val="24"/>
          <w:szCs w:val="24"/>
          <w:shd w:val="clear" w:color="auto" w:fill="FFFFFF"/>
        </w:rPr>
        <w:t>gambar</w:t>
      </w:r>
      <w:proofErr w:type="spellEnd"/>
      <w:r w:rsidRPr="009C1331">
        <w:rPr>
          <w:sz w:val="24"/>
          <w:szCs w:val="24"/>
          <w:shd w:val="clear" w:color="auto" w:fill="FFFFFF"/>
        </w:rPr>
        <w:t xml:space="preserve">, </w:t>
      </w:r>
      <w:proofErr w:type="spellStart"/>
      <w:r w:rsidRPr="009C1331">
        <w:rPr>
          <w:sz w:val="24"/>
          <w:szCs w:val="24"/>
          <w:shd w:val="clear" w:color="auto" w:fill="FFFFFF"/>
        </w:rPr>
        <w:t>sepertii</w:t>
      </w:r>
      <w:proofErr w:type="spellEnd"/>
      <w:r w:rsidRPr="009C1331">
        <w:rPr>
          <w:sz w:val="24"/>
          <w:szCs w:val="24"/>
          <w:shd w:val="clear" w:color="auto" w:fill="FFFFFF"/>
        </w:rPr>
        <w:t xml:space="preserve"> </w:t>
      </w:r>
      <w:proofErr w:type="spellStart"/>
      <w:r w:rsidRPr="009C1331">
        <w:rPr>
          <w:sz w:val="24"/>
          <w:szCs w:val="24"/>
          <w:shd w:val="clear" w:color="auto" w:fill="FFFFFF"/>
        </w:rPr>
        <w:t>gambar</w:t>
      </w:r>
      <w:proofErr w:type="spellEnd"/>
      <w:r w:rsidRPr="009C1331">
        <w:rPr>
          <w:sz w:val="24"/>
          <w:szCs w:val="24"/>
          <w:shd w:val="clear" w:color="auto" w:fill="FFFFFF"/>
        </w:rPr>
        <w:t xml:space="preserve"> animal, people, symbol, </w:t>
      </w:r>
      <w:proofErr w:type="spellStart"/>
      <w:r w:rsidRPr="009C1331">
        <w:rPr>
          <w:sz w:val="24"/>
          <w:szCs w:val="24"/>
          <w:shd w:val="clear" w:color="auto" w:fill="FFFFFF"/>
        </w:rPr>
        <w:t>dll</w:t>
      </w:r>
      <w:proofErr w:type="spellEnd"/>
      <w:r w:rsidRPr="009C1331">
        <w:rPr>
          <w:sz w:val="24"/>
          <w:szCs w:val="24"/>
          <w:shd w:val="clear" w:color="auto" w:fill="FFFFFF"/>
        </w:rPr>
        <w:t>.</w:t>
      </w:r>
    </w:p>
    <w:p w:rsidR="00486D64" w:rsidRDefault="00486D64" w:rsidP="00486D64">
      <w:pPr>
        <w:spacing w:line="360" w:lineRule="auto"/>
        <w:ind w:left="993" w:firstLine="720"/>
        <w:jc w:val="both"/>
        <w:rPr>
          <w:sz w:val="24"/>
          <w:szCs w:val="24"/>
          <w:shd w:val="clear" w:color="auto" w:fill="FFFFFF"/>
          <w:lang w:val="id-ID"/>
        </w:rPr>
      </w:pPr>
    </w:p>
    <w:p w:rsidR="00486D64" w:rsidRDefault="00486D64" w:rsidP="00486D64">
      <w:pPr>
        <w:spacing w:line="360" w:lineRule="auto"/>
        <w:ind w:left="993" w:firstLine="720"/>
        <w:jc w:val="both"/>
        <w:rPr>
          <w:sz w:val="24"/>
          <w:szCs w:val="24"/>
          <w:shd w:val="clear" w:color="auto" w:fill="FFFFFF"/>
          <w:lang w:val="id-ID"/>
        </w:rPr>
      </w:pPr>
    </w:p>
    <w:p w:rsidR="00486D64" w:rsidRDefault="00486D64" w:rsidP="00486D64">
      <w:pPr>
        <w:spacing w:line="360" w:lineRule="auto"/>
        <w:ind w:left="993" w:firstLine="720"/>
        <w:jc w:val="both"/>
        <w:rPr>
          <w:sz w:val="24"/>
          <w:szCs w:val="24"/>
          <w:shd w:val="clear" w:color="auto" w:fill="FFFFFF"/>
          <w:lang w:val="id-ID"/>
        </w:rPr>
      </w:pPr>
    </w:p>
    <w:p w:rsidR="00486D64" w:rsidRPr="00486D64" w:rsidRDefault="00486D64" w:rsidP="00486D64">
      <w:pPr>
        <w:spacing w:line="360" w:lineRule="auto"/>
        <w:ind w:left="993" w:firstLine="720"/>
        <w:jc w:val="both"/>
        <w:rPr>
          <w:rFonts w:ascii="Arial" w:hAnsi="Arial"/>
          <w:sz w:val="24"/>
          <w:szCs w:val="24"/>
          <w:lang w:val="id-ID"/>
        </w:rPr>
      </w:pPr>
    </w:p>
    <w:p w:rsidR="00486D64" w:rsidRDefault="00486D64" w:rsidP="00486D64">
      <w:pPr>
        <w:spacing w:line="360" w:lineRule="auto"/>
        <w:ind w:left="993" w:firstLine="720"/>
        <w:jc w:val="both"/>
        <w:rPr>
          <w:sz w:val="24"/>
          <w:szCs w:val="24"/>
          <w:lang w:val="id-ID"/>
        </w:rPr>
      </w:pPr>
      <w:proofErr w:type="spellStart"/>
      <w:proofErr w:type="gramStart"/>
      <w:r w:rsidRPr="009C1331">
        <w:rPr>
          <w:sz w:val="24"/>
          <w:szCs w:val="24"/>
        </w:rPr>
        <w:lastRenderedPageBreak/>
        <w:t>Greenfoot</w:t>
      </w:r>
      <w:proofErr w:type="spellEnd"/>
      <w:r w:rsidRPr="009C1331">
        <w:rPr>
          <w:sz w:val="24"/>
          <w:szCs w:val="24"/>
        </w:rPr>
        <w:t xml:space="preserve"> </w:t>
      </w:r>
      <w:proofErr w:type="spellStart"/>
      <w:r w:rsidRPr="009C1331">
        <w:rPr>
          <w:sz w:val="24"/>
          <w:szCs w:val="24"/>
        </w:rPr>
        <w:t>bersifat</w:t>
      </w:r>
      <w:proofErr w:type="spellEnd"/>
      <w:r w:rsidRPr="009C1331">
        <w:rPr>
          <w:sz w:val="24"/>
          <w:szCs w:val="24"/>
        </w:rPr>
        <w:t xml:space="preserve"> visual </w:t>
      </w:r>
      <w:proofErr w:type="spellStart"/>
      <w:r w:rsidRPr="009C1331">
        <w:rPr>
          <w:sz w:val="24"/>
          <w:szCs w:val="24"/>
        </w:rPr>
        <w:t>dan</w:t>
      </w:r>
      <w:proofErr w:type="spellEnd"/>
      <w:r w:rsidRPr="009C1331">
        <w:rPr>
          <w:sz w:val="24"/>
          <w:szCs w:val="24"/>
        </w:rPr>
        <w:t xml:space="preserve"> </w:t>
      </w:r>
      <w:proofErr w:type="spellStart"/>
      <w:r w:rsidRPr="009C1331">
        <w:rPr>
          <w:sz w:val="24"/>
          <w:szCs w:val="24"/>
        </w:rPr>
        <w:t>interaktif</w:t>
      </w:r>
      <w:proofErr w:type="spellEnd"/>
      <w:r w:rsidRPr="009C1331">
        <w:rPr>
          <w:sz w:val="24"/>
          <w:szCs w:val="24"/>
        </w:rPr>
        <w:t>.</w:t>
      </w:r>
      <w:proofErr w:type="gramEnd"/>
      <w:r w:rsidRPr="009C1331">
        <w:rPr>
          <w:sz w:val="24"/>
          <w:szCs w:val="24"/>
        </w:rPr>
        <w:t xml:space="preserve"> </w:t>
      </w:r>
      <w:proofErr w:type="spellStart"/>
      <w:proofErr w:type="gramStart"/>
      <w:r w:rsidRPr="009C1331">
        <w:rPr>
          <w:sz w:val="24"/>
          <w:szCs w:val="24"/>
        </w:rPr>
        <w:t>Perangkat</w:t>
      </w:r>
      <w:proofErr w:type="spellEnd"/>
      <w:r w:rsidRPr="009C1331">
        <w:rPr>
          <w:sz w:val="24"/>
          <w:szCs w:val="24"/>
        </w:rPr>
        <w:t xml:space="preserve"> </w:t>
      </w:r>
      <w:proofErr w:type="spellStart"/>
      <w:r w:rsidRPr="009C1331">
        <w:rPr>
          <w:sz w:val="24"/>
          <w:szCs w:val="24"/>
        </w:rPr>
        <w:t>visualisasi</w:t>
      </w:r>
      <w:proofErr w:type="spellEnd"/>
      <w:r w:rsidRPr="009C1331">
        <w:rPr>
          <w:sz w:val="24"/>
          <w:szCs w:val="24"/>
        </w:rPr>
        <w:t xml:space="preserve"> </w:t>
      </w:r>
      <w:proofErr w:type="spellStart"/>
      <w:r w:rsidRPr="009C1331">
        <w:rPr>
          <w:sz w:val="24"/>
          <w:szCs w:val="24"/>
        </w:rPr>
        <w:t>dan</w:t>
      </w:r>
      <w:proofErr w:type="spellEnd"/>
      <w:r w:rsidRPr="009C1331">
        <w:rPr>
          <w:sz w:val="24"/>
          <w:szCs w:val="24"/>
        </w:rPr>
        <w:t xml:space="preserve"> </w:t>
      </w:r>
      <w:proofErr w:type="spellStart"/>
      <w:r w:rsidRPr="009C1331">
        <w:rPr>
          <w:sz w:val="24"/>
          <w:szCs w:val="24"/>
        </w:rPr>
        <w:t>interaksi</w:t>
      </w:r>
      <w:proofErr w:type="spellEnd"/>
      <w:r w:rsidRPr="009C1331">
        <w:rPr>
          <w:sz w:val="24"/>
          <w:szCs w:val="24"/>
        </w:rPr>
        <w:t xml:space="preserve"> </w:t>
      </w:r>
      <w:proofErr w:type="spellStart"/>
      <w:r w:rsidRPr="009C1331">
        <w:rPr>
          <w:sz w:val="24"/>
          <w:szCs w:val="24"/>
        </w:rPr>
        <w:t>dibangun</w:t>
      </w:r>
      <w:proofErr w:type="spellEnd"/>
      <w:r w:rsidRPr="009C1331">
        <w:rPr>
          <w:sz w:val="24"/>
          <w:szCs w:val="24"/>
        </w:rPr>
        <w:t xml:space="preserve"> di </w:t>
      </w:r>
      <w:proofErr w:type="spellStart"/>
      <w:r w:rsidRPr="009C1331">
        <w:rPr>
          <w:sz w:val="24"/>
          <w:szCs w:val="24"/>
        </w:rPr>
        <w:t>dalam</w:t>
      </w:r>
      <w:proofErr w:type="spellEnd"/>
      <w:r w:rsidRPr="009C1331">
        <w:rPr>
          <w:sz w:val="24"/>
          <w:szCs w:val="24"/>
        </w:rPr>
        <w:t> </w:t>
      </w:r>
      <w:r w:rsidRPr="009C1331">
        <w:rPr>
          <w:i/>
          <w:iCs/>
          <w:sz w:val="24"/>
          <w:szCs w:val="24"/>
          <w:bdr w:val="none" w:sz="0" w:space="0" w:color="auto" w:frame="1"/>
        </w:rPr>
        <w:t>environment </w:t>
      </w:r>
      <w:proofErr w:type="spellStart"/>
      <w:r w:rsidRPr="009C1331">
        <w:rPr>
          <w:sz w:val="24"/>
          <w:szCs w:val="24"/>
        </w:rPr>
        <w:t>tersebut.</w:t>
      </w:r>
      <w:r w:rsidRPr="009C1331">
        <w:rPr>
          <w:i/>
          <w:iCs/>
          <w:sz w:val="24"/>
          <w:szCs w:val="24"/>
          <w:bdr w:val="none" w:sz="0" w:space="0" w:color="auto" w:frame="1"/>
        </w:rPr>
        <w:t>Actor</w:t>
      </w:r>
      <w:proofErr w:type="spellEnd"/>
      <w:r w:rsidRPr="009C1331">
        <w:rPr>
          <w:sz w:val="24"/>
          <w:szCs w:val="24"/>
        </w:rPr>
        <w:t> </w:t>
      </w:r>
      <w:proofErr w:type="spellStart"/>
      <w:r w:rsidRPr="009C1331">
        <w:rPr>
          <w:sz w:val="24"/>
          <w:szCs w:val="24"/>
        </w:rPr>
        <w:t>diprogram</w:t>
      </w:r>
      <w:proofErr w:type="spellEnd"/>
      <w:r w:rsidRPr="009C1331">
        <w:rPr>
          <w:sz w:val="24"/>
          <w:szCs w:val="24"/>
        </w:rPr>
        <w:t xml:space="preserve"> </w:t>
      </w:r>
      <w:proofErr w:type="spellStart"/>
      <w:r w:rsidRPr="009C1331">
        <w:rPr>
          <w:sz w:val="24"/>
          <w:szCs w:val="24"/>
        </w:rPr>
        <w:t>menggunakan</w:t>
      </w:r>
      <w:proofErr w:type="spellEnd"/>
      <w:r w:rsidRPr="009C1331">
        <w:rPr>
          <w:sz w:val="24"/>
          <w:szCs w:val="24"/>
        </w:rPr>
        <w:t xml:space="preserve"> </w:t>
      </w:r>
      <w:proofErr w:type="spellStart"/>
      <w:r w:rsidRPr="009C1331">
        <w:rPr>
          <w:sz w:val="24"/>
          <w:szCs w:val="24"/>
        </w:rPr>
        <w:t>kode</w:t>
      </w:r>
      <w:proofErr w:type="spellEnd"/>
      <w:r w:rsidRPr="009C1331">
        <w:rPr>
          <w:sz w:val="24"/>
          <w:szCs w:val="24"/>
        </w:rPr>
        <w:t xml:space="preserve"> Java yang </w:t>
      </w:r>
      <w:proofErr w:type="spellStart"/>
      <w:r w:rsidRPr="009C1331">
        <w:rPr>
          <w:sz w:val="24"/>
          <w:szCs w:val="24"/>
        </w:rPr>
        <w:t>standar</w:t>
      </w:r>
      <w:proofErr w:type="spellEnd"/>
      <w:r w:rsidRPr="009C1331">
        <w:rPr>
          <w:sz w:val="24"/>
          <w:szCs w:val="24"/>
        </w:rPr>
        <w:t xml:space="preserve">, </w:t>
      </w:r>
      <w:proofErr w:type="spellStart"/>
      <w:r w:rsidRPr="009C1331">
        <w:rPr>
          <w:sz w:val="24"/>
          <w:szCs w:val="24"/>
        </w:rPr>
        <w:t>sehingga</w:t>
      </w:r>
      <w:proofErr w:type="spellEnd"/>
      <w:r w:rsidRPr="009C1331">
        <w:rPr>
          <w:sz w:val="24"/>
          <w:szCs w:val="24"/>
        </w:rPr>
        <w:t xml:space="preserve"> </w:t>
      </w:r>
      <w:proofErr w:type="spellStart"/>
      <w:r w:rsidRPr="009C1331">
        <w:rPr>
          <w:sz w:val="24"/>
          <w:szCs w:val="24"/>
        </w:rPr>
        <w:t>memberikan</w:t>
      </w:r>
      <w:proofErr w:type="spellEnd"/>
      <w:r w:rsidRPr="009C1331">
        <w:rPr>
          <w:sz w:val="24"/>
          <w:szCs w:val="24"/>
        </w:rPr>
        <w:t xml:space="preserve"> </w:t>
      </w:r>
      <w:proofErr w:type="spellStart"/>
      <w:r w:rsidRPr="009C1331">
        <w:rPr>
          <w:sz w:val="24"/>
          <w:szCs w:val="24"/>
        </w:rPr>
        <w:t>pengalaman</w:t>
      </w:r>
      <w:proofErr w:type="spellEnd"/>
      <w:r w:rsidRPr="009C1331">
        <w:rPr>
          <w:sz w:val="24"/>
          <w:szCs w:val="24"/>
        </w:rPr>
        <w:t xml:space="preserve"> </w:t>
      </w:r>
      <w:proofErr w:type="spellStart"/>
      <w:r w:rsidRPr="009C1331">
        <w:rPr>
          <w:sz w:val="24"/>
          <w:szCs w:val="24"/>
        </w:rPr>
        <w:t>pemrograman</w:t>
      </w:r>
      <w:proofErr w:type="spellEnd"/>
      <w:r w:rsidRPr="009C1331">
        <w:rPr>
          <w:sz w:val="24"/>
          <w:szCs w:val="24"/>
        </w:rPr>
        <w:t xml:space="preserve"> </w:t>
      </w:r>
      <w:proofErr w:type="spellStart"/>
      <w:r w:rsidRPr="009C1331">
        <w:rPr>
          <w:sz w:val="24"/>
          <w:szCs w:val="24"/>
        </w:rPr>
        <w:t>berbasis</w:t>
      </w:r>
      <w:proofErr w:type="spellEnd"/>
      <w:r w:rsidRPr="009C1331">
        <w:rPr>
          <w:sz w:val="24"/>
          <w:szCs w:val="24"/>
        </w:rPr>
        <w:t xml:space="preserve"> </w:t>
      </w:r>
      <w:proofErr w:type="spellStart"/>
      <w:r w:rsidRPr="009C1331">
        <w:rPr>
          <w:sz w:val="24"/>
          <w:szCs w:val="24"/>
        </w:rPr>
        <w:t>teks</w:t>
      </w:r>
      <w:proofErr w:type="spellEnd"/>
      <w:r w:rsidRPr="009C1331">
        <w:rPr>
          <w:sz w:val="24"/>
          <w:szCs w:val="24"/>
        </w:rPr>
        <w:t xml:space="preserve"> yang </w:t>
      </w:r>
      <w:proofErr w:type="spellStart"/>
      <w:r w:rsidRPr="009C1331">
        <w:rPr>
          <w:sz w:val="24"/>
          <w:szCs w:val="24"/>
        </w:rPr>
        <w:t>bersifat</w:t>
      </w:r>
      <w:proofErr w:type="spellEnd"/>
      <w:r w:rsidRPr="009C1331">
        <w:rPr>
          <w:sz w:val="24"/>
          <w:szCs w:val="24"/>
        </w:rPr>
        <w:t xml:space="preserve"> </w:t>
      </w:r>
      <w:proofErr w:type="spellStart"/>
      <w:r w:rsidRPr="009C1331">
        <w:rPr>
          <w:sz w:val="24"/>
          <w:szCs w:val="24"/>
        </w:rPr>
        <w:t>tradi</w:t>
      </w:r>
      <w:r>
        <w:rPr>
          <w:sz w:val="24"/>
          <w:szCs w:val="24"/>
        </w:rPr>
        <w:t>sional</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eksekusi</w:t>
      </w:r>
      <w:proofErr w:type="spellEnd"/>
      <w:r>
        <w:rPr>
          <w:sz w:val="24"/>
          <w:szCs w:val="24"/>
        </w:rPr>
        <w:t xml:space="preserve"> visual.</w:t>
      </w:r>
      <w:proofErr w:type="gramEnd"/>
      <w:r>
        <w:rPr>
          <w:sz w:val="24"/>
          <w:szCs w:val="24"/>
          <w:lang w:val="id-ID"/>
        </w:rPr>
        <w:t xml:space="preserve"> </w:t>
      </w:r>
    </w:p>
    <w:p w:rsidR="002B21E2" w:rsidRPr="00486D64" w:rsidRDefault="00486D64" w:rsidP="00486D64">
      <w:pPr>
        <w:spacing w:line="360" w:lineRule="auto"/>
        <w:ind w:left="993" w:firstLine="720"/>
        <w:jc w:val="both"/>
        <w:rPr>
          <w:sz w:val="24"/>
          <w:szCs w:val="24"/>
          <w:lang w:val="id-ID"/>
        </w:rPr>
        <w:sectPr w:rsidR="002B21E2" w:rsidRPr="00486D64">
          <w:pgSz w:w="11920" w:h="16840"/>
          <w:pgMar w:top="1520" w:right="1020" w:bottom="280" w:left="1680" w:header="720" w:footer="720" w:gutter="0"/>
          <w:cols w:space="720"/>
        </w:sectPr>
      </w:pPr>
      <w:proofErr w:type="spellStart"/>
      <w:r w:rsidRPr="009C1331">
        <w:rPr>
          <w:sz w:val="24"/>
          <w:szCs w:val="24"/>
        </w:rPr>
        <w:t>Antarmuka</w:t>
      </w:r>
      <w:proofErr w:type="spellEnd"/>
      <w:r w:rsidRPr="009C1331">
        <w:rPr>
          <w:sz w:val="24"/>
          <w:szCs w:val="24"/>
        </w:rPr>
        <w:t xml:space="preserve"> yang </w:t>
      </w:r>
      <w:proofErr w:type="spellStart"/>
      <w:r w:rsidRPr="009C1331">
        <w:rPr>
          <w:sz w:val="24"/>
          <w:szCs w:val="24"/>
        </w:rPr>
        <w:t>digunakan</w:t>
      </w:r>
      <w:proofErr w:type="spellEnd"/>
      <w:r w:rsidRPr="009C1331">
        <w:rPr>
          <w:sz w:val="24"/>
          <w:szCs w:val="24"/>
        </w:rPr>
        <w:t xml:space="preserve"> </w:t>
      </w:r>
      <w:proofErr w:type="spellStart"/>
      <w:r w:rsidRPr="009C1331">
        <w:rPr>
          <w:sz w:val="24"/>
          <w:szCs w:val="24"/>
        </w:rPr>
        <w:t>sepenuhnya</w:t>
      </w:r>
      <w:proofErr w:type="spellEnd"/>
      <w:r w:rsidRPr="009C1331">
        <w:rPr>
          <w:sz w:val="24"/>
          <w:szCs w:val="24"/>
        </w:rPr>
        <w:t xml:space="preserve"> </w:t>
      </w:r>
      <w:proofErr w:type="spellStart"/>
      <w:r w:rsidRPr="009C1331">
        <w:rPr>
          <w:sz w:val="24"/>
          <w:szCs w:val="24"/>
        </w:rPr>
        <w:t>menggunakan</w:t>
      </w:r>
      <w:proofErr w:type="spellEnd"/>
      <w:r w:rsidRPr="009C1331">
        <w:rPr>
          <w:sz w:val="24"/>
          <w:szCs w:val="24"/>
        </w:rPr>
        <w:t xml:space="preserve"> </w:t>
      </w:r>
      <w:proofErr w:type="spellStart"/>
      <w:r w:rsidRPr="009C1331">
        <w:rPr>
          <w:sz w:val="24"/>
          <w:szCs w:val="24"/>
        </w:rPr>
        <w:t>konsep</w:t>
      </w:r>
      <w:proofErr w:type="spellEnd"/>
      <w:r w:rsidRPr="009C1331">
        <w:rPr>
          <w:sz w:val="24"/>
          <w:szCs w:val="24"/>
        </w:rPr>
        <w:t xml:space="preserve"> IDE, </w:t>
      </w:r>
      <w:proofErr w:type="spellStart"/>
      <w:r w:rsidRPr="009C1331">
        <w:rPr>
          <w:sz w:val="24"/>
          <w:szCs w:val="24"/>
        </w:rPr>
        <w:t>dimana</w:t>
      </w:r>
      <w:proofErr w:type="spellEnd"/>
      <w:r w:rsidRPr="009C1331">
        <w:rPr>
          <w:sz w:val="24"/>
          <w:szCs w:val="24"/>
        </w:rPr>
        <w:t xml:space="preserve"> </w:t>
      </w:r>
      <w:proofErr w:type="spellStart"/>
      <w:r w:rsidRPr="009C1331">
        <w:rPr>
          <w:sz w:val="24"/>
          <w:szCs w:val="24"/>
        </w:rPr>
        <w:t>didalamnya</w:t>
      </w:r>
      <w:proofErr w:type="spellEnd"/>
      <w:r w:rsidRPr="009C1331">
        <w:rPr>
          <w:sz w:val="24"/>
          <w:szCs w:val="24"/>
        </w:rPr>
        <w:t xml:space="preserve"> </w:t>
      </w:r>
      <w:proofErr w:type="spellStart"/>
      <w:r w:rsidRPr="009C1331">
        <w:rPr>
          <w:sz w:val="24"/>
          <w:szCs w:val="24"/>
        </w:rPr>
        <w:t>terdapat</w:t>
      </w:r>
      <w:proofErr w:type="spellEnd"/>
      <w:r w:rsidRPr="009C1331">
        <w:rPr>
          <w:sz w:val="24"/>
          <w:szCs w:val="24"/>
        </w:rPr>
        <w:t xml:space="preserve"> </w:t>
      </w:r>
      <w:proofErr w:type="spellStart"/>
      <w:r w:rsidRPr="009C1331">
        <w:rPr>
          <w:sz w:val="24"/>
          <w:szCs w:val="24"/>
        </w:rPr>
        <w:t>manajemen</w:t>
      </w:r>
      <w:proofErr w:type="spellEnd"/>
      <w:r w:rsidRPr="009C1331">
        <w:rPr>
          <w:sz w:val="24"/>
          <w:szCs w:val="24"/>
        </w:rPr>
        <w:t xml:space="preserve"> </w:t>
      </w:r>
      <w:proofErr w:type="spellStart"/>
      <w:r w:rsidRPr="009C1331">
        <w:rPr>
          <w:sz w:val="24"/>
          <w:szCs w:val="24"/>
        </w:rPr>
        <w:t>proyek</w:t>
      </w:r>
      <w:proofErr w:type="gramStart"/>
      <w:r w:rsidRPr="009C1331">
        <w:rPr>
          <w:sz w:val="24"/>
          <w:szCs w:val="24"/>
        </w:rPr>
        <w:t>,</w:t>
      </w:r>
      <w:r w:rsidRPr="009C1331">
        <w:rPr>
          <w:i/>
          <w:iCs/>
          <w:sz w:val="24"/>
          <w:szCs w:val="24"/>
          <w:bdr w:val="none" w:sz="0" w:space="0" w:color="auto" w:frame="1"/>
        </w:rPr>
        <w:t>auto</w:t>
      </w:r>
      <w:proofErr w:type="spellEnd"/>
      <w:proofErr w:type="gramEnd"/>
      <w:r w:rsidRPr="009C1331">
        <w:rPr>
          <w:i/>
          <w:iCs/>
          <w:sz w:val="24"/>
          <w:szCs w:val="24"/>
          <w:bdr w:val="none" w:sz="0" w:space="0" w:color="auto" w:frame="1"/>
        </w:rPr>
        <w:t>-completion, syntax highlighting,</w:t>
      </w:r>
      <w:r w:rsidRPr="009C1331">
        <w:rPr>
          <w:sz w:val="24"/>
          <w:szCs w:val="24"/>
        </w:rPr>
        <w:t> </w:t>
      </w:r>
      <w:proofErr w:type="spellStart"/>
      <w:r w:rsidRPr="009C1331">
        <w:rPr>
          <w:sz w:val="24"/>
          <w:szCs w:val="24"/>
        </w:rPr>
        <w:t>dan</w:t>
      </w:r>
      <w:proofErr w:type="spellEnd"/>
      <w:r w:rsidRPr="009C1331">
        <w:rPr>
          <w:sz w:val="24"/>
          <w:szCs w:val="24"/>
        </w:rPr>
        <w:t xml:space="preserve"> tool-tool lain yang </w:t>
      </w:r>
      <w:proofErr w:type="spellStart"/>
      <w:r w:rsidRPr="009C1331">
        <w:rPr>
          <w:sz w:val="24"/>
          <w:szCs w:val="24"/>
        </w:rPr>
        <w:t>biasanya</w:t>
      </w:r>
      <w:proofErr w:type="spellEnd"/>
      <w:r w:rsidRPr="009C1331">
        <w:rPr>
          <w:sz w:val="24"/>
          <w:szCs w:val="24"/>
        </w:rPr>
        <w:t xml:space="preserve"> </w:t>
      </w:r>
      <w:proofErr w:type="spellStart"/>
      <w:r w:rsidRPr="009C1331">
        <w:rPr>
          <w:sz w:val="24"/>
          <w:szCs w:val="24"/>
        </w:rPr>
        <w:t>terdapat</w:t>
      </w:r>
      <w:proofErr w:type="spellEnd"/>
      <w:r w:rsidRPr="009C1331">
        <w:rPr>
          <w:sz w:val="24"/>
          <w:szCs w:val="24"/>
        </w:rPr>
        <w:t xml:space="preserve"> </w:t>
      </w:r>
      <w:proofErr w:type="spellStart"/>
      <w:r w:rsidRPr="009C1331">
        <w:rPr>
          <w:sz w:val="24"/>
          <w:szCs w:val="24"/>
        </w:rPr>
        <w:t>pada</w:t>
      </w:r>
      <w:proofErr w:type="spellEnd"/>
      <w:r w:rsidRPr="009C1331">
        <w:rPr>
          <w:sz w:val="24"/>
          <w:szCs w:val="24"/>
        </w:rPr>
        <w:t xml:space="preserve"> </w:t>
      </w:r>
      <w:proofErr w:type="spellStart"/>
      <w:r w:rsidRPr="009C1331">
        <w:rPr>
          <w:sz w:val="24"/>
          <w:szCs w:val="24"/>
        </w:rPr>
        <w:t>kebanyakan</w:t>
      </w:r>
      <w:proofErr w:type="spellEnd"/>
      <w:r w:rsidRPr="009C1331">
        <w:rPr>
          <w:sz w:val="24"/>
          <w:szCs w:val="24"/>
        </w:rPr>
        <w:t xml:space="preserve"> IDE.</w:t>
      </w:r>
    </w:p>
    <w:p w:rsidR="002B21E2" w:rsidRPr="008E21DD" w:rsidRDefault="008E21DD">
      <w:pPr>
        <w:spacing w:before="73"/>
        <w:ind w:left="4175" w:right="4120"/>
        <w:jc w:val="center"/>
        <w:rPr>
          <w:sz w:val="24"/>
          <w:szCs w:val="24"/>
          <w:lang w:val="id-ID"/>
        </w:rPr>
      </w:pPr>
      <w:r>
        <w:rPr>
          <w:b/>
          <w:sz w:val="24"/>
          <w:szCs w:val="24"/>
        </w:rPr>
        <w:lastRenderedPageBreak/>
        <w:t xml:space="preserve">BAB </w:t>
      </w:r>
      <w:r w:rsidR="00800DD6">
        <w:rPr>
          <w:b/>
          <w:sz w:val="24"/>
          <w:szCs w:val="24"/>
          <w:lang w:val="id-ID"/>
        </w:rPr>
        <w:t>III</w:t>
      </w:r>
    </w:p>
    <w:p w:rsidR="002B21E2" w:rsidRDefault="002B21E2">
      <w:pPr>
        <w:spacing w:before="9" w:line="120" w:lineRule="exact"/>
        <w:rPr>
          <w:sz w:val="13"/>
          <w:szCs w:val="13"/>
        </w:rPr>
      </w:pPr>
    </w:p>
    <w:p w:rsidR="002B21E2" w:rsidRDefault="00800DD6">
      <w:pPr>
        <w:ind w:left="3045" w:right="2992"/>
        <w:jc w:val="center"/>
        <w:rPr>
          <w:sz w:val="24"/>
          <w:szCs w:val="24"/>
        </w:rPr>
      </w:pPr>
      <w:r>
        <w:rPr>
          <w:b/>
          <w:sz w:val="24"/>
          <w:szCs w:val="24"/>
        </w:rPr>
        <w:t>HA</w:t>
      </w:r>
      <w:r>
        <w:rPr>
          <w:b/>
          <w:spacing w:val="1"/>
          <w:sz w:val="24"/>
          <w:szCs w:val="24"/>
        </w:rPr>
        <w:t>S</w:t>
      </w:r>
      <w:r>
        <w:rPr>
          <w:b/>
          <w:sz w:val="24"/>
          <w:szCs w:val="24"/>
        </w:rPr>
        <w:t>IL</w:t>
      </w:r>
      <w:r>
        <w:rPr>
          <w:b/>
          <w:spacing w:val="1"/>
          <w:sz w:val="24"/>
          <w:szCs w:val="24"/>
        </w:rPr>
        <w:t xml:space="preserve"> </w:t>
      </w:r>
      <w:r>
        <w:rPr>
          <w:b/>
          <w:sz w:val="24"/>
          <w:szCs w:val="24"/>
        </w:rPr>
        <w:t>D</w:t>
      </w:r>
      <w:r>
        <w:rPr>
          <w:b/>
          <w:spacing w:val="-1"/>
          <w:sz w:val="24"/>
          <w:szCs w:val="24"/>
        </w:rPr>
        <w:t>A</w:t>
      </w:r>
      <w:r>
        <w:rPr>
          <w:b/>
          <w:sz w:val="24"/>
          <w:szCs w:val="24"/>
        </w:rPr>
        <w:t xml:space="preserve">N </w:t>
      </w:r>
      <w:r>
        <w:rPr>
          <w:b/>
          <w:spacing w:val="-3"/>
          <w:sz w:val="24"/>
          <w:szCs w:val="24"/>
        </w:rPr>
        <w:t>P</w:t>
      </w:r>
      <w:r>
        <w:rPr>
          <w:b/>
          <w:sz w:val="24"/>
          <w:szCs w:val="24"/>
        </w:rPr>
        <w:t>E</w:t>
      </w:r>
      <w:r>
        <w:rPr>
          <w:b/>
          <w:spacing w:val="-1"/>
          <w:sz w:val="24"/>
          <w:szCs w:val="24"/>
        </w:rPr>
        <w:t>M</w:t>
      </w:r>
      <w:r>
        <w:rPr>
          <w:b/>
          <w:sz w:val="24"/>
          <w:szCs w:val="24"/>
        </w:rPr>
        <w:t>BA</w:t>
      </w:r>
      <w:r>
        <w:rPr>
          <w:b/>
          <w:spacing w:val="2"/>
          <w:sz w:val="24"/>
          <w:szCs w:val="24"/>
        </w:rPr>
        <w:t>H</w:t>
      </w:r>
      <w:r>
        <w:rPr>
          <w:b/>
          <w:sz w:val="24"/>
          <w:szCs w:val="24"/>
        </w:rPr>
        <w:t>ASAN</w:t>
      </w:r>
    </w:p>
    <w:p w:rsidR="002B21E2" w:rsidRDefault="002B21E2">
      <w:pPr>
        <w:spacing w:line="200" w:lineRule="exact"/>
      </w:pPr>
    </w:p>
    <w:p w:rsidR="002B21E2" w:rsidRPr="00CA16CF" w:rsidRDefault="002B21E2">
      <w:pPr>
        <w:spacing w:before="12" w:line="260" w:lineRule="exact"/>
        <w:rPr>
          <w:sz w:val="26"/>
          <w:szCs w:val="26"/>
          <w:lang w:val="id-ID"/>
        </w:rPr>
      </w:pPr>
    </w:p>
    <w:p w:rsidR="002B21E2" w:rsidRDefault="005A6D25" w:rsidP="00664C54">
      <w:pPr>
        <w:spacing w:line="360" w:lineRule="auto"/>
        <w:ind w:left="993" w:right="538" w:hanging="445"/>
        <w:rPr>
          <w:b/>
          <w:sz w:val="24"/>
          <w:szCs w:val="24"/>
          <w:lang w:val="id-ID"/>
        </w:rPr>
      </w:pPr>
      <w:r>
        <w:rPr>
          <w:b/>
          <w:sz w:val="24"/>
          <w:szCs w:val="24"/>
          <w:lang w:val="id-ID"/>
        </w:rPr>
        <w:t>3</w:t>
      </w:r>
      <w:r w:rsidR="00800DD6">
        <w:rPr>
          <w:b/>
          <w:sz w:val="24"/>
          <w:szCs w:val="24"/>
        </w:rPr>
        <w:t xml:space="preserve">.1  </w:t>
      </w:r>
      <w:r>
        <w:rPr>
          <w:b/>
          <w:sz w:val="24"/>
          <w:szCs w:val="24"/>
          <w:lang w:val="id-ID"/>
        </w:rPr>
        <w:t>Pembuatan Game Greenfoot</w:t>
      </w:r>
    </w:p>
    <w:p w:rsidR="005A6D25" w:rsidRDefault="005A6D25" w:rsidP="00664C54">
      <w:pPr>
        <w:spacing w:line="360" w:lineRule="auto"/>
        <w:ind w:left="993" w:right="538" w:hanging="445"/>
        <w:rPr>
          <w:bCs/>
          <w:sz w:val="24"/>
          <w:szCs w:val="24"/>
          <w:lang w:val="id-ID"/>
        </w:rPr>
      </w:pPr>
      <w:r>
        <w:rPr>
          <w:b/>
          <w:sz w:val="24"/>
          <w:szCs w:val="24"/>
          <w:lang w:val="id-ID"/>
        </w:rPr>
        <w:tab/>
      </w:r>
      <w:r>
        <w:rPr>
          <w:bCs/>
          <w:sz w:val="24"/>
          <w:szCs w:val="24"/>
          <w:lang w:val="id-ID"/>
        </w:rPr>
        <w:t>a. Membuka Aplikasi Greenfoot</w:t>
      </w:r>
    </w:p>
    <w:p w:rsidR="00CA16CF" w:rsidRDefault="00CA16CF" w:rsidP="005A6D25">
      <w:pPr>
        <w:ind w:left="993" w:right="538" w:hanging="445"/>
        <w:rPr>
          <w:bCs/>
          <w:sz w:val="24"/>
          <w:szCs w:val="24"/>
          <w:lang w:val="id-ID"/>
        </w:rPr>
      </w:pPr>
    </w:p>
    <w:p w:rsidR="005A6D25" w:rsidRPr="005A6D25" w:rsidRDefault="005A6D25" w:rsidP="005A6D25">
      <w:pPr>
        <w:ind w:left="993" w:right="538" w:hanging="445"/>
        <w:rPr>
          <w:bCs/>
          <w:sz w:val="24"/>
          <w:szCs w:val="24"/>
          <w:lang w:val="id-ID"/>
        </w:rPr>
      </w:pPr>
      <w:r>
        <w:rPr>
          <w:bCs/>
          <w:sz w:val="24"/>
          <w:szCs w:val="24"/>
          <w:lang w:val="id-ID"/>
        </w:rPr>
        <w:tab/>
      </w:r>
      <w:r>
        <w:rPr>
          <w:bCs/>
          <w:sz w:val="24"/>
          <w:szCs w:val="24"/>
          <w:lang w:val="id-ID"/>
        </w:rPr>
        <w:tab/>
      </w:r>
      <w:r>
        <w:rPr>
          <w:noProof/>
        </w:rPr>
        <w:drawing>
          <wp:inline distT="0" distB="0" distL="0" distR="0" wp14:anchorId="69817BE3" wp14:editId="277AB11F">
            <wp:extent cx="3243943" cy="228145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4962" cy="2282172"/>
                    </a:xfrm>
                    <a:prstGeom prst="rect">
                      <a:avLst/>
                    </a:prstGeom>
                  </pic:spPr>
                </pic:pic>
              </a:graphicData>
            </a:graphic>
          </wp:inline>
        </w:drawing>
      </w:r>
    </w:p>
    <w:p w:rsidR="00727837" w:rsidRDefault="00727837" w:rsidP="00727837">
      <w:pPr>
        <w:pStyle w:val="ListParagraph"/>
        <w:ind w:left="1308"/>
        <w:rPr>
          <w:sz w:val="24"/>
          <w:szCs w:val="24"/>
          <w:lang w:val="id-ID"/>
        </w:rPr>
      </w:pPr>
    </w:p>
    <w:p w:rsidR="00CA16CF" w:rsidRDefault="00CA16CF" w:rsidP="00CA16CF">
      <w:pPr>
        <w:ind w:left="228" w:firstLine="720"/>
        <w:rPr>
          <w:sz w:val="24"/>
          <w:szCs w:val="24"/>
          <w:lang w:val="id-ID"/>
        </w:rPr>
      </w:pPr>
      <w:r w:rsidRPr="00CA16CF">
        <w:rPr>
          <w:sz w:val="24"/>
          <w:szCs w:val="24"/>
          <w:lang w:val="id-ID"/>
        </w:rPr>
        <w:t>b</w:t>
      </w:r>
      <w:r>
        <w:rPr>
          <w:sz w:val="24"/>
          <w:szCs w:val="24"/>
          <w:lang w:val="id-ID"/>
        </w:rPr>
        <w:t>. Membuat Skenario baru pada World classes</w:t>
      </w:r>
    </w:p>
    <w:p w:rsidR="00CA16CF" w:rsidRDefault="00CA16CF" w:rsidP="00CA16CF">
      <w:pPr>
        <w:ind w:left="228" w:firstLine="720"/>
        <w:rPr>
          <w:sz w:val="24"/>
          <w:szCs w:val="24"/>
          <w:lang w:val="id-ID"/>
        </w:rPr>
      </w:pPr>
      <w:r>
        <w:rPr>
          <w:sz w:val="24"/>
          <w:szCs w:val="24"/>
          <w:lang w:val="id-ID"/>
        </w:rPr>
        <w:tab/>
      </w:r>
    </w:p>
    <w:p w:rsidR="00CA16CF" w:rsidRDefault="00CA16CF" w:rsidP="00CA16CF">
      <w:pPr>
        <w:ind w:left="228" w:firstLine="1190"/>
        <w:rPr>
          <w:sz w:val="24"/>
          <w:szCs w:val="24"/>
          <w:lang w:val="id-ID"/>
        </w:rPr>
      </w:pPr>
      <w:r>
        <w:rPr>
          <w:noProof/>
        </w:rPr>
        <w:drawing>
          <wp:inline distT="0" distB="0" distL="0" distR="0" wp14:anchorId="6BA6956D" wp14:editId="70BF5F92">
            <wp:extent cx="141922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19225" cy="1352550"/>
                    </a:xfrm>
                    <a:prstGeom prst="rect">
                      <a:avLst/>
                    </a:prstGeom>
                  </pic:spPr>
                </pic:pic>
              </a:graphicData>
            </a:graphic>
          </wp:inline>
        </w:drawing>
      </w:r>
    </w:p>
    <w:p w:rsidR="00CA16CF" w:rsidRDefault="00CA16CF" w:rsidP="00CA16CF">
      <w:pPr>
        <w:ind w:left="228" w:firstLine="1190"/>
        <w:rPr>
          <w:sz w:val="24"/>
          <w:szCs w:val="24"/>
          <w:lang w:val="id-ID"/>
        </w:rPr>
      </w:pPr>
    </w:p>
    <w:p w:rsidR="00CA16CF" w:rsidRDefault="00CA16CF" w:rsidP="00CA16CF">
      <w:pPr>
        <w:rPr>
          <w:sz w:val="24"/>
          <w:szCs w:val="24"/>
          <w:lang w:val="id-ID"/>
        </w:rPr>
      </w:pPr>
      <w:r>
        <w:rPr>
          <w:sz w:val="24"/>
          <w:szCs w:val="24"/>
          <w:lang w:val="id-ID"/>
        </w:rPr>
        <w:tab/>
        <w:t>c. Membuat Background pada Latar</w:t>
      </w:r>
    </w:p>
    <w:p w:rsidR="00CA16CF" w:rsidRDefault="00CA16CF" w:rsidP="00CA16CF">
      <w:pPr>
        <w:rPr>
          <w:sz w:val="24"/>
          <w:szCs w:val="24"/>
          <w:lang w:val="id-ID"/>
        </w:rPr>
      </w:pPr>
    </w:p>
    <w:p w:rsidR="00CA16CF" w:rsidRPr="00CA16CF" w:rsidRDefault="00CA16CF" w:rsidP="00CA16CF">
      <w:pPr>
        <w:rPr>
          <w:sz w:val="24"/>
          <w:szCs w:val="24"/>
          <w:lang w:val="id-ID"/>
        </w:rPr>
      </w:pPr>
      <w:r>
        <w:rPr>
          <w:sz w:val="24"/>
          <w:szCs w:val="24"/>
          <w:lang w:val="id-ID"/>
        </w:rPr>
        <w:tab/>
      </w:r>
      <w:r>
        <w:rPr>
          <w:sz w:val="24"/>
          <w:szCs w:val="24"/>
          <w:lang w:val="id-ID"/>
        </w:rPr>
        <w:tab/>
      </w:r>
      <w:r>
        <w:rPr>
          <w:noProof/>
        </w:rPr>
        <w:drawing>
          <wp:inline distT="0" distB="0" distL="0" distR="0" wp14:anchorId="72900941" wp14:editId="1ABFECDD">
            <wp:extent cx="3136490" cy="2353373"/>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8737" cy="2355059"/>
                    </a:xfrm>
                    <a:prstGeom prst="rect">
                      <a:avLst/>
                    </a:prstGeom>
                  </pic:spPr>
                </pic:pic>
              </a:graphicData>
            </a:graphic>
          </wp:inline>
        </w:drawing>
      </w:r>
    </w:p>
    <w:p w:rsidR="00CA16CF" w:rsidRDefault="00CA16CF" w:rsidP="00CA16CF">
      <w:pPr>
        <w:rPr>
          <w:lang w:val="id-ID"/>
        </w:rPr>
      </w:pPr>
    </w:p>
    <w:p w:rsidR="00CA16CF" w:rsidRDefault="00CA16CF" w:rsidP="00CA16CF">
      <w:pPr>
        <w:ind w:left="993" w:hanging="273"/>
        <w:rPr>
          <w:lang w:val="id-ID"/>
        </w:rPr>
      </w:pPr>
      <w:r>
        <w:rPr>
          <w:lang w:val="id-ID"/>
        </w:rPr>
        <w:t>d. Membuka kode editor dan memasukkan kode editor dengan cara klik kanan 2x pada subclass  latar kemudiaan memasukkan  kode pada subclass “LATAR”.</w:t>
      </w:r>
    </w:p>
    <w:p w:rsidR="00CA16CF" w:rsidRDefault="00CA16CF" w:rsidP="00CA16CF">
      <w:pPr>
        <w:ind w:left="993" w:hanging="273"/>
        <w:rPr>
          <w:lang w:val="id-ID"/>
        </w:rPr>
      </w:pPr>
    </w:p>
    <w:p w:rsidR="00CA16CF" w:rsidRDefault="00CA16CF" w:rsidP="00CA16CF">
      <w:pPr>
        <w:ind w:left="993" w:hanging="273"/>
        <w:rPr>
          <w:lang w:val="id-ID"/>
        </w:rPr>
      </w:pPr>
      <w:r>
        <w:rPr>
          <w:lang w:val="id-ID"/>
        </w:rPr>
        <w:lastRenderedPageBreak/>
        <w:tab/>
      </w:r>
      <w:r>
        <w:rPr>
          <w:noProof/>
        </w:rPr>
        <w:drawing>
          <wp:inline distT="0" distB="0" distL="0" distR="0" wp14:anchorId="6249436C" wp14:editId="2FAC64F2">
            <wp:extent cx="4143375" cy="32359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7747" cy="3239320"/>
                    </a:xfrm>
                    <a:prstGeom prst="rect">
                      <a:avLst/>
                    </a:prstGeom>
                  </pic:spPr>
                </pic:pic>
              </a:graphicData>
            </a:graphic>
          </wp:inline>
        </w:drawing>
      </w:r>
    </w:p>
    <w:p w:rsidR="00CA16CF" w:rsidRDefault="00CA16CF" w:rsidP="00CA16CF">
      <w:pPr>
        <w:ind w:left="993" w:hanging="273"/>
        <w:rPr>
          <w:lang w:val="id-ID"/>
        </w:rPr>
      </w:pPr>
    </w:p>
    <w:p w:rsidR="00CA16CF" w:rsidRDefault="00CA16CF" w:rsidP="00CA16CF">
      <w:pPr>
        <w:ind w:left="993"/>
        <w:rPr>
          <w:lang w:val="id-ID"/>
        </w:rPr>
      </w:pPr>
      <w:r>
        <w:rPr>
          <w:noProof/>
        </w:rPr>
        <w:drawing>
          <wp:inline distT="0" distB="0" distL="0" distR="0" wp14:anchorId="59A35126" wp14:editId="696D1231">
            <wp:extent cx="4159045" cy="163118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7410" cy="1634462"/>
                    </a:xfrm>
                    <a:prstGeom prst="rect">
                      <a:avLst/>
                    </a:prstGeom>
                  </pic:spPr>
                </pic:pic>
              </a:graphicData>
            </a:graphic>
          </wp:inline>
        </w:drawing>
      </w:r>
    </w:p>
    <w:p w:rsidR="00CA16CF" w:rsidRDefault="00CA16CF" w:rsidP="00CA16CF">
      <w:pPr>
        <w:rPr>
          <w:lang w:val="id-ID"/>
        </w:rPr>
      </w:pPr>
    </w:p>
    <w:p w:rsidR="00CA16CF" w:rsidRDefault="00CA16CF" w:rsidP="00CA16CF">
      <w:pPr>
        <w:ind w:firstLine="720"/>
        <w:rPr>
          <w:lang w:val="id-ID"/>
        </w:rPr>
      </w:pPr>
      <w:r>
        <w:rPr>
          <w:lang w:val="id-ID"/>
        </w:rPr>
        <w:t>e. Membuka kode editor pada subclass “MENU”.  Kemudian  memasukkan kode seperti dibawah ini.</w:t>
      </w:r>
    </w:p>
    <w:p w:rsidR="00CA16CF" w:rsidRDefault="00CA16CF" w:rsidP="00CA16CF">
      <w:pPr>
        <w:ind w:firstLine="720"/>
        <w:rPr>
          <w:lang w:val="id-ID"/>
        </w:rPr>
      </w:pPr>
    </w:p>
    <w:p w:rsidR="00CA16CF" w:rsidRDefault="00CA16CF" w:rsidP="00CA16CF">
      <w:pPr>
        <w:rPr>
          <w:lang w:val="id-ID"/>
        </w:rPr>
      </w:pPr>
      <w:r>
        <w:rPr>
          <w:lang w:val="id-ID"/>
        </w:rPr>
        <w:tab/>
      </w:r>
      <w:r>
        <w:rPr>
          <w:noProof/>
        </w:rPr>
        <w:drawing>
          <wp:inline distT="0" distB="0" distL="0" distR="0" wp14:anchorId="6AF87E9D" wp14:editId="5A1E44FE">
            <wp:extent cx="5286375" cy="39779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9012" cy="3979975"/>
                    </a:xfrm>
                    <a:prstGeom prst="rect">
                      <a:avLst/>
                    </a:prstGeom>
                  </pic:spPr>
                </pic:pic>
              </a:graphicData>
            </a:graphic>
          </wp:inline>
        </w:drawing>
      </w:r>
      <w:r>
        <w:rPr>
          <w:lang w:val="id-ID"/>
        </w:rPr>
        <w:t xml:space="preserve"> </w:t>
      </w:r>
    </w:p>
    <w:p w:rsidR="00CA16CF" w:rsidRDefault="00CA16CF" w:rsidP="00CA16CF">
      <w:pPr>
        <w:rPr>
          <w:lang w:val="id-ID"/>
        </w:rPr>
      </w:pPr>
    </w:p>
    <w:p w:rsidR="00CA16CF" w:rsidRDefault="00CA16CF" w:rsidP="00CA16CF">
      <w:pPr>
        <w:rPr>
          <w:lang w:val="id-ID"/>
        </w:rPr>
      </w:pPr>
    </w:p>
    <w:p w:rsidR="00CA16CF" w:rsidRDefault="00CA16CF" w:rsidP="001A3C9E">
      <w:pPr>
        <w:ind w:left="709"/>
        <w:rPr>
          <w:lang w:val="id-ID"/>
        </w:rPr>
      </w:pPr>
      <w:r>
        <w:rPr>
          <w:lang w:val="id-ID"/>
        </w:rPr>
        <w:lastRenderedPageBreak/>
        <w:t>f. Membuat skenario baru pada Actor</w:t>
      </w:r>
    </w:p>
    <w:p w:rsidR="00CA16CF" w:rsidRDefault="00CA16CF" w:rsidP="00CA16CF">
      <w:pPr>
        <w:rPr>
          <w:lang w:val="id-ID"/>
        </w:rPr>
      </w:pPr>
      <w:r>
        <w:rPr>
          <w:lang w:val="id-ID"/>
        </w:rPr>
        <w:tab/>
      </w:r>
    </w:p>
    <w:p w:rsidR="001A3C9E" w:rsidRDefault="001A3C9E" w:rsidP="001A3C9E">
      <w:pPr>
        <w:ind w:left="993"/>
        <w:rPr>
          <w:lang w:val="id-ID"/>
        </w:rPr>
      </w:pPr>
      <w:r>
        <w:rPr>
          <w:noProof/>
        </w:rPr>
        <w:drawing>
          <wp:inline distT="0" distB="0" distL="0" distR="0" wp14:anchorId="017405E5" wp14:editId="5B12DB36">
            <wp:extent cx="14097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09700" cy="3162300"/>
                    </a:xfrm>
                    <a:prstGeom prst="rect">
                      <a:avLst/>
                    </a:prstGeom>
                  </pic:spPr>
                </pic:pic>
              </a:graphicData>
            </a:graphic>
          </wp:inline>
        </w:drawing>
      </w:r>
    </w:p>
    <w:p w:rsidR="00CA16CF" w:rsidRDefault="00CA16CF" w:rsidP="00CA16CF">
      <w:pPr>
        <w:rPr>
          <w:lang w:val="id-ID"/>
        </w:rPr>
      </w:pPr>
    </w:p>
    <w:p w:rsidR="00CA16CF" w:rsidRDefault="001A3C9E" w:rsidP="00CA16CF">
      <w:pPr>
        <w:rPr>
          <w:lang w:val="id-ID"/>
        </w:rPr>
      </w:pPr>
      <w:r>
        <w:rPr>
          <w:lang w:val="id-ID"/>
        </w:rPr>
        <w:tab/>
        <w:t>g. Memasukkan kode editor Actor subclass “PLAY”.</w:t>
      </w:r>
    </w:p>
    <w:p w:rsidR="001A3C9E" w:rsidRDefault="001A3C9E" w:rsidP="001A3C9E">
      <w:pPr>
        <w:ind w:left="993"/>
        <w:rPr>
          <w:lang w:val="id-ID"/>
        </w:rPr>
      </w:pPr>
      <w:r>
        <w:rPr>
          <w:lang w:val="id-ID"/>
        </w:rPr>
        <w:tab/>
      </w:r>
      <w:r>
        <w:rPr>
          <w:noProof/>
        </w:rPr>
        <w:drawing>
          <wp:inline distT="0" distB="0" distL="0" distR="0" wp14:anchorId="3C00ED10" wp14:editId="0A93611F">
            <wp:extent cx="5734974" cy="236146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7095" cy="2366451"/>
                    </a:xfrm>
                    <a:prstGeom prst="rect">
                      <a:avLst/>
                    </a:prstGeom>
                  </pic:spPr>
                </pic:pic>
              </a:graphicData>
            </a:graphic>
          </wp:inline>
        </w:drawing>
      </w:r>
    </w:p>
    <w:p w:rsidR="001A3C9E" w:rsidRDefault="001A3C9E" w:rsidP="001A3C9E">
      <w:pPr>
        <w:rPr>
          <w:lang w:val="id-ID"/>
        </w:rPr>
      </w:pPr>
    </w:p>
    <w:p w:rsidR="001A3C9E" w:rsidRDefault="001A3C9E" w:rsidP="001A3C9E">
      <w:pPr>
        <w:ind w:firstLine="720"/>
        <w:rPr>
          <w:lang w:val="id-ID"/>
        </w:rPr>
      </w:pPr>
      <w:r>
        <w:rPr>
          <w:lang w:val="id-ID"/>
        </w:rPr>
        <w:t>h. Memasukkan kode editor Actor subclass “PESAWAT”.</w:t>
      </w:r>
    </w:p>
    <w:p w:rsidR="001A3C9E" w:rsidRDefault="001A3C9E" w:rsidP="001A3C9E">
      <w:pPr>
        <w:ind w:firstLine="720"/>
        <w:rPr>
          <w:lang w:val="id-ID"/>
        </w:rPr>
      </w:pPr>
    </w:p>
    <w:p w:rsidR="001A3C9E" w:rsidRDefault="001A3C9E" w:rsidP="001A3C9E">
      <w:pPr>
        <w:ind w:firstLine="720"/>
        <w:rPr>
          <w:lang w:val="id-ID"/>
        </w:rPr>
      </w:pPr>
      <w:r>
        <w:rPr>
          <w:lang w:val="id-ID"/>
        </w:rPr>
        <w:tab/>
      </w:r>
      <w:r>
        <w:rPr>
          <w:noProof/>
        </w:rPr>
        <w:drawing>
          <wp:inline distT="0" distB="0" distL="0" distR="0" wp14:anchorId="0DB65567" wp14:editId="26F71BF3">
            <wp:extent cx="4393870" cy="3031583"/>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1732" cy="3037007"/>
                    </a:xfrm>
                    <a:prstGeom prst="rect">
                      <a:avLst/>
                    </a:prstGeom>
                  </pic:spPr>
                </pic:pic>
              </a:graphicData>
            </a:graphic>
          </wp:inline>
        </w:drawing>
      </w:r>
    </w:p>
    <w:p w:rsidR="001A3C9E" w:rsidRDefault="001A3C9E" w:rsidP="001A3C9E">
      <w:pPr>
        <w:ind w:left="1418" w:hanging="698"/>
        <w:rPr>
          <w:lang w:val="id-ID"/>
        </w:rPr>
      </w:pPr>
      <w:r>
        <w:rPr>
          <w:lang w:val="id-ID"/>
        </w:rPr>
        <w:lastRenderedPageBreak/>
        <w:tab/>
      </w:r>
      <w:r>
        <w:rPr>
          <w:noProof/>
        </w:rPr>
        <w:drawing>
          <wp:inline distT="0" distB="0" distL="0" distR="0" wp14:anchorId="07DB4EB7" wp14:editId="03676BEB">
            <wp:extent cx="4738254" cy="353174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4968" cy="3551657"/>
                    </a:xfrm>
                    <a:prstGeom prst="rect">
                      <a:avLst/>
                    </a:prstGeom>
                  </pic:spPr>
                </pic:pic>
              </a:graphicData>
            </a:graphic>
          </wp:inline>
        </w:drawing>
      </w:r>
    </w:p>
    <w:p w:rsidR="001A3C9E" w:rsidRDefault="001A3C9E" w:rsidP="001A3C9E">
      <w:pPr>
        <w:rPr>
          <w:lang w:val="id-ID"/>
        </w:rPr>
      </w:pPr>
    </w:p>
    <w:p w:rsidR="001A3C9E" w:rsidRDefault="001A3C9E" w:rsidP="001A3C9E">
      <w:pPr>
        <w:rPr>
          <w:lang w:val="id-ID"/>
        </w:rPr>
      </w:pPr>
    </w:p>
    <w:p w:rsidR="001A3C9E" w:rsidRDefault="001A3C9E" w:rsidP="001A3C9E">
      <w:pPr>
        <w:ind w:firstLine="720"/>
        <w:rPr>
          <w:lang w:val="id-ID"/>
        </w:rPr>
      </w:pPr>
      <w:r>
        <w:rPr>
          <w:lang w:val="id-ID"/>
        </w:rPr>
        <w:t>i. Memasukkan kode editor Actor subclass “COUNTER”.</w:t>
      </w:r>
    </w:p>
    <w:p w:rsidR="001A3C9E" w:rsidRDefault="001A3C9E" w:rsidP="001A3C9E">
      <w:pPr>
        <w:ind w:firstLine="720"/>
        <w:rPr>
          <w:lang w:val="id-ID"/>
        </w:rPr>
      </w:pPr>
    </w:p>
    <w:p w:rsidR="001A3C9E" w:rsidRDefault="001A3C9E" w:rsidP="001A3C9E">
      <w:pPr>
        <w:ind w:left="993" w:hanging="273"/>
        <w:rPr>
          <w:lang w:val="id-ID"/>
        </w:rPr>
      </w:pPr>
      <w:r>
        <w:rPr>
          <w:lang w:val="id-ID"/>
        </w:rPr>
        <w:t xml:space="preserve"> </w:t>
      </w:r>
      <w:r>
        <w:rPr>
          <w:noProof/>
        </w:rPr>
        <w:drawing>
          <wp:inline distT="0" distB="0" distL="0" distR="0" wp14:anchorId="4AD47926" wp14:editId="543889C9">
            <wp:extent cx="5529943" cy="3595644"/>
            <wp:effectExtent l="0" t="0" r="0" b="508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9665" cy="3601965"/>
                    </a:xfrm>
                    <a:prstGeom prst="rect">
                      <a:avLst/>
                    </a:prstGeom>
                  </pic:spPr>
                </pic:pic>
              </a:graphicData>
            </a:graphic>
          </wp:inline>
        </w:drawing>
      </w:r>
    </w:p>
    <w:p w:rsidR="001A3C9E" w:rsidRDefault="001A3C9E" w:rsidP="001A3C9E">
      <w:pPr>
        <w:ind w:left="993" w:hanging="273"/>
        <w:rPr>
          <w:lang w:val="id-ID"/>
        </w:rPr>
      </w:pPr>
    </w:p>
    <w:p w:rsidR="001A3C9E" w:rsidRDefault="001A3C9E" w:rsidP="001A3C9E">
      <w:pPr>
        <w:ind w:left="993"/>
        <w:rPr>
          <w:lang w:val="id-ID"/>
        </w:rPr>
      </w:pPr>
      <w:r>
        <w:rPr>
          <w:noProof/>
        </w:rPr>
        <w:lastRenderedPageBreak/>
        <w:drawing>
          <wp:inline distT="0" distB="0" distL="0" distR="0" wp14:anchorId="25FE5B6D" wp14:editId="2A061C6C">
            <wp:extent cx="5230761" cy="356910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1492" cy="3576431"/>
                    </a:xfrm>
                    <a:prstGeom prst="rect">
                      <a:avLst/>
                    </a:prstGeom>
                  </pic:spPr>
                </pic:pic>
              </a:graphicData>
            </a:graphic>
          </wp:inline>
        </w:drawing>
      </w:r>
    </w:p>
    <w:p w:rsidR="001A3C9E" w:rsidRDefault="001A3C9E" w:rsidP="001A3C9E">
      <w:pPr>
        <w:ind w:left="993"/>
        <w:rPr>
          <w:lang w:val="id-ID"/>
        </w:rPr>
      </w:pPr>
    </w:p>
    <w:p w:rsidR="001A3C9E" w:rsidRDefault="001A3C9E" w:rsidP="001A3C9E">
      <w:pPr>
        <w:ind w:left="993"/>
        <w:rPr>
          <w:lang w:val="id-ID"/>
        </w:rPr>
      </w:pPr>
    </w:p>
    <w:p w:rsidR="001A3C9E" w:rsidRDefault="001A3C9E" w:rsidP="001A3C9E">
      <w:pPr>
        <w:ind w:left="993"/>
        <w:rPr>
          <w:lang w:val="id-ID"/>
        </w:rPr>
      </w:pPr>
      <w:r>
        <w:rPr>
          <w:noProof/>
        </w:rPr>
        <w:drawing>
          <wp:inline distT="0" distB="0" distL="0" distR="0" wp14:anchorId="374E669D" wp14:editId="55C35B2B">
            <wp:extent cx="5508172" cy="321504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23674" cy="3224092"/>
                    </a:xfrm>
                    <a:prstGeom prst="rect">
                      <a:avLst/>
                    </a:prstGeom>
                  </pic:spPr>
                </pic:pic>
              </a:graphicData>
            </a:graphic>
          </wp:inline>
        </w:drawing>
      </w:r>
    </w:p>
    <w:p w:rsidR="001A3C9E" w:rsidRDefault="001A3C9E" w:rsidP="001A3C9E">
      <w:pPr>
        <w:ind w:left="993"/>
        <w:rPr>
          <w:lang w:val="id-ID"/>
        </w:rPr>
      </w:pPr>
    </w:p>
    <w:p w:rsidR="001A3C9E" w:rsidRDefault="001A3C9E" w:rsidP="001A3C9E">
      <w:pPr>
        <w:ind w:left="993"/>
        <w:rPr>
          <w:lang w:val="id-ID"/>
        </w:rPr>
      </w:pPr>
    </w:p>
    <w:p w:rsidR="001A3C9E" w:rsidRDefault="001A3C9E" w:rsidP="001A3C9E">
      <w:pPr>
        <w:ind w:left="993"/>
        <w:rPr>
          <w:lang w:val="id-ID"/>
        </w:rPr>
      </w:pPr>
      <w:r>
        <w:rPr>
          <w:noProof/>
        </w:rPr>
        <w:drawing>
          <wp:inline distT="0" distB="0" distL="0" distR="0" wp14:anchorId="30D700A6" wp14:editId="4340B187">
            <wp:extent cx="5486400" cy="2463018"/>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95611" cy="2467153"/>
                    </a:xfrm>
                    <a:prstGeom prst="rect">
                      <a:avLst/>
                    </a:prstGeom>
                  </pic:spPr>
                </pic:pic>
              </a:graphicData>
            </a:graphic>
          </wp:inline>
        </w:drawing>
      </w:r>
    </w:p>
    <w:p w:rsidR="001A3C9E" w:rsidRDefault="001A3C9E" w:rsidP="001A3C9E">
      <w:pPr>
        <w:ind w:left="993"/>
        <w:rPr>
          <w:lang w:val="id-ID"/>
        </w:rPr>
      </w:pPr>
    </w:p>
    <w:p w:rsidR="001A3C9E" w:rsidRDefault="001A3C9E" w:rsidP="001A3C9E">
      <w:pPr>
        <w:ind w:firstLine="720"/>
        <w:rPr>
          <w:lang w:val="id-ID"/>
        </w:rPr>
      </w:pPr>
      <w:r>
        <w:rPr>
          <w:lang w:val="id-ID"/>
        </w:rPr>
        <w:t>j. Memasukkan kode editor Actor subclass “LASER”.</w:t>
      </w:r>
    </w:p>
    <w:p w:rsidR="001A3C9E" w:rsidRDefault="001A3C9E" w:rsidP="001A3C9E">
      <w:pPr>
        <w:ind w:firstLine="720"/>
        <w:rPr>
          <w:lang w:val="id-ID"/>
        </w:rPr>
      </w:pPr>
    </w:p>
    <w:p w:rsidR="001A3C9E" w:rsidRDefault="001A3C9E" w:rsidP="001A3C9E">
      <w:pPr>
        <w:ind w:left="993" w:hanging="273"/>
        <w:rPr>
          <w:lang w:val="id-ID"/>
        </w:rPr>
      </w:pPr>
      <w:r>
        <w:rPr>
          <w:lang w:val="id-ID"/>
        </w:rPr>
        <w:tab/>
      </w:r>
      <w:r>
        <w:rPr>
          <w:noProof/>
        </w:rPr>
        <w:drawing>
          <wp:inline distT="0" distB="0" distL="0" distR="0" wp14:anchorId="39458F36" wp14:editId="3C93E030">
            <wp:extent cx="4833258" cy="4110335"/>
            <wp:effectExtent l="0" t="0" r="5715" b="508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30436" cy="4107935"/>
                    </a:xfrm>
                    <a:prstGeom prst="rect">
                      <a:avLst/>
                    </a:prstGeom>
                  </pic:spPr>
                </pic:pic>
              </a:graphicData>
            </a:graphic>
          </wp:inline>
        </w:drawing>
      </w:r>
    </w:p>
    <w:p w:rsidR="001A3C9E" w:rsidRDefault="001A3C9E" w:rsidP="001A3C9E">
      <w:pPr>
        <w:ind w:left="993"/>
        <w:rPr>
          <w:lang w:val="id-ID"/>
        </w:rPr>
      </w:pPr>
    </w:p>
    <w:p w:rsidR="001A3C9E" w:rsidRDefault="001A3C9E" w:rsidP="001A3C9E">
      <w:pPr>
        <w:rPr>
          <w:lang w:val="id-ID"/>
        </w:rPr>
      </w:pPr>
    </w:p>
    <w:p w:rsidR="008F132D" w:rsidRDefault="008F132D" w:rsidP="008F132D">
      <w:pPr>
        <w:ind w:firstLine="720"/>
        <w:rPr>
          <w:lang w:val="id-ID"/>
        </w:rPr>
      </w:pPr>
      <w:r>
        <w:rPr>
          <w:lang w:val="id-ID"/>
        </w:rPr>
        <w:t>k. Memasukkan kode editor Actor subclass “PECAHAN”.</w:t>
      </w:r>
    </w:p>
    <w:p w:rsidR="008F132D" w:rsidRDefault="008F132D" w:rsidP="008F132D">
      <w:pPr>
        <w:ind w:left="993" w:hanging="273"/>
        <w:rPr>
          <w:lang w:val="id-ID"/>
        </w:rPr>
      </w:pPr>
      <w:r>
        <w:rPr>
          <w:lang w:val="id-ID"/>
        </w:rPr>
        <w:tab/>
      </w:r>
      <w:r>
        <w:rPr>
          <w:noProof/>
        </w:rPr>
        <w:drawing>
          <wp:inline distT="0" distB="0" distL="0" distR="0" wp14:anchorId="669412E1" wp14:editId="59A53E31">
            <wp:extent cx="5255088" cy="3526972"/>
            <wp:effectExtent l="0" t="0" r="317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4467" cy="3526555"/>
                    </a:xfrm>
                    <a:prstGeom prst="rect">
                      <a:avLst/>
                    </a:prstGeom>
                  </pic:spPr>
                </pic:pic>
              </a:graphicData>
            </a:graphic>
          </wp:inline>
        </w:drawing>
      </w:r>
    </w:p>
    <w:p w:rsidR="001A3C9E" w:rsidRDefault="001A3C9E"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1A3C9E">
      <w:pPr>
        <w:rPr>
          <w:lang w:val="id-ID"/>
        </w:rPr>
      </w:pPr>
    </w:p>
    <w:p w:rsidR="008F132D" w:rsidRDefault="008F132D" w:rsidP="008F132D">
      <w:pPr>
        <w:ind w:firstLine="720"/>
        <w:rPr>
          <w:lang w:val="id-ID"/>
        </w:rPr>
      </w:pPr>
      <w:r>
        <w:rPr>
          <w:lang w:val="id-ID"/>
        </w:rPr>
        <w:t>l. Memasukkan kode editor Actor subclass “BUNDARAN”.</w:t>
      </w:r>
    </w:p>
    <w:p w:rsidR="008F132D" w:rsidRDefault="008F132D" w:rsidP="001A3C9E">
      <w:pPr>
        <w:rPr>
          <w:lang w:val="id-ID"/>
        </w:rPr>
      </w:pPr>
    </w:p>
    <w:p w:rsidR="008F132D" w:rsidRDefault="008F132D" w:rsidP="008F132D">
      <w:pPr>
        <w:ind w:left="851"/>
        <w:rPr>
          <w:lang w:val="id-ID"/>
        </w:rPr>
      </w:pPr>
      <w:r>
        <w:rPr>
          <w:lang w:val="id-ID"/>
        </w:rPr>
        <w:tab/>
      </w:r>
      <w:r>
        <w:rPr>
          <w:noProof/>
        </w:rPr>
        <w:drawing>
          <wp:inline distT="0" distB="0" distL="0" distR="0" wp14:anchorId="4513B761" wp14:editId="206ECC52">
            <wp:extent cx="5585254" cy="356865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93197" cy="3573734"/>
                    </a:xfrm>
                    <a:prstGeom prst="rect">
                      <a:avLst/>
                    </a:prstGeom>
                  </pic:spPr>
                </pic:pic>
              </a:graphicData>
            </a:graphic>
          </wp:inline>
        </w:drawing>
      </w:r>
    </w:p>
    <w:p w:rsidR="008F132D" w:rsidRDefault="008F132D" w:rsidP="008F132D">
      <w:pPr>
        <w:rPr>
          <w:lang w:val="id-ID"/>
        </w:rPr>
      </w:pPr>
    </w:p>
    <w:p w:rsidR="008F132D" w:rsidRDefault="008F132D" w:rsidP="008F132D">
      <w:pPr>
        <w:ind w:firstLine="720"/>
        <w:rPr>
          <w:lang w:val="id-ID"/>
        </w:rPr>
      </w:pPr>
      <w:r>
        <w:rPr>
          <w:lang w:val="id-ID"/>
        </w:rPr>
        <w:t>m. Memasukkan kode editor Actor subclass “ROKET”.</w:t>
      </w:r>
    </w:p>
    <w:p w:rsidR="008F132D" w:rsidRDefault="008F132D" w:rsidP="008F132D">
      <w:pPr>
        <w:ind w:firstLine="720"/>
        <w:rPr>
          <w:lang w:val="id-ID"/>
        </w:rPr>
      </w:pPr>
    </w:p>
    <w:p w:rsidR="008F132D" w:rsidRDefault="008F132D" w:rsidP="008F132D">
      <w:pPr>
        <w:ind w:left="851" w:hanging="131"/>
        <w:rPr>
          <w:lang w:val="id-ID"/>
        </w:rPr>
      </w:pPr>
      <w:r>
        <w:rPr>
          <w:lang w:val="id-ID"/>
        </w:rPr>
        <w:tab/>
      </w:r>
      <w:r>
        <w:rPr>
          <w:noProof/>
        </w:rPr>
        <w:drawing>
          <wp:inline distT="0" distB="0" distL="0" distR="0" wp14:anchorId="0F688710" wp14:editId="38121EAB">
            <wp:extent cx="5225143" cy="3687656"/>
            <wp:effectExtent l="0" t="0" r="0" b="825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3009" cy="3693207"/>
                    </a:xfrm>
                    <a:prstGeom prst="rect">
                      <a:avLst/>
                    </a:prstGeom>
                  </pic:spPr>
                </pic:pic>
              </a:graphicData>
            </a:graphic>
          </wp:inline>
        </w:drawing>
      </w: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rPr>
          <w:lang w:val="id-ID"/>
        </w:rPr>
      </w:pPr>
    </w:p>
    <w:p w:rsidR="008F132D" w:rsidRDefault="008F132D" w:rsidP="008F132D">
      <w:pPr>
        <w:ind w:left="851"/>
        <w:rPr>
          <w:lang w:val="id-ID"/>
        </w:rPr>
      </w:pPr>
      <w:r>
        <w:rPr>
          <w:lang w:val="id-ID"/>
        </w:rPr>
        <w:tab/>
      </w:r>
      <w:r>
        <w:rPr>
          <w:noProof/>
        </w:rPr>
        <w:drawing>
          <wp:inline distT="0" distB="0" distL="0" distR="0" wp14:anchorId="60DE9C83" wp14:editId="57272B66">
            <wp:extent cx="5585254" cy="3619254"/>
            <wp:effectExtent l="0" t="0" r="0" b="63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95164" cy="3625676"/>
                    </a:xfrm>
                    <a:prstGeom prst="rect">
                      <a:avLst/>
                    </a:prstGeom>
                  </pic:spPr>
                </pic:pic>
              </a:graphicData>
            </a:graphic>
          </wp:inline>
        </w:drawing>
      </w:r>
    </w:p>
    <w:p w:rsidR="008F132D" w:rsidRDefault="008F132D" w:rsidP="008F132D">
      <w:pPr>
        <w:rPr>
          <w:lang w:val="id-ID"/>
        </w:rPr>
      </w:pPr>
    </w:p>
    <w:p w:rsidR="008F132D" w:rsidRDefault="008F132D" w:rsidP="008F132D">
      <w:pPr>
        <w:rPr>
          <w:lang w:val="id-ID"/>
        </w:rPr>
      </w:pPr>
    </w:p>
    <w:p w:rsidR="008F132D" w:rsidRDefault="008F132D" w:rsidP="008F132D">
      <w:pPr>
        <w:ind w:firstLine="426"/>
        <w:rPr>
          <w:lang w:val="id-ID"/>
        </w:rPr>
      </w:pPr>
      <w:r>
        <w:rPr>
          <w:lang w:val="id-ID"/>
        </w:rPr>
        <w:t>n. Memasukkan kode editor Actor subclass “BACK”.</w:t>
      </w:r>
    </w:p>
    <w:p w:rsidR="008F132D" w:rsidRDefault="008F132D" w:rsidP="008F132D">
      <w:pPr>
        <w:ind w:firstLine="426"/>
        <w:rPr>
          <w:lang w:val="id-ID"/>
        </w:rPr>
      </w:pPr>
      <w:r>
        <w:rPr>
          <w:lang w:val="id-ID"/>
        </w:rPr>
        <w:tab/>
      </w:r>
    </w:p>
    <w:p w:rsidR="008F132D" w:rsidRPr="001A3C9E" w:rsidRDefault="008F132D" w:rsidP="008F132D">
      <w:pPr>
        <w:ind w:firstLine="851"/>
        <w:rPr>
          <w:lang w:val="id-ID"/>
        </w:rPr>
        <w:sectPr w:rsidR="008F132D" w:rsidRPr="001A3C9E">
          <w:pgSz w:w="11920" w:h="16840"/>
          <w:pgMar w:top="1040" w:right="1020" w:bottom="280" w:left="1680" w:header="720" w:footer="720" w:gutter="0"/>
          <w:cols w:space="720"/>
        </w:sectPr>
      </w:pPr>
      <w:r>
        <w:rPr>
          <w:noProof/>
        </w:rPr>
        <w:drawing>
          <wp:inline distT="0" distB="0" distL="0" distR="0" wp14:anchorId="3A613753" wp14:editId="3E94333C">
            <wp:extent cx="5438898" cy="3157583"/>
            <wp:effectExtent l="0" t="0" r="0" b="508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43377" cy="3160183"/>
                    </a:xfrm>
                    <a:prstGeom prst="rect">
                      <a:avLst/>
                    </a:prstGeom>
                  </pic:spPr>
                </pic:pic>
              </a:graphicData>
            </a:graphic>
          </wp:inline>
        </w:drawing>
      </w:r>
    </w:p>
    <w:p w:rsidR="00EC3E17" w:rsidRPr="008F132D" w:rsidRDefault="00EC3E17" w:rsidP="008F132D">
      <w:pPr>
        <w:spacing w:line="360" w:lineRule="auto"/>
        <w:ind w:right="75"/>
        <w:jc w:val="both"/>
        <w:rPr>
          <w:b/>
          <w:bCs/>
          <w:sz w:val="24"/>
          <w:szCs w:val="24"/>
          <w:lang w:val="id-ID"/>
        </w:rPr>
        <w:sectPr w:rsidR="00EC3E17" w:rsidRPr="008F132D">
          <w:pgSz w:w="11920" w:h="16840"/>
          <w:pgMar w:top="1040" w:right="1020" w:bottom="280" w:left="1680" w:header="720" w:footer="720" w:gutter="0"/>
          <w:cols w:space="720"/>
        </w:sectPr>
      </w:pPr>
    </w:p>
    <w:p w:rsidR="002B21E2" w:rsidRPr="00B27C84" w:rsidRDefault="00664C54" w:rsidP="00B27C84">
      <w:pPr>
        <w:spacing w:before="73"/>
        <w:ind w:left="588"/>
        <w:rPr>
          <w:sz w:val="24"/>
          <w:szCs w:val="24"/>
          <w:lang w:val="id-ID"/>
        </w:rPr>
      </w:pPr>
      <w:r>
        <w:rPr>
          <w:b/>
          <w:sz w:val="24"/>
          <w:szCs w:val="24"/>
          <w:lang w:val="id-ID"/>
        </w:rPr>
        <w:lastRenderedPageBreak/>
        <w:t>3</w:t>
      </w:r>
      <w:r w:rsidR="00B27C84">
        <w:rPr>
          <w:b/>
          <w:sz w:val="24"/>
          <w:szCs w:val="24"/>
        </w:rPr>
        <w:t>.</w:t>
      </w:r>
      <w:r w:rsidR="00B27C84">
        <w:rPr>
          <w:b/>
          <w:sz w:val="24"/>
          <w:szCs w:val="24"/>
          <w:lang w:val="id-ID"/>
        </w:rPr>
        <w:t>2</w:t>
      </w:r>
      <w:r w:rsidR="00800DD6">
        <w:rPr>
          <w:b/>
          <w:sz w:val="24"/>
          <w:szCs w:val="24"/>
        </w:rPr>
        <w:t xml:space="preserve"> </w:t>
      </w:r>
      <w:proofErr w:type="spellStart"/>
      <w:r w:rsidR="00800DD6">
        <w:rPr>
          <w:b/>
          <w:spacing w:val="-1"/>
          <w:sz w:val="24"/>
          <w:szCs w:val="24"/>
        </w:rPr>
        <w:t>Me</w:t>
      </w:r>
      <w:r w:rsidR="00800DD6">
        <w:rPr>
          <w:b/>
          <w:spacing w:val="1"/>
          <w:sz w:val="24"/>
          <w:szCs w:val="24"/>
        </w:rPr>
        <w:t>n</w:t>
      </w:r>
      <w:r w:rsidR="00800DD6">
        <w:rPr>
          <w:b/>
          <w:sz w:val="24"/>
          <w:szCs w:val="24"/>
        </w:rPr>
        <w:t>y</w:t>
      </w:r>
      <w:r w:rsidR="00800DD6">
        <w:rPr>
          <w:b/>
          <w:spacing w:val="-1"/>
          <w:sz w:val="24"/>
          <w:szCs w:val="24"/>
        </w:rPr>
        <w:t>er</w:t>
      </w:r>
      <w:r w:rsidR="00800DD6">
        <w:rPr>
          <w:b/>
          <w:sz w:val="24"/>
          <w:szCs w:val="24"/>
        </w:rPr>
        <w:t>takan</w:t>
      </w:r>
      <w:proofErr w:type="spellEnd"/>
      <w:r w:rsidR="00800DD6">
        <w:rPr>
          <w:b/>
          <w:spacing w:val="3"/>
          <w:sz w:val="24"/>
          <w:szCs w:val="24"/>
        </w:rPr>
        <w:t xml:space="preserve"> </w:t>
      </w:r>
      <w:r w:rsidR="00800DD6">
        <w:rPr>
          <w:b/>
          <w:spacing w:val="-3"/>
          <w:sz w:val="24"/>
          <w:szCs w:val="24"/>
        </w:rPr>
        <w:t>F</w:t>
      </w:r>
      <w:r w:rsidR="00800DD6">
        <w:rPr>
          <w:b/>
          <w:sz w:val="24"/>
          <w:szCs w:val="24"/>
        </w:rPr>
        <w:t>lo</w:t>
      </w:r>
      <w:r w:rsidR="00800DD6">
        <w:rPr>
          <w:b/>
          <w:spacing w:val="2"/>
          <w:sz w:val="24"/>
          <w:szCs w:val="24"/>
        </w:rPr>
        <w:t>w</w:t>
      </w:r>
      <w:r w:rsidR="00800DD6">
        <w:rPr>
          <w:b/>
          <w:spacing w:val="-1"/>
          <w:sz w:val="24"/>
          <w:szCs w:val="24"/>
        </w:rPr>
        <w:t>c</w:t>
      </w:r>
      <w:r w:rsidR="00800DD6">
        <w:rPr>
          <w:b/>
          <w:spacing w:val="1"/>
          <w:sz w:val="24"/>
          <w:szCs w:val="24"/>
        </w:rPr>
        <w:t>h</w:t>
      </w:r>
      <w:r w:rsidR="00800DD6">
        <w:rPr>
          <w:b/>
          <w:sz w:val="24"/>
          <w:szCs w:val="24"/>
        </w:rPr>
        <w:t>a</w:t>
      </w:r>
      <w:r w:rsidR="00800DD6">
        <w:rPr>
          <w:b/>
          <w:spacing w:val="-1"/>
          <w:sz w:val="24"/>
          <w:szCs w:val="24"/>
        </w:rPr>
        <w:t>r</w:t>
      </w:r>
      <w:r w:rsidR="00800DD6">
        <w:rPr>
          <w:b/>
          <w:sz w:val="24"/>
          <w:szCs w:val="24"/>
        </w:rPr>
        <w:t xml:space="preserve">t/ </w:t>
      </w:r>
      <w:proofErr w:type="spellStart"/>
      <w:r w:rsidR="00800DD6">
        <w:rPr>
          <w:b/>
          <w:sz w:val="24"/>
          <w:szCs w:val="24"/>
        </w:rPr>
        <w:t>al</w:t>
      </w:r>
      <w:r w:rsidR="00800DD6">
        <w:rPr>
          <w:b/>
          <w:spacing w:val="1"/>
          <w:sz w:val="24"/>
          <w:szCs w:val="24"/>
        </w:rPr>
        <w:t>u</w:t>
      </w:r>
      <w:r w:rsidR="00800DD6">
        <w:rPr>
          <w:b/>
          <w:sz w:val="24"/>
          <w:szCs w:val="24"/>
        </w:rPr>
        <w:t>r</w:t>
      </w:r>
      <w:proofErr w:type="spellEnd"/>
      <w:r w:rsidR="00800DD6">
        <w:rPr>
          <w:b/>
          <w:spacing w:val="-1"/>
          <w:sz w:val="24"/>
          <w:szCs w:val="24"/>
        </w:rPr>
        <w:t xml:space="preserve"> </w:t>
      </w:r>
      <w:r w:rsidR="00B27C84">
        <w:rPr>
          <w:b/>
          <w:spacing w:val="1"/>
          <w:sz w:val="24"/>
          <w:szCs w:val="24"/>
          <w:lang w:val="id-ID"/>
        </w:rPr>
        <w:t>memainkan game greenfoot.</w:t>
      </w:r>
    </w:p>
    <w:p w:rsidR="002B21E2" w:rsidRDefault="002B21E2">
      <w:pPr>
        <w:spacing w:before="4" w:line="120" w:lineRule="exact"/>
        <w:rPr>
          <w:sz w:val="13"/>
          <w:szCs w:val="13"/>
        </w:rPr>
      </w:pPr>
    </w:p>
    <w:p w:rsidR="002B21E2" w:rsidRDefault="00800DD6" w:rsidP="00B27C84">
      <w:pPr>
        <w:spacing w:line="359" w:lineRule="auto"/>
        <w:ind w:left="993" w:right="70" w:firstLine="720"/>
        <w:rPr>
          <w:spacing w:val="5"/>
          <w:sz w:val="24"/>
          <w:szCs w:val="24"/>
          <w:lang w:val="id-ID"/>
        </w:rPr>
      </w:pPr>
      <w:proofErr w:type="spellStart"/>
      <w:r>
        <w:rPr>
          <w:spacing w:val="-2"/>
          <w:sz w:val="24"/>
          <w:szCs w:val="24"/>
        </w:rPr>
        <w:t>B</w:t>
      </w:r>
      <w:r>
        <w:rPr>
          <w:spacing w:val="-1"/>
          <w:sz w:val="24"/>
          <w:szCs w:val="24"/>
        </w:rPr>
        <w:t>e</w:t>
      </w:r>
      <w:r>
        <w:rPr>
          <w:sz w:val="24"/>
          <w:szCs w:val="24"/>
        </w:rPr>
        <w:t>rikut</w:t>
      </w:r>
      <w:proofErr w:type="spellEnd"/>
      <w:r>
        <w:rPr>
          <w:sz w:val="24"/>
          <w:szCs w:val="24"/>
        </w:rPr>
        <w:t xml:space="preserve">  </w:t>
      </w:r>
      <w:r>
        <w:rPr>
          <w:spacing w:val="7"/>
          <w:sz w:val="24"/>
          <w:szCs w:val="24"/>
        </w:rPr>
        <w:t xml:space="preserve"> </w:t>
      </w:r>
      <w:r>
        <w:rPr>
          <w:spacing w:val="-1"/>
          <w:sz w:val="24"/>
          <w:szCs w:val="24"/>
        </w:rPr>
        <w:t>F</w:t>
      </w:r>
      <w:r>
        <w:rPr>
          <w:sz w:val="24"/>
          <w:szCs w:val="24"/>
        </w:rPr>
        <w:t>low</w:t>
      </w:r>
      <w:r>
        <w:rPr>
          <w:spacing w:val="-1"/>
          <w:sz w:val="24"/>
          <w:szCs w:val="24"/>
        </w:rPr>
        <w:t>c</w:t>
      </w:r>
      <w:r>
        <w:rPr>
          <w:sz w:val="24"/>
          <w:szCs w:val="24"/>
        </w:rPr>
        <w:t>h</w:t>
      </w:r>
      <w:r>
        <w:rPr>
          <w:spacing w:val="1"/>
          <w:sz w:val="24"/>
          <w:szCs w:val="24"/>
        </w:rPr>
        <w:t>a</w:t>
      </w:r>
      <w:r>
        <w:rPr>
          <w:sz w:val="24"/>
          <w:szCs w:val="24"/>
        </w:rPr>
        <w:t>rt/</w:t>
      </w:r>
      <w:proofErr w:type="spellStart"/>
      <w:proofErr w:type="gramStart"/>
      <w:r>
        <w:rPr>
          <w:sz w:val="24"/>
          <w:szCs w:val="24"/>
        </w:rPr>
        <w:t>alur</w:t>
      </w:r>
      <w:proofErr w:type="spellEnd"/>
      <w:r>
        <w:rPr>
          <w:sz w:val="24"/>
          <w:szCs w:val="24"/>
        </w:rPr>
        <w:t xml:space="preserve">  </w:t>
      </w:r>
      <w:r w:rsidR="00B27C84">
        <w:rPr>
          <w:sz w:val="24"/>
          <w:szCs w:val="24"/>
          <w:lang w:val="id-ID"/>
        </w:rPr>
        <w:t>permainan</w:t>
      </w:r>
      <w:proofErr w:type="gramEnd"/>
      <w:r>
        <w:rPr>
          <w:sz w:val="24"/>
          <w:szCs w:val="24"/>
        </w:rPr>
        <w:t xml:space="preserve">  </w:t>
      </w:r>
      <w:r>
        <w:rPr>
          <w:spacing w:val="5"/>
          <w:sz w:val="24"/>
          <w:szCs w:val="24"/>
        </w:rPr>
        <w:t xml:space="preserve"> </w:t>
      </w:r>
      <w:proofErr w:type="spellStart"/>
      <w:r>
        <w:rPr>
          <w:sz w:val="24"/>
          <w:szCs w:val="24"/>
        </w:rPr>
        <w:t>untuk</w:t>
      </w:r>
      <w:proofErr w:type="spellEnd"/>
      <w:r>
        <w:rPr>
          <w:sz w:val="24"/>
          <w:szCs w:val="24"/>
        </w:rPr>
        <w:t xml:space="preserve">  </w:t>
      </w:r>
      <w:r>
        <w:rPr>
          <w:spacing w:val="5"/>
          <w:sz w:val="24"/>
          <w:szCs w:val="24"/>
        </w:rPr>
        <w:t xml:space="preserve"> </w:t>
      </w:r>
      <w:r w:rsidR="00B27C84">
        <w:rPr>
          <w:spacing w:val="5"/>
          <w:sz w:val="24"/>
          <w:szCs w:val="24"/>
          <w:lang w:val="id-ID"/>
        </w:rPr>
        <w:t>menjalankan game.</w: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62848" behindDoc="0" locked="0" layoutInCell="1" allowOverlap="1" wp14:anchorId="76FECD3E" wp14:editId="2814AF32">
                <wp:simplePos x="0" y="0"/>
                <wp:positionH relativeFrom="column">
                  <wp:posOffset>2483473</wp:posOffset>
                </wp:positionH>
                <wp:positionV relativeFrom="paragraph">
                  <wp:posOffset>232410</wp:posOffset>
                </wp:positionV>
                <wp:extent cx="1136200" cy="399495"/>
                <wp:effectExtent l="0" t="0" r="26035" b="19685"/>
                <wp:wrapNone/>
                <wp:docPr id="14" name="Rounded Rectangle 14"/>
                <wp:cNvGraphicFramePr/>
                <a:graphic xmlns:a="http://schemas.openxmlformats.org/drawingml/2006/main">
                  <a:graphicData uri="http://schemas.microsoft.com/office/word/2010/wordprocessingShape">
                    <wps:wsp>
                      <wps:cNvSpPr/>
                      <wps:spPr>
                        <a:xfrm>
                          <a:off x="0" y="0"/>
                          <a:ext cx="1136200" cy="39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290F0E">
                            <w:pPr>
                              <w:jc w:val="center"/>
                              <w:rPr>
                                <w:color w:val="000000" w:themeColor="text1"/>
                                <w:lang w:val="id-ID"/>
                              </w:rPr>
                            </w:pPr>
                            <w:r w:rsidRPr="00290F0E">
                              <w:rPr>
                                <w:color w:val="000000" w:themeColor="text1"/>
                                <w:lang w:val="id-ID"/>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195.55pt;margin-top:18.3pt;width:89.45pt;height:31.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5BcgIAACwFAAAOAAAAZHJzL2Uyb0RvYy54bWysVE1v2zAMvQ/YfxB0Xx0nabcEcYqgRYcB&#10;RVu0HXpWZCkxJosapcTOfv0o2XG7LqdhF1k0+fj5qMVlWxu2V+grsAXPz0acKSuhrOym4N+fbz59&#10;4cwHYUthwKqCH5Tnl8uPHxaNm6sxbMGUChk5sX7euIJvQ3DzLPNyq2rhz8ApS0oNWItAIm6yEkVD&#10;3muTjUeji6wBLB2CVN7T3+tOyZfJv9ZKhnutvQrMFJxyC+nEdK7jmS0XYr5B4baV7NMQ/5BFLSpL&#10;QQdX1yIItsPqL1d1JRE86HAmoc5A60qqVANVk4/eVfO0FU6lWqg53g1t8v/PrbzbPyCrSprdlDMr&#10;aprRI+xsqUr2SN0TdmMUIx01qnF+TvZP7gF7ydM1Vt1qrOOX6mFtau5haK5qA5P0M88nFzQxziTp&#10;JrPZdHYenWavaIc+fFVQs3gpOMY0Yg6psWJ/60Nnf7QjcEypSyLdwsGomIexj0pTVRR2nNCJT+rK&#10;INsLYoKQUtkw6eMn6wjTlTEDMD8FNCHvQb1thKnEswE4OgX8M+KASFHBhgFcVxbwlIPyxxC5sz9W&#10;39Ucyw/tuu0Hs4byQHNF6AjvnbypqKm3wocHgcRwmgNtbbinQxtoCg79jbMt4K9T/6M9EY+0nDW0&#10;MQX3P3cCFWfmmyVKzvLpNK5YEqbnn8ck4FvN+q3G7uoroFHk9D44ma7RPpjjVSPUL7TcqxiVVMJK&#10;il1wGfAoXIVuk+l5kGq1Sma0Vk6EW/vkZHQeGxz58ty+CHQ9swJx8g6O2yXm77jV2UakhdUugK4S&#10;8WKLu772raeVTPztn4+482/lZPX6yC1/AwAA//8DAFBLAwQUAAYACAAAACEAGpCK/uAAAAAJAQAA&#10;DwAAAGRycy9kb3ducmV2LnhtbEyPTU/DMAyG70j8h8hI3FhaYN1amk5jggMHkPZx4Jglpq1onKrJ&#10;1sKvx5zgZsuPXj9vuZpcJ844hNaTgnSWgEAy3rZUKzjsn2+WIELUZHXnCRV8YYBVdXlR6sL6kbZ4&#10;3sVacAiFQitoYuwLKYNp0Okw8z0S3z784HTkdailHfTI4a6Tt0mSSadb4g+N7nHToPncnZyCaMaw&#10;f3v9vsf1k9m+LLpHu3mflLq+mtYPICJO8Q+GX31Wh4qdjv5ENohOwV2epozykGUgGJgvEi53VJDn&#10;c5BVKf83qH4AAAD//wMAUEsBAi0AFAAGAAgAAAAhALaDOJL+AAAA4QEAABMAAAAAAAAAAAAAAAAA&#10;AAAAAFtDb250ZW50X1R5cGVzXS54bWxQSwECLQAUAAYACAAAACEAOP0h/9YAAACUAQAACwAAAAAA&#10;AAAAAAAAAAAvAQAAX3JlbHMvLnJlbHNQSwECLQAUAAYACAAAACEAQ+TOQXICAAAsBQAADgAAAAAA&#10;AAAAAAAAAAAuAgAAZHJzL2Uyb0RvYy54bWxQSwECLQAUAAYACAAAACEAGpCK/uAAAAAJAQAADwAA&#10;AAAAAAAAAAAAAADMBAAAZHJzL2Rvd25yZXYueG1sUEsFBgAAAAAEAAQA8wAAANkFAAAAAA==&#10;" fillcolor="white [3201]" strokecolor="#9bbb59 [3206]" strokeweight="2pt">
                <v:textbox>
                  <w:txbxContent>
                    <w:p w:rsidR="00290F0E" w:rsidRPr="00290F0E" w:rsidRDefault="00290F0E" w:rsidP="00290F0E">
                      <w:pPr>
                        <w:jc w:val="center"/>
                        <w:rPr>
                          <w:color w:val="000000" w:themeColor="text1"/>
                          <w:lang w:val="id-ID"/>
                        </w:rPr>
                      </w:pPr>
                      <w:r w:rsidRPr="00290F0E">
                        <w:rPr>
                          <w:color w:val="000000" w:themeColor="text1"/>
                          <w:lang w:val="id-ID"/>
                        </w:rPr>
                        <w:t>START</w:t>
                      </w:r>
                    </w:p>
                  </w:txbxContent>
                </v:textbox>
              </v:roundrect>
            </w:pict>
          </mc:Fallback>
        </mc:AlternateContent>
      </w:r>
    </w:p>
    <w:p w:rsidR="00290F0E" w:rsidRDefault="00290F0E" w:rsidP="00B27C84">
      <w:pPr>
        <w:spacing w:line="359" w:lineRule="auto"/>
        <w:ind w:left="993" w:right="70" w:firstLine="720"/>
        <w:rPr>
          <w:spacing w:val="5"/>
          <w:sz w:val="24"/>
          <w:szCs w:val="24"/>
          <w:lang w:val="id-ID"/>
        </w:rPr>
      </w:pP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75136" behindDoc="0" locked="0" layoutInCell="1" allowOverlap="1" wp14:anchorId="220183E0" wp14:editId="2F2CF627">
                <wp:simplePos x="0" y="0"/>
                <wp:positionH relativeFrom="column">
                  <wp:posOffset>3095613</wp:posOffset>
                </wp:positionH>
                <wp:positionV relativeFrom="paragraph">
                  <wp:posOffset>107315</wp:posOffset>
                </wp:positionV>
                <wp:extent cx="8255" cy="275590"/>
                <wp:effectExtent l="95250" t="19050" r="86995" b="86360"/>
                <wp:wrapNone/>
                <wp:docPr id="22" name="Straight Arrow Connector 22"/>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43.75pt;margin-top:8.45pt;width:.65pt;height:21.7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Plq1wEAAPUDAAAOAAAAZHJzL2Uyb0RvYy54bWysU02P0zAQvSPxHyzfadJIhSVqukJd4IKg&#10;YuEHeB27sbA91tg06b9n7LTZFV8HxGUS2/Nm3nseb28nZ9lJYTTgO75e1ZwpL6E3/tjxr1/evbjh&#10;LCbhe2HBq46fVeS3u+fPtmNoVQMD2F4hoyI+tmPo+JBSaKsqykE5EVcQlKdDDehEoiUeqx7FSNWd&#10;rZq6flmNgH1AkCpG2r2bD/mu1NdayfRJ66gSsx0nbqlELPEhx2q3Fe0RRRiMvNAQ/8DCCeOp6VLq&#10;TiTBvqP5pZQzEiGCTisJrgKtjVRFA6lZ1z+puR9EUEULmRPDYlP8f2Xlx9MBmek73jSceeHoju4T&#10;CnMcEnuDCCPbg/fkIyCjFPJrDLEl2N4f8LKK4YBZ/KTR5S/JYlPx+Lx4rKbEJG3eNJsNZ5IOmleb&#10;zetyA9UjNGBM7xU4ln86Hi9UFg7r4rI4fYiJmhPwCsh9rc8xCWPf+p6lcyAxImvItCk3n1eZ/ky4&#10;/KWzVTP2s9JkBFFsSo8ygmpvkZ0EDU//bb1UocwM0cbaBVT/HXTJzTBVxnIBzor+2G3JLh3BpwXo&#10;jAf8Xdc0XanqOf+qetaaZT9Afy7XV+yg2Sr+XN5BHt6n6wJ/fK27HwAAAP//AwBQSwMEFAAGAAgA&#10;AAAhAE1ZgY7fAAAACQEAAA8AAABkcnMvZG93bnJldi54bWxMj0FPg0AQhe8m/ofNmHizi7RSiiyN&#10;qTFBT1o99LiFKZCysxt2C/jvHU96nLwvb76Xb2fTixEH31lScL+IQCBVtu6oUfD1+XKXgvBBU617&#10;S6jgGz1si+urXGe1negDx31oBJeQz7SCNgSXSemrFo32C+uQODvZwejA59DIetATl5texlGUSKM7&#10;4g+tdrhrsTrvL0bBNJ7iJna71/L9bX04l9aVy2en1O3N/PQIIuAc/mD41Wd1KNjpaC9Ue9ErWKXr&#10;B0Y5SDYgGFilKW85KkiiJcgil/8XFD8AAAD//wMAUEsBAi0AFAAGAAgAAAAhALaDOJL+AAAA4QEA&#10;ABMAAAAAAAAAAAAAAAAAAAAAAFtDb250ZW50X1R5cGVzXS54bWxQSwECLQAUAAYACAAAACEAOP0h&#10;/9YAAACUAQAACwAAAAAAAAAAAAAAAAAvAQAAX3JlbHMvLnJlbHNQSwECLQAUAAYACAAAACEAPdz5&#10;atcBAAD1AwAADgAAAAAAAAAAAAAAAAAuAgAAZHJzL2Uyb0RvYy54bWxQSwECLQAUAAYACAAAACEA&#10;TVmBjt8AAAAJAQAADwAAAAAAAAAAAAAAAAAxBAAAZHJzL2Rvd25yZXYueG1sUEsFBgAAAAAEAAQA&#10;8wAAAD0FAAAAAA==&#10;" strokecolor="black [3200]" strokeweight="2pt">
                <v:stroke endarrow="open"/>
                <v:shadow on="t" color="black" opacity="24903f" origin=",.5" offset="0,.55556mm"/>
              </v:shape>
            </w:pict>
          </mc:Fallback>
        </mc:AlternateConten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63872" behindDoc="0" locked="0" layoutInCell="1" allowOverlap="1" wp14:anchorId="6AEBFE79" wp14:editId="7A8E4CA8">
                <wp:simplePos x="0" y="0"/>
                <wp:positionH relativeFrom="column">
                  <wp:posOffset>2497443</wp:posOffset>
                </wp:positionH>
                <wp:positionV relativeFrom="paragraph">
                  <wp:posOffset>118110</wp:posOffset>
                </wp:positionV>
                <wp:extent cx="1189355" cy="3460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1189355" cy="346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290F0E">
                            <w:pPr>
                              <w:jc w:val="center"/>
                              <w:rPr>
                                <w:color w:val="000000" w:themeColor="text1"/>
                                <w:lang w:val="id-ID"/>
                              </w:rPr>
                            </w:pPr>
                            <w:r w:rsidRPr="00290F0E">
                              <w:rPr>
                                <w:color w:val="000000" w:themeColor="text1"/>
                                <w:lang w:val="id-ID"/>
                              </w:rPr>
                              <w:t>Klik Tombol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left:0;text-align:left;margin-left:196.65pt;margin-top:9.3pt;width:93.65pt;height:27.2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b5cAIAACY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mec&#10;WVHTjJ6pa8KujGJ0Rg1qnJ+S34t7wl7zJMZqW411/FMdrE1N3Q1NVW1gkg7z/PLq9IyCS7KdTs5H&#10;Fylo9o526MNXBTWLQsGR0qdeiu29D5SRXPcupMTbdPmTFHZGxSsY+6w0FUIZxwmdKKQWBtlW0PCF&#10;lMqG01gPxUveEaYrYwZgfgxoQt6Det8IU4laA3B0DPhnxgGRsoINA7iuLOCxAOWPIXPnv6++qzmW&#10;H9pl201vP6gllDuaKEJHde/kXUVtvRc+PAkkbtMW0L6GR/poA03BoZc4WwP+OnYe/YlyZOWsoV0p&#10;uP+5Eag4M98skfEqn0ziciVlcnYxJgUPLctDi93UC6CJ5PQyOJnE6B/MXtQI9Rut9TxmJZOwknIX&#10;XAbcK4vQ7TA9DFLN58mNFsqJcG9fnIzBY58jbV7bN4Gu51YgVj7Afq/E9APFOt+ItDDfBNBV4l/s&#10;dNfXfgK0jIlG/cMRt/1QT17vz9vsNwAAAP//AwBQSwMEFAAGAAgAAAAhAEF3YUzcAAAACQEAAA8A&#10;AABkcnMvZG93bnJldi54bWxMj8FOwzAMhu9IvENkJG4s6QpbKE2nDYkD3Dp4gKwxbbXGqZps694e&#10;c4Kbrf/X58/lZvaDOOMU+0AGsoUCgdQE11Nr4Ovz7UGDiMmSs0MgNHDFCJvq9qa0hQsXqvG8T61g&#10;CMXCGuhSGgspY9Oht3ERRiTOvsPkbeJ1aqWb7IXhfpBLpVbS2574QmdHfO2wOe5P3sD6qtf1cfku&#10;dxa3HztFun7MGmPu7+btC4iEc/orw68+q0PFTodwIhfFYCB/znOucqBXILjwpBUPB6bnGciqlP8/&#10;qH4AAAD//wMAUEsBAi0AFAAGAAgAAAAhALaDOJL+AAAA4QEAABMAAAAAAAAAAAAAAAAAAAAAAFtD&#10;b250ZW50X1R5cGVzXS54bWxQSwECLQAUAAYACAAAACEAOP0h/9YAAACUAQAACwAAAAAAAAAAAAAA&#10;AAAvAQAAX3JlbHMvLnJlbHNQSwECLQAUAAYACAAAACEAu9VW+XACAAAmBQAADgAAAAAAAAAAAAAA&#10;AAAuAgAAZHJzL2Uyb0RvYy54bWxQSwECLQAUAAYACAAAACEAQXdhTNwAAAAJAQAADwAAAAAAAAAA&#10;AAAAAADKBAAAZHJzL2Rvd25yZXYueG1sUEsFBgAAAAAEAAQA8wAAANMFAAAAAA==&#10;" fillcolor="white [3201]" strokecolor="#9bbb59 [3206]" strokeweight="2pt">
                <v:textbox>
                  <w:txbxContent>
                    <w:p w:rsidR="00290F0E" w:rsidRPr="00290F0E" w:rsidRDefault="00290F0E" w:rsidP="00290F0E">
                      <w:pPr>
                        <w:jc w:val="center"/>
                        <w:rPr>
                          <w:color w:val="000000" w:themeColor="text1"/>
                          <w:lang w:val="id-ID"/>
                        </w:rPr>
                      </w:pPr>
                      <w:r w:rsidRPr="00290F0E">
                        <w:rPr>
                          <w:color w:val="000000" w:themeColor="text1"/>
                          <w:lang w:val="id-ID"/>
                        </w:rPr>
                        <w:t>Klik Tombol Play</w:t>
                      </w:r>
                    </w:p>
                  </w:txbxContent>
                </v:textbox>
              </v:rect>
            </w:pict>
          </mc:Fallback>
        </mc:AlternateConten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87424" behindDoc="0" locked="0" layoutInCell="1" allowOverlap="1" wp14:anchorId="22975E5F" wp14:editId="240C2DD1">
                <wp:simplePos x="0" y="0"/>
                <wp:positionH relativeFrom="column">
                  <wp:posOffset>3105773</wp:posOffset>
                </wp:positionH>
                <wp:positionV relativeFrom="paragraph">
                  <wp:posOffset>205105</wp:posOffset>
                </wp:positionV>
                <wp:extent cx="8255" cy="275590"/>
                <wp:effectExtent l="95250" t="19050" r="86995" b="86360"/>
                <wp:wrapNone/>
                <wp:docPr id="29" name="Straight Arrow Connector 29"/>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 o:spid="_x0000_s1026" type="#_x0000_t32" style="position:absolute;margin-left:244.55pt;margin-top:16.15pt;width:.65pt;height:21.7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3qt1wEAAPUDAAAOAAAAZHJzL2Uyb0RvYy54bWysU02P0zAQvSPxHyzfadJIhd2o6Qp1gQuC&#10;ioUf4HXsxsL2WGPTpP+esdNmEV8HxGUS2/Nm3nseb+8mZ9lJYTTgO75e1ZwpL6E3/tjxL5/fvrjh&#10;LCbhe2HBq46fVeR3u+fPtmNoVQMD2F4hoyI+tmPo+JBSaKsqykE5EVcQlKdDDehEoiUeqx7FSNWd&#10;rZq6flmNgH1AkCpG2r2fD/mu1NdayfRR66gSsx0nbqlELPExx2q3Fe0RRRiMvNAQ/8DCCeOp6VLq&#10;XiTBvqH5pZQzEiGCTisJrgKtjVRFA6lZ1z+peRhEUEULmRPDYlP8f2Xlh9MBmek73txy5oWjO3pI&#10;KMxxSOw1IoxsD96Tj4CMUsivMcSWYHt/wMsqhgNm8ZNGl78ki03F4/PisZoSk7R502w2nEk6aF5t&#10;NrflBqonaMCY3ilwLP90PF6oLBzWxWVxeh8TNSfgFZD7Wp9jEsa+8T1L50BiRNaQaVNuPq8y/Zlw&#10;+Utnq2bsJ6XJCKLYlB5lBNXeIjsJGp7+63qpQpkZoo21C6j+O+iSm2GqjOUCnBX9sduSXTqCTwvQ&#10;GQ/4u65pulLVc/5V9aw1y36E/lyur9hBs1X8ubyDPLw/rgv86bXuvgMAAP//AwBQSwMEFAAGAAgA&#10;AAAhAFdzAfrgAAAACQEAAA8AAABkcnMvZG93bnJldi54bWxMj8FOwzAQRO9I/IO1SNyo0ySQNsSp&#10;UBFS6AlKDz268TaJGq+t2E3C32NOcFzN08zbYjPrno04uM6QgOUiAoZUG9VRI+Dw9fawAua8JCV7&#10;QyjgGx1sytubQubKTPSJ4943LJSQy6WA1nubc+7qFrV0C2ORQnY2g5Y+nEPD1SCnUK57HkfRE9ey&#10;o7DQSovbFuvL/qoFTOM5bmK7fa8+dtnxUhlbJa9WiPu7+eUZmMfZ/8Hwqx/UoQxOJ3Ml5VgvIF2t&#10;lwEVkMQJsACk6ygFdhKQPWbAy4L//6D8AQAA//8DAFBLAQItABQABgAIAAAAIQC2gziS/gAAAOEB&#10;AAATAAAAAAAAAAAAAAAAAAAAAABbQ29udGVudF9UeXBlc10ueG1sUEsBAi0AFAAGAAgAAAAhADj9&#10;If/WAAAAlAEAAAsAAAAAAAAAAAAAAAAALwEAAF9yZWxzLy5yZWxzUEsBAi0AFAAGAAgAAAAhAN7T&#10;eq3XAQAA9QMAAA4AAAAAAAAAAAAAAAAALgIAAGRycy9lMm9Eb2MueG1sUEsBAi0AFAAGAAgAAAAh&#10;AFdzAfrgAAAACQEAAA8AAAAAAAAAAAAAAAAAMQQAAGRycy9kb3ducmV2LnhtbFBLBQYAAAAABAAE&#10;APMAAAA+BQAAAAA=&#10;" strokecolor="black [3200]" strokeweight="2pt">
                <v:stroke endarrow="open"/>
                <v:shadow on="t" color="black" opacity="24903f" origin=",.5" offset="0,.55556mm"/>
              </v:shape>
            </w:pict>
          </mc:Fallback>
        </mc:AlternateConten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64896" behindDoc="0" locked="0" layoutInCell="1" allowOverlap="1" wp14:anchorId="02467376" wp14:editId="63C822BF">
                <wp:simplePos x="0" y="0"/>
                <wp:positionH relativeFrom="column">
                  <wp:posOffset>2345678</wp:posOffset>
                </wp:positionH>
                <wp:positionV relativeFrom="paragraph">
                  <wp:posOffset>191135</wp:posOffset>
                </wp:positionV>
                <wp:extent cx="1508760" cy="709930"/>
                <wp:effectExtent l="0" t="0" r="15240" b="13970"/>
                <wp:wrapNone/>
                <wp:docPr id="16" name="Parallelogram 16"/>
                <wp:cNvGraphicFramePr/>
                <a:graphic xmlns:a="http://schemas.openxmlformats.org/drawingml/2006/main">
                  <a:graphicData uri="http://schemas.microsoft.com/office/word/2010/wordprocessingShape">
                    <wps:wsp>
                      <wps:cNvSpPr/>
                      <wps:spPr>
                        <a:xfrm>
                          <a:off x="0" y="0"/>
                          <a:ext cx="1508760" cy="709930"/>
                        </a:xfrm>
                        <a:prstGeom prst="parallelogram">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290F0E">
                            <w:pPr>
                              <w:jc w:val="center"/>
                              <w:rPr>
                                <w:color w:val="000000" w:themeColor="text1"/>
                                <w:lang w:val="id-ID"/>
                              </w:rPr>
                            </w:pPr>
                            <w:r w:rsidRPr="00290F0E">
                              <w:rPr>
                                <w:color w:val="000000" w:themeColor="text1"/>
                                <w:lang w:val="id-ID"/>
                              </w:rPr>
                              <w:t>Menggerakkan Mouse untuk membidik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28" type="#_x0000_t7" style="position:absolute;left:0;text-align:left;margin-left:184.7pt;margin-top:15.05pt;width:118.8pt;height:55.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5JcgIAADMFAAAOAAAAZHJzL2Uyb0RvYy54bWysVE1v2zAMvQ/YfxB0X2ynadoGdYqgRYcB&#10;QRu0HXpWZKkxJomapMTOfv0o2XGzLqdhF1sU+fjxSOr6ptWK7ITzNZiSFqOcEmE4VLV5K+n3l/sv&#10;l5T4wEzFFBhR0r3w9Gb++dN1Y2diDBtQlXAEnRg/a2xJNyHYWZZ5vhGa+RFYYVApwWkWUHRvWeVY&#10;g961ysZ5Ps0acJV1wIX3eHvXKek8+ZdS8PAopReBqJJibiF9Xfqu4zebX7PZm2N2U/M+DfYPWWhW&#10;Gww6uLpjgZGtq/9ypWvuwIMMIw46AylrLlINWE2Rf6jmecOsSLUgOd4ONPn/55Y/7FaO1BX2bkqJ&#10;YRp7tGKOKSUUIC+a4D2S1Fg/Q9tnu3K95PEYK26l0/GPtZA2EbsfiBVtIBwvi/P88mKK/HPUXeRX&#10;V2eJ+ewdbZ0PXwVoEg8ltccpJGLZbukDhkbMwRaFmFaXSDqFvRIxF2WehMSqMPQ4odM8iVvlyI7h&#10;JDDOhQlnsTD0l6wjTNZKDcDiFFCFogf1thEm0pwNwPwU8M+IAyJFBRMGsK4NuFMOqh9D5M7+UH1X&#10;cyw/tOs2tXJ86Ngaqj2210E3997y+xr5XTIfYpNTt3B5wyN+pIKmpNCfKNmA+3XqPtrj/KGWkgYX&#10;p6T+55Y5QYn6ZnAyr4rJJG5aEibnF2MU3LFmfawxW30L2JECnwnL0zHaB3U4Sgf6FXd8EaOiihmO&#10;sUvKgzsIt6FbaHwluFgskhlul2VhaZ4tj84jz3FsXtpX5mw/ZAHH8wEOS8ZmH0ass41IA4ttAFmn&#10;+YtMd7z2HcDNTGPUvyJx9Y/lZPX+1s1/AwAA//8DAFBLAwQUAAYACAAAACEAUCo1guAAAAAKAQAA&#10;DwAAAGRycy9kb3ducmV2LnhtbEyPwW7CMAyG75P2DpGRdhtJN1Sga4q2SQiNSwWbOIcmNBWNUzWh&#10;lLefd2I3W/70+/vz1ehaNpg+NB4lJFMBzGDldYO1hJ/v9fMCWIgKtWo9Ggk3E2BVPD7kKtP+ijsz&#10;7GPNKARDpiTYGLuM81BZ41SY+s4g3U6+dyrS2tdc9+pK4a7lL0Kk3KkG6YNVnfm0pjrvL05CXJfb&#10;09Buyq1fHD42h69dOb9ZKZ8m4/sbsGjGeIfhT5/UoSCno7+gDqyV8JouZ4TSIBJgBKRiTuWORM6S&#10;JfAi5/8rFL8AAAD//wMAUEsBAi0AFAAGAAgAAAAhALaDOJL+AAAA4QEAABMAAAAAAAAAAAAAAAAA&#10;AAAAAFtDb250ZW50X1R5cGVzXS54bWxQSwECLQAUAAYACAAAACEAOP0h/9YAAACUAQAACwAAAAAA&#10;AAAAAAAAAAAvAQAAX3JlbHMvLnJlbHNQSwECLQAUAAYACAAAACEAlGZ+SXICAAAzBQAADgAAAAAA&#10;AAAAAAAAAAAuAgAAZHJzL2Uyb0RvYy54bWxQSwECLQAUAAYACAAAACEAUCo1guAAAAAKAQAADwAA&#10;AAAAAAAAAAAAAADMBAAAZHJzL2Rvd25yZXYueG1sUEsFBgAAAAAEAAQA8wAAANkFAAAAAA==&#10;" adj="2541" fillcolor="white [3201]" strokecolor="#9bbb59 [3206]" strokeweight="2pt">
                <v:textbox>
                  <w:txbxContent>
                    <w:p w:rsidR="00290F0E" w:rsidRPr="00290F0E" w:rsidRDefault="00290F0E" w:rsidP="00290F0E">
                      <w:pPr>
                        <w:jc w:val="center"/>
                        <w:rPr>
                          <w:color w:val="000000" w:themeColor="text1"/>
                          <w:lang w:val="id-ID"/>
                        </w:rPr>
                      </w:pPr>
                      <w:r w:rsidRPr="00290F0E">
                        <w:rPr>
                          <w:color w:val="000000" w:themeColor="text1"/>
                          <w:lang w:val="id-ID"/>
                        </w:rPr>
                        <w:t>Menggerakkan Mouse untuk membidik musuh</w:t>
                      </w:r>
                    </w:p>
                  </w:txbxContent>
                </v:textbox>
              </v:shape>
            </w:pict>
          </mc:Fallback>
        </mc:AlternateConten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94592" behindDoc="0" locked="0" layoutInCell="1" allowOverlap="1" wp14:anchorId="72FBBAA4" wp14:editId="3E342ABA">
                <wp:simplePos x="0" y="0"/>
                <wp:positionH relativeFrom="column">
                  <wp:posOffset>3771265</wp:posOffset>
                </wp:positionH>
                <wp:positionV relativeFrom="paragraph">
                  <wp:posOffset>213360</wp:posOffset>
                </wp:positionV>
                <wp:extent cx="807720" cy="0"/>
                <wp:effectExtent l="57150" t="76200" r="0" b="152400"/>
                <wp:wrapNone/>
                <wp:docPr id="291" name="Straight Arrow Connector 291"/>
                <wp:cNvGraphicFramePr/>
                <a:graphic xmlns:a="http://schemas.openxmlformats.org/drawingml/2006/main">
                  <a:graphicData uri="http://schemas.microsoft.com/office/word/2010/wordprocessingShape">
                    <wps:wsp>
                      <wps:cNvCnPr/>
                      <wps:spPr>
                        <a:xfrm flipH="1">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96.95pt;margin-top:16.8pt;width:63.6pt;height:0;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HG2gEAAP4DAAAOAAAAZHJzL2Uyb0RvYy54bWysU8uO1DAQvCPxD5bvTDI5sMtoMis0y+OA&#10;YMTCB3gde2Jhu622mSR/T9vJBMTrgLhYfnSVq8rt/d3oLLsojAZ8y7ebmjPlJXTGn1v++dPrZ7ec&#10;xSR8Jyx41fJJRX53ePpkP4SdaqAH2ylkROLjbggt71MKu6qKsldOxA0E5elQAzqRaInnqkMxELuz&#10;VVPXz6sBsAsIUsVIu/fzIT8Ufq2VTB+0jiox23LSlsqIZXzMY3XYi90ZReiNXGSIf1DhhPF06Up1&#10;L5JgX9H8QuWMRIig00aCq0BrI1XxQG629U9uHnoRVPFC4cSwxhT/H618fzkhM13Lmxdbzrxw9EgP&#10;CYU594m9RISBHcF7ChKQ5RpKbAhxR8CjP+GyiuGE2f6o0TFtTXhLzVACIYtsLHlPa95qTEzS5m19&#10;c9PQq8jrUTUzZKaAMb1R4FietDwuklYtM7u4vIuJNBDwCshg6/OYhLGvfMfSFMiUyF6yeqrN51V2&#10;MesuszRZNWM/Kk2JkL6mOCi9qI4W2UVQF3VfSgaFhSozRBtrV1D9d9BSm2Gq9OcKnB398ba1utwI&#10;Pq1AZzzg725N41Wqnuuvrmev2fYjdFN5xRIHNVnJZ/kQuYt/XBf49297+AYAAP//AwBQSwMEFAAG&#10;AAgAAAAhANwA2hXgAAAACQEAAA8AAABkcnMvZG93bnJldi54bWxMj8tqwzAQRfeF/oOYQjehkR/k&#10;YcdyKIVAoVCIm0WWijWxTayRkeTE+fuqdNEuZ+Zw59xiO+meXdG6zpCAeB4BQ6qN6qgRcPjavayB&#10;OS9Jyd4QCrijg235+FDIXJkb7fFa+YaFEHK5FNB6P+Scu7pFLd3cDEjhdjZWSx9G23Bl5S2E654n&#10;UbTkWnYUPrRywLcW60s1agF2tssu932SzM4f79VqPY2Lw/FTiOen6XUDzOPk/2D40Q/qUAankxlJ&#10;OdYLWGRpFlABaboEFoBVEsfATr8LXhb8f4PyGwAA//8DAFBLAQItABQABgAIAAAAIQC2gziS/gAA&#10;AOEBAAATAAAAAAAAAAAAAAAAAAAAAABbQ29udGVudF9UeXBlc10ueG1sUEsBAi0AFAAGAAgAAAAh&#10;ADj9If/WAAAAlAEAAAsAAAAAAAAAAAAAAAAALwEAAF9yZWxzLy5yZWxzUEsBAi0AFAAGAAgAAAAh&#10;AH7SscbaAQAA/gMAAA4AAAAAAAAAAAAAAAAALgIAAGRycy9lMm9Eb2MueG1sUEsBAi0AFAAGAAgA&#10;AAAhANwA2hXgAAAACQEAAA8AAAAAAAAAAAAAAAAANAQAAGRycy9kb3ducmV2LnhtbFBLBQYAAAAA&#10;BAAEAPMAAABBBQAAAAA=&#10;" strokecolor="black [3200]" strokeweight="2pt">
                <v:stroke endarrow="open"/>
                <v:shadow on="t" color="black" opacity="24903f" origin=",.5" offset="0,.55556mm"/>
              </v:shape>
            </w:pict>
          </mc:Fallback>
        </mc:AlternateContent>
      </w:r>
      <w:r>
        <w:rPr>
          <w:noProof/>
          <w:spacing w:val="5"/>
          <w:sz w:val="24"/>
          <w:szCs w:val="24"/>
        </w:rPr>
        <mc:AlternateContent>
          <mc:Choice Requires="wps">
            <w:drawing>
              <wp:anchor distT="0" distB="0" distL="114300" distR="114300" simplePos="0" relativeHeight="251693568" behindDoc="0" locked="0" layoutInCell="1" allowOverlap="1" wp14:anchorId="3CA95D2F" wp14:editId="4868AE83">
                <wp:simplePos x="0" y="0"/>
                <wp:positionH relativeFrom="column">
                  <wp:posOffset>4578985</wp:posOffset>
                </wp:positionH>
                <wp:positionV relativeFrom="paragraph">
                  <wp:posOffset>213360</wp:posOffset>
                </wp:positionV>
                <wp:extent cx="0" cy="1960245"/>
                <wp:effectExtent l="57150" t="19050" r="76200" b="78105"/>
                <wp:wrapNone/>
                <wp:docPr id="290" name="Straight Connector 290"/>
                <wp:cNvGraphicFramePr/>
                <a:graphic xmlns:a="http://schemas.openxmlformats.org/drawingml/2006/main">
                  <a:graphicData uri="http://schemas.microsoft.com/office/word/2010/wordprocessingShape">
                    <wps:wsp>
                      <wps:cNvCnPr/>
                      <wps:spPr>
                        <a:xfrm flipV="1">
                          <a:off x="0" y="0"/>
                          <a:ext cx="0" cy="19602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90" o:spid="_x0000_s1026" style="position:absolute;flip:y;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55pt,16.8pt" to="360.5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CSwQEAAMUDAAAOAAAAZHJzL2Uyb0RvYy54bWysU02P0zAQvSPxHyzfadIIVmzUdA9dwQVB&#10;xbLcvY7dWNgea2ya9N8zdtKA+DogLpY/3nsz72Wyu5ucZWeF0YDv+HZTc6a8hN74U8cfP7158Zqz&#10;mITvhQWvOn5Rkd/tnz/bjaFVDQxge4WMRHxsx9DxIaXQVlWUg3IibiAoT48a0IlERzxVPYqR1J2t&#10;mrq+qUbAPiBIFSPd3s+PfF/0tVYyfdA6qsRsx6m3VFYs61Neq/1OtCcUYTByaUP8QxdOGE9FV6l7&#10;kQT7iuYXKWckQgSdNhJcBVobqYoHcrOtf3LzMIigihcKJ4Y1pvj/ZOX78xGZ6Tve3FI+Xjj6SA8J&#10;hTkNiR3Ae4oQkOVXymoMsSXKwR9xOcVwxGx80uiYtiZ8pjEoUZA5NpWkL2vSakpMzpeSbre3N3Xz&#10;8lVWrmaJLBUwprcKHMubjlvjcwiiFed3Mc3QK4R4uaW5ibJLF6sy2PqPSpMxKtYUdhkpdbDIzoKG&#10;of+yXcoWZKZoY+1Kqv9OWrCZpsqYrcTZ/B+rrehSEXxaic54wN9VTdO1VT3jr65nr9n2E/SX8klK&#10;HDQrJdBlrvMw/ngu9O9/3/4bAAAA//8DAFBLAwQUAAYACAAAACEAG7m7jd8AAAAKAQAADwAAAGRy&#10;cy9kb3ducmV2LnhtbEyPy07DMBBF90j8gzWV2FHngUqVxqmqSkV0hUhZwM6N3ThqPI5spw1/zyAW&#10;dDl3ju6cKdeT7dlF+9A5FJDOE2AaG6c6bAV8HHaPS2AhSlSyd6gFfOsA6+r+rpSFcld815c6toxK&#10;MBRSgIlxKDgPjdFWhrkbNNLu5LyVkUbfcuXllcptz7MkWXArO6QLRg56a3Rzrkcr4HXv3dm8bOq4&#10;/Bp3b4d993mqt0I8zKbNCljUU/yH4Vef1KEip6MbUQXWC3jO0pRQAXm+AEbAX3Ck4CnLgVclv32h&#10;+gEAAP//AwBQSwECLQAUAAYACAAAACEAtoM4kv4AAADhAQAAEwAAAAAAAAAAAAAAAAAAAAAAW0Nv&#10;bnRlbnRfVHlwZXNdLnhtbFBLAQItABQABgAIAAAAIQA4/SH/1gAAAJQBAAALAAAAAAAAAAAAAAAA&#10;AC8BAABfcmVscy8ucmVsc1BLAQItABQABgAIAAAAIQDSKyCSwQEAAMUDAAAOAAAAAAAAAAAAAAAA&#10;AC4CAABkcnMvZTJvRG9jLnhtbFBLAQItABQABgAIAAAAIQAbubuN3wAAAAoBAAAPAAAAAAAAAAAA&#10;AAAAABsEAABkcnMvZG93bnJldi54bWxQSwUGAAAAAAQABADzAAAAJwUAAAAA&#10;" strokecolor="black [3200]" strokeweight="2pt">
                <v:shadow on="t" color="black" opacity="24903f" origin=",.5" offset="0,.55556mm"/>
              </v:line>
            </w:pict>
          </mc:Fallback>
        </mc:AlternateContent>
      </w:r>
    </w:p>
    <w:p w:rsidR="00290F0E" w:rsidRDefault="00290F0E" w:rsidP="00B27C84">
      <w:pPr>
        <w:spacing w:line="359" w:lineRule="auto"/>
        <w:ind w:left="993" w:right="70" w:firstLine="720"/>
        <w:rPr>
          <w:spacing w:val="5"/>
          <w:sz w:val="24"/>
          <w:szCs w:val="24"/>
          <w:lang w:val="id-ID"/>
        </w:rPr>
      </w:pP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89472" behindDoc="0" locked="0" layoutInCell="1" allowOverlap="1" wp14:anchorId="0603E355" wp14:editId="5E34E94D">
                <wp:simplePos x="0" y="0"/>
                <wp:positionH relativeFrom="column">
                  <wp:posOffset>3167226</wp:posOffset>
                </wp:positionH>
                <wp:positionV relativeFrom="paragraph">
                  <wp:posOffset>115595</wp:posOffset>
                </wp:positionV>
                <wp:extent cx="0" cy="338017"/>
                <wp:effectExtent l="114300" t="19050" r="114300" b="100330"/>
                <wp:wrapNone/>
                <wp:docPr id="30" name="Straight Arrow Connector 30"/>
                <wp:cNvGraphicFramePr/>
                <a:graphic xmlns:a="http://schemas.openxmlformats.org/drawingml/2006/main">
                  <a:graphicData uri="http://schemas.microsoft.com/office/word/2010/wordprocessingShape">
                    <wps:wsp>
                      <wps:cNvCnPr/>
                      <wps:spPr>
                        <a:xfrm>
                          <a:off x="0" y="0"/>
                          <a:ext cx="0" cy="3380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9.4pt;margin-top:9.1pt;width:0;height:26.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B30AEAAPIDAAAOAAAAZHJzL2Uyb0RvYy54bWysU02P0zAQvSPxHyzfadJWglXUdIW6wAVB&#10;xcIP8Dp2Y2F7rLFpmn/P2EmziK/Dai+T2J43897zeHd7cZadFUYDvuXrVc2Z8hI6408t//b1/asb&#10;zmISvhMWvGr5qCK/3b98sRtCozbQg+0UMiriYzOElvcphaaqouyVE3EFQXk61IBOJFriqepQDFTd&#10;2WpT16+rAbALCFLFSLt30yHfl/paK5k+ax1VYrblxC2ViCU+5Fjtd6I5oQi9kTMN8QQWThhPTZdS&#10;dyIJ9gPNH6WckQgRdFpJcBVobaQqGkjNuv5NzX0vgipayJwYFpvi85WVn85HZKZr+Zbs8cLRHd0n&#10;FObUJ/YWEQZ2AO/JR0BGKeTXEGJDsIM/4ryK4YhZ/EWjy1+SxS7F43HxWF0Sk9OmpN3t9qZev8nl&#10;qkdcwJg+KHAs/7Q8zjwWAutisTh/jGkCXgG5qfU5JmHsO9+xNAZSIrKAuUk+rzL3iW35S6NVE/aL&#10;0uQC8duUHmX+1MEiOwuanO77eqlCmRmijbULqP4/aM7NMFVmcgFOiv7ZbckuHcGnBeiMB/xb13S5&#10;UtVT/lX1pDXLfoBuLHdX7KDBKpcwP4I8ub+uC/zxqe5/AgAA//8DAFBLAwQUAAYACAAAACEAfam2&#10;lt0AAAAJAQAADwAAAGRycy9kb3ducmV2LnhtbEyPwU7DMBBE70j8g7VI3KjTUNEQ4lSoCClwKoUD&#10;RzfeJlHjtRW7Sfh7FnGA4+yMZt4Wm9n2YsQhdI4ULBcJCKTamY4aBR/vzzcZiBA1Gd07QgVfGGBT&#10;Xl4UOjduojcc97ERXEIh1wraGH0uZahbtDosnEdi7+gGqyPLoZFm0BOX216mSXInre6IF1rtcdti&#10;fdqfrYJpPKZN6rcv1e51/XmqnK9un7xS11fz4wOIiHP8C8MPPqNDyUwHdyYTRK9gdZ8xemQjS0Fw&#10;4PdwULBerkCWhfz/QfkNAAD//wMAUEsBAi0AFAAGAAgAAAAhALaDOJL+AAAA4QEAABMAAAAAAAAA&#10;AAAAAAAAAAAAAFtDb250ZW50X1R5cGVzXS54bWxQSwECLQAUAAYACAAAACEAOP0h/9YAAACUAQAA&#10;CwAAAAAAAAAAAAAAAAAvAQAAX3JlbHMvLnJlbHNQSwECLQAUAAYACAAAACEAVK3gd9ABAADyAwAA&#10;DgAAAAAAAAAAAAAAAAAuAgAAZHJzL2Uyb0RvYy54bWxQSwECLQAUAAYACAAAACEAfam2lt0AAAAJ&#10;AQAADwAAAAAAAAAAAAAAAAAqBAAAZHJzL2Rvd25yZXYueG1sUEsFBgAAAAAEAAQA8wAAADQFAAAA&#10;AA==&#10;" strokecolor="black [3200]" strokeweight="2pt">
                <v:stroke endarrow="open"/>
                <v:shadow on="t" color="black" opacity="24903f" origin=",.5" offset="0,.55556mm"/>
              </v:shape>
            </w:pict>
          </mc:Fallback>
        </mc:AlternateContent>
      </w:r>
    </w:p>
    <w:p w:rsidR="00290F0E" w:rsidRDefault="00EC3E17" w:rsidP="00B27C84">
      <w:pPr>
        <w:spacing w:line="359" w:lineRule="auto"/>
        <w:ind w:left="993" w:right="70" w:firstLine="720"/>
        <w:rPr>
          <w:spacing w:val="5"/>
          <w:sz w:val="24"/>
          <w:szCs w:val="24"/>
          <w:lang w:val="id-ID"/>
        </w:rPr>
      </w:pPr>
      <w:r w:rsidRPr="00EC3E17">
        <w:rPr>
          <w:noProof/>
          <w:spacing w:val="5"/>
          <w:sz w:val="24"/>
          <w:szCs w:val="24"/>
        </w:rPr>
        <mc:AlternateContent>
          <mc:Choice Requires="wps">
            <w:drawing>
              <wp:anchor distT="0" distB="0" distL="114300" distR="114300" simplePos="0" relativeHeight="251696640" behindDoc="0" locked="0" layoutInCell="1" allowOverlap="1" wp14:anchorId="3D4F7552" wp14:editId="2C54A4EE">
                <wp:simplePos x="0" y="0"/>
                <wp:positionH relativeFrom="column">
                  <wp:posOffset>4612628</wp:posOffset>
                </wp:positionH>
                <wp:positionV relativeFrom="paragraph">
                  <wp:posOffset>143510</wp:posOffset>
                </wp:positionV>
                <wp:extent cx="798830" cy="1403985"/>
                <wp:effectExtent l="0" t="0" r="1270" b="127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1403985"/>
                        </a:xfrm>
                        <a:prstGeom prst="rect">
                          <a:avLst/>
                        </a:prstGeom>
                        <a:solidFill>
                          <a:srgbClr val="FFFFFF"/>
                        </a:solidFill>
                        <a:ln w="9525">
                          <a:noFill/>
                          <a:miter lim="800000"/>
                          <a:headEnd/>
                          <a:tailEnd/>
                        </a:ln>
                      </wps:spPr>
                      <wps:txbx>
                        <w:txbxContent>
                          <w:p w:rsidR="00EC3E17" w:rsidRPr="00EC3E17" w:rsidRDefault="00EC3E17" w:rsidP="00EC3E17">
                            <w:pPr>
                              <w:rPr>
                                <w:lang w:val="id-ID"/>
                              </w:rPr>
                            </w:pPr>
                            <w:r>
                              <w:rPr>
                                <w:lang w:val="id-ID"/>
                              </w:rPr>
                              <w:t>Tidak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363.2pt;margin-top:11.3pt;width:62.9pt;height:110.55pt;z-index:251696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EEJAIAACQ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FgVlBim&#10;sUlPYgjkHQykiPz01pfo9mjRMQz4jH1OtXr7APy7Jwa2HTN7cecc9J1gDeY3jZHZVeiI4yNI3X+C&#10;Br9hhwAJaGidjuQhHQTRsU+nS29iKhwfb1bL5QwtHE3TeT5bLRfpC1Y+R1vnwwcBmkShog57n9DZ&#10;8cGHmA0rn13iZx6UbHZSqaS4fb1VjhwZzskunTP6b27KkL6iq0WxSMgGYnwaIS0DzrGSuqLLPJ4Y&#10;zsrIxnvTJDkwqUYZM1HmTE9kZOQmDPWQOjGLsZG6GpoT8uVgHFtcMxQ6cD8p6XFkK+p/HJgTlKiP&#10;BjlfTefzOONJmS9uClTctaW+tjDDEaqigZJR3Ia0F4kOe4e92clE20sm55RxFBOb57WJs36tJ6+X&#10;5d78AgAA//8DAFBLAwQUAAYACAAAACEAMQubxN8AAAAKAQAADwAAAGRycy9kb3ducmV2LnhtbEyP&#10;wU7DMAyG70i8Q2QkbiwlbN1Umk4TExcOSAwkOGaN21Q0TpRkXXl7wokdbX/6/f31drYjmzDEwZGE&#10;+0UBDKl1eqBewsf7890GWEyKtBodoYQfjLBtrq9qVWl3pjecDqlnOYRipSSYlHzFeWwNWhUXziPl&#10;W+eCVSmPoec6qHMOtyMXRVFyqwbKH4zy+GSw/T6crIRPawa9D69fnR6n/Uu3W/k5eClvb+bdI7CE&#10;c/qH4U8/q0OTnY7uRDqyUcJalMuMShCiBJaBzUoIYMe8WD6sgTc1v6zQ/AIAAP//AwBQSwECLQAU&#10;AAYACAAAACEAtoM4kv4AAADhAQAAEwAAAAAAAAAAAAAAAAAAAAAAW0NvbnRlbnRfVHlwZXNdLnht&#10;bFBLAQItABQABgAIAAAAIQA4/SH/1gAAAJQBAAALAAAAAAAAAAAAAAAAAC8BAABfcmVscy8ucmVs&#10;c1BLAQItABQABgAIAAAAIQCTM9EEJAIAACQEAAAOAAAAAAAAAAAAAAAAAC4CAABkcnMvZTJvRG9j&#10;LnhtbFBLAQItABQABgAIAAAAIQAxC5vE3wAAAAoBAAAPAAAAAAAAAAAAAAAAAH4EAABkcnMvZG93&#10;bnJldi54bWxQSwUGAAAAAAQABADzAAAAigUAAAAA&#10;" stroked="f">
                <v:textbox style="mso-fit-shape-to-text:t">
                  <w:txbxContent>
                    <w:p w:rsidR="00EC3E17" w:rsidRPr="00EC3E17" w:rsidRDefault="00EC3E17" w:rsidP="00EC3E17">
                      <w:pPr>
                        <w:rPr>
                          <w:lang w:val="id-ID"/>
                        </w:rPr>
                      </w:pPr>
                      <w:r>
                        <w:rPr>
                          <w:lang w:val="id-ID"/>
                        </w:rPr>
                        <w:t>Tidak</w:t>
                      </w:r>
                    </w:p>
                  </w:txbxContent>
                </v:textbox>
              </v:shape>
            </w:pict>
          </mc:Fallback>
        </mc:AlternateContent>
      </w:r>
      <w:r w:rsidR="00290F0E">
        <w:rPr>
          <w:noProof/>
          <w:spacing w:val="5"/>
          <w:sz w:val="24"/>
          <w:szCs w:val="24"/>
        </w:rPr>
        <mc:AlternateContent>
          <mc:Choice Requires="wps">
            <w:drawing>
              <wp:anchor distT="0" distB="0" distL="114300" distR="114300" simplePos="0" relativeHeight="251666944" behindDoc="0" locked="0" layoutInCell="1" allowOverlap="1" wp14:anchorId="464805A5" wp14:editId="540D53D9">
                <wp:simplePos x="0" y="0"/>
                <wp:positionH relativeFrom="column">
                  <wp:posOffset>2520315</wp:posOffset>
                </wp:positionH>
                <wp:positionV relativeFrom="paragraph">
                  <wp:posOffset>191770</wp:posOffset>
                </wp:positionV>
                <wp:extent cx="1189355" cy="346075"/>
                <wp:effectExtent l="0" t="0" r="10795" b="15875"/>
                <wp:wrapNone/>
                <wp:docPr id="17" name="Rectangle 17"/>
                <wp:cNvGraphicFramePr/>
                <a:graphic xmlns:a="http://schemas.openxmlformats.org/drawingml/2006/main">
                  <a:graphicData uri="http://schemas.microsoft.com/office/word/2010/wordprocessingShape">
                    <wps:wsp>
                      <wps:cNvSpPr/>
                      <wps:spPr>
                        <a:xfrm>
                          <a:off x="0" y="0"/>
                          <a:ext cx="1189355" cy="346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290F0E">
                            <w:pPr>
                              <w:jc w:val="center"/>
                              <w:rPr>
                                <w:color w:val="000000" w:themeColor="text1"/>
                                <w:lang w:val="id-ID"/>
                              </w:rPr>
                            </w:pPr>
                            <w:r w:rsidRPr="00290F0E">
                              <w:rPr>
                                <w:color w:val="000000" w:themeColor="text1"/>
                                <w:lang w:val="id-ID"/>
                              </w:rPr>
                              <w:t>Menembak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0" style="position:absolute;left:0;text-align:left;margin-left:198.45pt;margin-top:15.1pt;width:93.65pt;height:27.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JC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55xZ&#10;UdOMnqhrwq6NYnRHDWqcn5Hds1tiL3k6xmpbjXX8Ux2sTU3dD01VbWCSLvP84vJ0OuVMku50cjY6&#10;n0an2RvaoQ9fFdQsHgqOFD71UuzufehMDyaEi9l08dMp7I2KKRj7pDQVQhHHCZ0opG4Msp2g4Qsp&#10;lQ2nfehkHWG6MmYA5seAJuQ9qLeNMJWoNQBHx4B/RhwQKSrYMIDrygIec1D+GCJ39ofqu5pj+aFd&#10;tWl6k5hjvFlBuaeJInRU907eVdTWe+HDUiBxm7aA9jU80kcbaAoO/YmzDeCvY/fRnihHWs4a2pWC&#10;+59bgYoz880SGS/zySQuVxIm0/MxCfhes3qvsdv6BmgiOb0MTqZjtA/mcNQI9Sut9SJGJZWwkmIX&#10;XAY8CDeh22F6GKRaLJIZLZQT4d4+Oxmdxz5H2ry0rwJdz61ArHyAw16J2QeKdbYRaWGxDaCrxL+3&#10;vvYToGVMDO4fjrjt7+Vk9fa8zX8DAAD//wMAUEsDBBQABgAIAAAAIQCY9NGh3QAAAAkBAAAPAAAA&#10;ZHJzL2Rvd25yZXYueG1sTI/BTsMwDIbvSLxDZCRuLF0pa1aaThsSB7h14wGyxrTVGqdqsq17e8wJ&#10;br/lT78/l5vZDeKCU+g9aVguEhBIjbc9tRq+Du9PCkSIhqwZPKGGGwbYVPd3pSmsv1KNl31sBZdQ&#10;KIyGLsaxkDI0HToTFn5E4t23n5yJPE6ttJO5crkbZJokK+lMT3yhMyO+ddic9menIb+pvD6lH3Jn&#10;cPu5S0jV2bLR+vFh3r6CiDjHPxh+9VkdKnY6+jPZIAYNz+vVmlEOSQqCgReVcThqUFkOsirl/w+q&#10;HwAAAP//AwBQSwECLQAUAAYACAAAACEAtoM4kv4AAADhAQAAEwAAAAAAAAAAAAAAAAAAAAAAW0Nv&#10;bnRlbnRfVHlwZXNdLnhtbFBLAQItABQABgAIAAAAIQA4/SH/1gAAAJQBAAALAAAAAAAAAAAAAAAA&#10;AC8BAABfcmVscy8ucmVsc1BLAQItABQABgAIAAAAIQD3tpJCbgIAACYFAAAOAAAAAAAAAAAAAAAA&#10;AC4CAABkcnMvZTJvRG9jLnhtbFBLAQItABQABgAIAAAAIQCY9NGh3QAAAAkBAAAPAAAAAAAAAAAA&#10;AAAAAMgEAABkcnMvZG93bnJldi54bWxQSwUGAAAAAAQABADzAAAA0gUAAAAA&#10;" fillcolor="white [3201]" strokecolor="#9bbb59 [3206]" strokeweight="2pt">
                <v:textbox>
                  <w:txbxContent>
                    <w:p w:rsidR="00290F0E" w:rsidRPr="00290F0E" w:rsidRDefault="00290F0E" w:rsidP="00290F0E">
                      <w:pPr>
                        <w:jc w:val="center"/>
                        <w:rPr>
                          <w:color w:val="000000" w:themeColor="text1"/>
                          <w:lang w:val="id-ID"/>
                        </w:rPr>
                      </w:pPr>
                      <w:r w:rsidRPr="00290F0E">
                        <w:rPr>
                          <w:color w:val="000000" w:themeColor="text1"/>
                          <w:lang w:val="id-ID"/>
                        </w:rPr>
                        <w:t>Menembak Robot</w:t>
                      </w:r>
                    </w:p>
                  </w:txbxContent>
                </v:textbox>
              </v:rect>
            </w:pict>
          </mc:Fallback>
        </mc:AlternateContent>
      </w:r>
    </w:p>
    <w:p w:rsidR="00290F0E" w:rsidRDefault="00290F0E" w:rsidP="00B27C84">
      <w:pPr>
        <w:spacing w:line="359" w:lineRule="auto"/>
        <w:ind w:left="993" w:right="70" w:firstLine="720"/>
        <w:rPr>
          <w:spacing w:val="5"/>
          <w:sz w:val="24"/>
          <w:szCs w:val="24"/>
          <w:lang w:val="id-ID"/>
        </w:rPr>
      </w:pP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81280" behindDoc="0" locked="0" layoutInCell="1" allowOverlap="1" wp14:anchorId="1E567B8F" wp14:editId="76CEDA9D">
                <wp:simplePos x="0" y="0"/>
                <wp:positionH relativeFrom="column">
                  <wp:posOffset>3177540</wp:posOffset>
                </wp:positionH>
                <wp:positionV relativeFrom="paragraph">
                  <wp:posOffset>30480</wp:posOffset>
                </wp:positionV>
                <wp:extent cx="8255" cy="275590"/>
                <wp:effectExtent l="95250" t="19050" r="86995" b="86360"/>
                <wp:wrapNone/>
                <wp:docPr id="26" name="Straight Arrow Connector 26"/>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o:spid="_x0000_s1026" type="#_x0000_t32" style="position:absolute;margin-left:250.2pt;margin-top:2.4pt;width:.65pt;height:21.7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Z51wEAAPUDAAAOAAAAZHJzL2Uyb0RvYy54bWysU02P0zAQvSPxHyzfadJIXZao6Qp1gQuC&#10;ioUf4HXsxsL2WGPTpP+esdNmEV8HxGUS2/Nm3nseb+8mZ9lJYTTgO75e1ZwpL6E3/tjxL5/fvrjl&#10;LCbhe2HBq46fVeR3u+fPtmNoVQMD2F4hoyI+tmPo+JBSaKsqykE5EVcQlKdDDehEoiUeqx7FSNWd&#10;rZq6vqlGwD4gSBUj7d7Ph3xX6mutZPqodVSJ2Y4Tt1QilviYY7XbivaIIgxGXmiIf2DhhPHUdCl1&#10;L5Jg39D8UsoZiRBBp5UEV4HWRqqigdSs65/UPAwiqKKFzIlhsSn+v7Lyw+mAzPQdb24488LRHT0k&#10;FOY4JPYaEUa2B+/JR0BGKeTXGGJLsL0/4GUVwwGz+Emjy1+Sxabi8XnxWE2JSdq8bTYbziQdNC83&#10;m1flBqonaMCY3ilwLP90PF6oLBzWxWVxeh8TNSfgFZD7Wp9jEsa+8T1L50BiRNaQaVNuPq8y/Zlw&#10;+Utnq2bsJ6XJCKLYlB5lBNXeIjsJGp7+63qpQpkZoo21C6j+O+iSm2GqjOUCnBX9sduSXTqCTwvQ&#10;GQ/4u65pulLVc/5V9aw1y36E/lyur9hBs1X8ubyDPLw/rgv86bXuvgMAAP//AwBQSwMEFAAGAAgA&#10;AAAhAEOIJfndAAAACAEAAA8AAABkcnMvZG93bnJldi54bWxMj8FOwzAQRO9I/IO1SNyo3dDSKsSp&#10;UBFS4FQKhx7dZJtEjddW7Cbh79me4Dia0cybbDPZTgzYh9aRhvlMgUAqXdVSreH76+1hDSJEQ5Xp&#10;HKGGHwywyW9vMpNWbqRPHPaxFlxCITUamhh9KmUoG7QmzJxHYu/kemsiy76WVW9GLredTJR6kta0&#10;xAuN8bhtsDzvL1bDOJySOvHb92L3sTqcC+eLx1ev9f3d9PIMIuIU/8JwxWd0yJnp6C5UBdFpWCq1&#10;4KiGBT9gf6nmKxDHq05A5pn8fyD/BQAA//8DAFBLAQItABQABgAIAAAAIQC2gziS/gAAAOEBAAAT&#10;AAAAAAAAAAAAAAAAAAAAAABbQ29udGVudF9UeXBlc10ueG1sUEsBAi0AFAAGAAgAAAAhADj9If/W&#10;AAAAlAEAAAsAAAAAAAAAAAAAAAAALwEAAF9yZWxzLy5yZWxzUEsBAi0AFAAGAAgAAAAhAPcQdnnX&#10;AQAA9QMAAA4AAAAAAAAAAAAAAAAALgIAAGRycy9lMm9Eb2MueG1sUEsBAi0AFAAGAAgAAAAhAEOI&#10;JfndAAAACAEAAA8AAAAAAAAAAAAAAAAAMQQAAGRycy9kb3ducmV2LnhtbFBLBQYAAAAABAAEAPMA&#10;AAA7BQAAAAA=&#10;" strokecolor="black [3200]" strokeweight="2pt">
                <v:stroke endarrow="open"/>
                <v:shadow on="t" color="black" opacity="24903f" origin=",.5" offset="0,.55556mm"/>
              </v:shape>
            </w:pict>
          </mc:Fallback>
        </mc:AlternateConten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67968" behindDoc="0" locked="0" layoutInCell="1" allowOverlap="1" wp14:anchorId="78A5A5AE" wp14:editId="05D1EC97">
                <wp:simplePos x="0" y="0"/>
                <wp:positionH relativeFrom="column">
                  <wp:posOffset>2270125</wp:posOffset>
                </wp:positionH>
                <wp:positionV relativeFrom="paragraph">
                  <wp:posOffset>41263</wp:posOffset>
                </wp:positionV>
                <wp:extent cx="1802130" cy="1118235"/>
                <wp:effectExtent l="0" t="0" r="26670" b="24765"/>
                <wp:wrapNone/>
                <wp:docPr id="18" name="Flowchart: Decision 18"/>
                <wp:cNvGraphicFramePr/>
                <a:graphic xmlns:a="http://schemas.openxmlformats.org/drawingml/2006/main">
                  <a:graphicData uri="http://schemas.microsoft.com/office/word/2010/wordprocessingShape">
                    <wps:wsp>
                      <wps:cNvSpPr/>
                      <wps:spPr>
                        <a:xfrm>
                          <a:off x="0" y="0"/>
                          <a:ext cx="1802130" cy="1118235"/>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290F0E">
                            <w:pPr>
                              <w:jc w:val="center"/>
                              <w:rPr>
                                <w:color w:val="000000" w:themeColor="text1"/>
                                <w:lang w:val="id-ID"/>
                              </w:rPr>
                            </w:pPr>
                            <w:r w:rsidRPr="00290F0E">
                              <w:rPr>
                                <w:color w:val="000000" w:themeColor="text1"/>
                                <w:lang w:val="id-ID"/>
                              </w:rPr>
                              <w:t>Apakah Tembakan berhasil?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8" o:spid="_x0000_s1031" type="#_x0000_t110" style="position:absolute;left:0;text-align:left;margin-left:178.75pt;margin-top:3.25pt;width:141.9pt;height:88.0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6wwdwIAAD4FAAAOAAAAZHJzL2Uyb0RvYy54bWysVN1P2zAQf5+0/8Hy+0hTYGMRKaqKmCYh&#10;qAYTz65jE2v+2tlt0v31OztpYKxP014Sn+9+9/k7X171RpOdgKCcrWl5MqNEWO4aZZ9r+v3x5sMF&#10;JSEy2zDtrKjpXgR6tXj/7rLzlZi71ulGAEEnNlSdr2kbo6+KIvBWGBZOnBcWldKBYRFFeC4aYB16&#10;N7qYz2Yfi85B48FxEQLeXg9Kusj+pRQ83ksZRCS6pphbzF/I3036FotLVj0D863iYxrsH7IwTFkM&#10;Orm6ZpGRLai/XBnFwQUn4wl3pnBSKi5yDVhNOXtTzUPLvMi1YHOCn9oU/p9bfrdbA1ENzg4nZZnB&#10;Gd1o1/GWQazIteAqjZagFlvV+VAh4sGvYZQCHlPdvQST/lgR6XN791N7RR8Jx8vyYjYvT3EKHHVl&#10;WV7MT8+T1+IF7iHEL8IZkg41lZjJKmVyyCP3mO1uQxxwB3t0knIbssmnuNciJaTtNyGxQIw/z+hM&#10;LbHSQHYMScE4Fzaejnlk6wSTSusJWB4D6liOoNE2wUSm3AScHQP+GXFC5KjOxglslHVwzEHzY4o8&#10;2B+qH2pO5cd+0+ep5ganm41r9jhpcMMKBM9vFPb4loW4ZoCcx7ngHsd7/KS219SNJ0paB7+O3Sd7&#10;pCJqKelwh2oafm4ZCEr0V4sk/VyenaWly8LZ+ac5CvBas3mtsVuzcjiREl8Mz/Mx2Ud9OEpw5gnX&#10;fZmioopZjrFryiMchFUcdhsfDC6Wy2yGi+ZZvLUPnifnqc+JNo/9EwM/Ei0iR+/cYd9Y9YZig21C&#10;WrfcRidV5t9LX8cJ4JJmOo8PSnoFXsvZ6uXZW/wGAAD//wMAUEsDBBQABgAIAAAAIQDzqDXU3wAA&#10;AAkBAAAPAAAAZHJzL2Rvd25yZXYueG1sTI/BTsMwDIbvSLxDZCRuLO3GytQ1nWDShMRlsHHgmDVe&#10;U2icqknX8vaYE5ws6//0+3OxmVwrLtiHxpOCdJaAQKq8aahW8H7c3a1AhKjJ6NYTKvjGAJvy+qrQ&#10;ufEjveHlEGvBJRRyrcDG2OVShsqi02HmOyTOzr53OvLa19L0euRy18p5kmTS6Yb4gtUdbi1WX4fB&#10;Kdjun+rh+IrjJw6755e083Y/fSh1ezM9rkFEnOIfDL/6rA4lO538QCaIVsFi+bBkVEHGg/PsPl2A&#10;ODG4mmcgy0L+/6D8AQAA//8DAFBLAQItABQABgAIAAAAIQC2gziS/gAAAOEBAAATAAAAAAAAAAAA&#10;AAAAAAAAAABbQ29udGVudF9UeXBlc10ueG1sUEsBAi0AFAAGAAgAAAAhADj9If/WAAAAlAEAAAsA&#10;AAAAAAAAAAAAAAAALwEAAF9yZWxzLy5yZWxzUEsBAi0AFAAGAAgAAAAhAHZjrDB3AgAAPgUAAA4A&#10;AAAAAAAAAAAAAAAALgIAAGRycy9lMm9Eb2MueG1sUEsBAi0AFAAGAAgAAAAhAPOoNdTfAAAACQEA&#10;AA8AAAAAAAAAAAAAAAAA0QQAAGRycy9kb3ducmV2LnhtbFBLBQYAAAAABAAEAPMAAADdBQAAAAA=&#10;" fillcolor="white [3201]" strokecolor="#9bbb59 [3206]" strokeweight="2pt">
                <v:textbox>
                  <w:txbxContent>
                    <w:p w:rsidR="00290F0E" w:rsidRPr="00290F0E" w:rsidRDefault="00290F0E" w:rsidP="00290F0E">
                      <w:pPr>
                        <w:jc w:val="center"/>
                        <w:rPr>
                          <w:color w:val="000000" w:themeColor="text1"/>
                          <w:lang w:val="id-ID"/>
                        </w:rPr>
                      </w:pPr>
                      <w:r w:rsidRPr="00290F0E">
                        <w:rPr>
                          <w:color w:val="000000" w:themeColor="text1"/>
                          <w:lang w:val="id-ID"/>
                        </w:rPr>
                        <w:t>Apakah Tembakan berhasil?</w:t>
                      </w:r>
                    </w:p>
                  </w:txbxContent>
                </v:textbox>
              </v:shape>
            </w:pict>
          </mc:Fallback>
        </mc:AlternateContent>
      </w:r>
    </w:p>
    <w:p w:rsidR="00290F0E" w:rsidRDefault="00290F0E" w:rsidP="00B27C84">
      <w:pPr>
        <w:spacing w:line="359" w:lineRule="auto"/>
        <w:ind w:left="993" w:right="70" w:firstLine="720"/>
        <w:rPr>
          <w:spacing w:val="5"/>
          <w:sz w:val="24"/>
          <w:szCs w:val="24"/>
          <w:lang w:val="id-ID"/>
        </w:rPr>
      </w:pP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92544" behindDoc="0" locked="0" layoutInCell="1" allowOverlap="1" wp14:anchorId="616E1161" wp14:editId="569D9CBD">
                <wp:simplePos x="0" y="0"/>
                <wp:positionH relativeFrom="column">
                  <wp:posOffset>4073334</wp:posOffset>
                </wp:positionH>
                <wp:positionV relativeFrom="paragraph">
                  <wp:posOffset>78820</wp:posOffset>
                </wp:positionV>
                <wp:extent cx="514942" cy="8878"/>
                <wp:effectExtent l="38100" t="38100" r="57150" b="86995"/>
                <wp:wrapNone/>
                <wp:docPr id="288" name="Straight Connector 288"/>
                <wp:cNvGraphicFramePr/>
                <a:graphic xmlns:a="http://schemas.openxmlformats.org/drawingml/2006/main">
                  <a:graphicData uri="http://schemas.microsoft.com/office/word/2010/wordprocessingShape">
                    <wps:wsp>
                      <wps:cNvCnPr/>
                      <wps:spPr>
                        <a:xfrm flipV="1">
                          <a:off x="0" y="0"/>
                          <a:ext cx="514942" cy="88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8" o:spid="_x0000_s1026" style="position:absolute;flip:y;z-index:251692544;visibility:visible;mso-wrap-style:square;mso-wrap-distance-left:9pt;mso-wrap-distance-top:0;mso-wrap-distance-right:9pt;mso-wrap-distance-bottom:0;mso-position-horizontal:absolute;mso-position-horizontal-relative:text;mso-position-vertical:absolute;mso-position-vertical-relative:text" from="320.75pt,6.2pt" to="361.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llxwEAAMcDAAAOAAAAZHJzL2Uyb0RvYy54bWysU02P0zAQvSPxHyzfadJogRI13UNXcEFQ&#10;scDd69iNhe2xxqZJ/z1jpw2Ijz2suFgZz7w3854n29vJWXZSGA34jq9XNWfKS+iNP3b8y+e3Lzac&#10;xSR8Lyx41fGzivx29/zZdgytamAA2ytkROJjO4aODymFtqqiHJQTcQVBeUpqQCcShXisehQjsTtb&#10;NXX9qhoB+4AgVYx0ezcn+a7wa61k+qh1VInZjtNsqZxYzod8VrutaI8owmDkZQzxhCmcMJ6aLlR3&#10;Ign2Hc0fVM5IhAg6rSS4CrQ2UhUNpGZd/6bmfhBBFS1kTgyLTfH/0coPpwMy03e82dBTeeHoke4T&#10;CnMcEtuD92QhIMtZ8moMsSXI3h/wEsVwwCx80uiYtiZ8pTUoVpA4NhWnz4vTakpM0uXL9c2bm4Yz&#10;SanN5nXhrmaSTBYwpncKHMsfHbfGZxtEK07vY6LGVHotoSAPNY9RvtLZqlxs/SelSRq1awq6LJXa&#10;W2QnQevQf1tnScRVKjNEG2sXUP046FKbYaos2gKc5f+z21JdOoJPC9AZD/i3rmm6jqrn+qvqWWuW&#10;/QD9uTxKsYO2pSi7bHZex1/jAv/5/+1+AAAA//8DAFBLAwQUAAYACAAAACEApssEsuAAAAAJAQAA&#10;DwAAAGRycy9kb3ducmV2LnhtbEyPwU7DMAyG70i8Q2QkbixdGaXqmk7TpCF2QnQc2C1rsqZa41RJ&#10;upW3x5zY0f4//f5cribbs4v2oXMoYD5LgGlsnOqwFfC13z7lwEKUqGTvUAv40QFW1f1dKQvlrvip&#10;L3VsGZVgKKQAE+NQcB4ao60MMzdopOzkvJWRRt9y5eWVym3P0yTJuJUd0gUjB70xujnXoxXwvvPu&#10;bN7WdcwP4/Zjv+u+T/VGiMeHab0EFvUU/2H40yd1qMjp6EZUgfUCssX8hVAK0gUwAl7TNAN2pMVz&#10;Drwq+e0H1S8AAAD//wMAUEsBAi0AFAAGAAgAAAAhALaDOJL+AAAA4QEAABMAAAAAAAAAAAAAAAAA&#10;AAAAAFtDb250ZW50X1R5cGVzXS54bWxQSwECLQAUAAYACAAAACEAOP0h/9YAAACUAQAACwAAAAAA&#10;AAAAAAAAAAAvAQAAX3JlbHMvLnJlbHNQSwECLQAUAAYACAAAACEA6KaZZccBAADHAwAADgAAAAAA&#10;AAAAAAAAAAAuAgAAZHJzL2Uyb0RvYy54bWxQSwECLQAUAAYACAAAACEApssEsuAAAAAJAQAADwAA&#10;AAAAAAAAAAAAAAAhBAAAZHJzL2Rvd25yZXYueG1sUEsFBgAAAAAEAAQA8wAAAC4FAAAAAA==&#10;" strokecolor="black [3200]" strokeweight="2pt">
                <v:shadow on="t" color="black" opacity="24903f" origin=",.5" offset="0,.55556mm"/>
              </v:line>
            </w:pict>
          </mc:Fallback>
        </mc:AlternateContent>
      </w:r>
    </w:p>
    <w:p w:rsidR="00290F0E" w:rsidRDefault="00290F0E" w:rsidP="00B27C84">
      <w:pPr>
        <w:spacing w:line="359" w:lineRule="auto"/>
        <w:ind w:left="993" w:right="70" w:firstLine="720"/>
        <w:rPr>
          <w:spacing w:val="5"/>
          <w:sz w:val="24"/>
          <w:szCs w:val="24"/>
          <w:lang w:val="id-ID"/>
        </w:rPr>
      </w:pPr>
    </w:p>
    <w:p w:rsidR="00290F0E" w:rsidRDefault="00EC3E17" w:rsidP="00B27C84">
      <w:pPr>
        <w:spacing w:line="359" w:lineRule="auto"/>
        <w:ind w:left="993" w:right="70" w:firstLine="720"/>
        <w:rPr>
          <w:spacing w:val="5"/>
          <w:sz w:val="24"/>
          <w:szCs w:val="24"/>
          <w:lang w:val="id-ID"/>
        </w:rPr>
      </w:pPr>
      <w:r w:rsidRPr="00EC3E17">
        <w:rPr>
          <w:noProof/>
          <w:spacing w:val="5"/>
          <w:sz w:val="24"/>
          <w:szCs w:val="24"/>
        </w:rPr>
        <mc:AlternateContent>
          <mc:Choice Requires="wps">
            <w:drawing>
              <wp:anchor distT="0" distB="0" distL="114300" distR="114300" simplePos="0" relativeHeight="251698688" behindDoc="0" locked="0" layoutInCell="1" allowOverlap="1" wp14:anchorId="0EE67874" wp14:editId="3AA7BE53">
                <wp:simplePos x="0" y="0"/>
                <wp:positionH relativeFrom="column">
                  <wp:posOffset>3218827</wp:posOffset>
                </wp:positionH>
                <wp:positionV relativeFrom="paragraph">
                  <wp:posOffset>127635</wp:posOffset>
                </wp:positionV>
                <wp:extent cx="798830" cy="1403985"/>
                <wp:effectExtent l="0" t="0" r="1270" b="127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1403985"/>
                        </a:xfrm>
                        <a:prstGeom prst="rect">
                          <a:avLst/>
                        </a:prstGeom>
                        <a:solidFill>
                          <a:srgbClr val="FFFFFF"/>
                        </a:solidFill>
                        <a:ln w="9525">
                          <a:noFill/>
                          <a:miter lim="800000"/>
                          <a:headEnd/>
                          <a:tailEnd/>
                        </a:ln>
                      </wps:spPr>
                      <wps:txbx>
                        <w:txbxContent>
                          <w:p w:rsidR="00EC3E17" w:rsidRPr="00EC3E17" w:rsidRDefault="00EC3E17" w:rsidP="00EC3E17">
                            <w:pPr>
                              <w:rPr>
                                <w:lang w:val="id-ID"/>
                              </w:rPr>
                            </w:pPr>
                            <w:r>
                              <w:rPr>
                                <w:lang w:val="id-ID"/>
                              </w:rPr>
                              <w:t>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3.45pt;margin-top:10.05pt;width:62.9pt;height:110.55pt;z-index:251698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9FJQ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tFjNKDFM&#10;Y5MexRDIexhIEfnprS/R7cGiYxjwGfucavX2HvgPTwxsO2b24tY56DvBGsxvGiOzi9ARx0eQuv8M&#10;DX7DDgES0NA6HclDOgiiY5+ezr2JqXB8vF4tlzO0cDRN5/lstVykL1j5Em2dDx8FaBKFijrsfUJn&#10;x3sfYjasfHGJn3lQstlJpZLi9vVWOXJkOCe7dE7ov7kpQ/qKrhbFIiEbiPFphLQMOMdK6oou83hi&#10;OCsjGx9Mk+TApBplzESZEz2RkZGbMNRD6sRVjI3U1dA8IV8OxrHFNUOhA/eLkh5HtqL+54E5QYn6&#10;ZJDz1XQ+jzOelPniukDFXVrqSwszHKEqGigZxW1Ie5HosLfYm51MtL1mckoZRzGxeVqbOOuXevJ6&#10;Xe7NMwAAAP//AwBQSwMEFAAGAAgAAAAhAAAO6O7fAAAACgEAAA8AAABkcnMvZG93bnJldi54bWxM&#10;j8FOwzAMhu9IvENkJG4saWEFStNpYuLCAYmBBMesSZuKxKmSrCtvjznB0fan39/fbBbv2GxiGgNK&#10;KFYCmMEu6BEHCe9vT1d3wFJWqJULaCR8mwSb9vysUbUOJ3w18z4PjEIw1UqCzXmqOU+dNV6lVZgM&#10;0q0P0atMYxy4jupE4d7xUoiKezUifbBqMo/WdF/7o5fw4e2od/Hls9du3j332/W0xEnKy4tl+wAs&#10;myX/wfCrT+rQktMhHFEn5iSsRXVPqIRSFMAIqK7LW2AHWtwUJfC24f8rtD8AAAD//wMAUEsBAi0A&#10;FAAGAAgAAAAhALaDOJL+AAAA4QEAABMAAAAAAAAAAAAAAAAAAAAAAFtDb250ZW50X1R5cGVzXS54&#10;bWxQSwECLQAUAAYACAAAACEAOP0h/9YAAACUAQAACwAAAAAAAAAAAAAAAAAvAQAAX3JlbHMvLnJl&#10;bHNQSwECLQAUAAYACAAAACEAozJvRSUCAAAkBAAADgAAAAAAAAAAAAAAAAAuAgAAZHJzL2Uyb0Rv&#10;Yy54bWxQSwECLQAUAAYACAAAACEAAA7o7t8AAAAKAQAADwAAAAAAAAAAAAAAAAB/BAAAZHJzL2Rv&#10;d25yZXYueG1sUEsFBgAAAAAEAAQA8wAAAIsFAAAAAA==&#10;" stroked="f">
                <v:textbox style="mso-fit-shape-to-text:t">
                  <w:txbxContent>
                    <w:p w:rsidR="00EC3E17" w:rsidRPr="00EC3E17" w:rsidRDefault="00EC3E17" w:rsidP="00EC3E17">
                      <w:pPr>
                        <w:rPr>
                          <w:lang w:val="id-ID"/>
                        </w:rPr>
                      </w:pPr>
                      <w:r>
                        <w:rPr>
                          <w:lang w:val="id-ID"/>
                        </w:rPr>
                        <w:t>Ya</w:t>
                      </w:r>
                    </w:p>
                  </w:txbxContent>
                </v:textbox>
              </v:shape>
            </w:pict>
          </mc:Fallback>
        </mc:AlternateContent>
      </w:r>
      <w:r>
        <w:rPr>
          <w:noProof/>
          <w:spacing w:val="5"/>
          <w:sz w:val="24"/>
          <w:szCs w:val="24"/>
        </w:rPr>
        <mc:AlternateContent>
          <mc:Choice Requires="wps">
            <w:drawing>
              <wp:anchor distT="0" distB="0" distL="114300" distR="114300" simplePos="0" relativeHeight="251683328" behindDoc="0" locked="0" layoutInCell="1" allowOverlap="1" wp14:anchorId="2E378CEA" wp14:editId="2425AB20">
                <wp:simplePos x="0" y="0"/>
                <wp:positionH relativeFrom="column">
                  <wp:posOffset>3185795</wp:posOffset>
                </wp:positionH>
                <wp:positionV relativeFrom="paragraph">
                  <wp:posOffset>114300</wp:posOffset>
                </wp:positionV>
                <wp:extent cx="0" cy="381635"/>
                <wp:effectExtent l="95250" t="19050" r="133350" b="94615"/>
                <wp:wrapNone/>
                <wp:docPr id="27" name="Straight Arrow Connector 27"/>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50.85pt;margin-top:9pt;width:0;height:30.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lv0QEAAPIDAAAOAAAAZHJzL2Uyb0RvYy54bWysU8GO0zAQvSPxD5bvNElXLKuo6Qp1gQuC&#10;ioUP8Dp2Y2F7rLFp2r9n7KRZBOweEJdJbM+bee95vLk9OcuOCqMB3/FmVXOmvITe+EPHv319/+qG&#10;s5iE74UFrzp+VpHfbl++2IyhVWsYwPYKGRXxsR1Dx4eUQltVUQ7KibiCoDwdakAnEi3xUPUoRqru&#10;bLWu6+tqBOwDglQx0u7ddMi3pb7WSqbPWkeVmO04cUslYokPOVbbjWgPKMJg5ExD/AMLJ4ynpkup&#10;O5EE+4Hmj1LOSIQIOq0kuAq0NlIVDaSmqX9Tcz+IoIoWMieGxab4/8rKT8c9MtN3fP2GMy8c3dF9&#10;QmEOQ2JvEWFkO/CefARklEJ+jSG2BNv5Pc6rGPaYxZ80uvwlWexUPD4vHqtTYnLalLR7ddNcX73O&#10;5apHXMCYPihwLP90PM48FgJNsVgcP8Y0AS+A3NT6HJMw9p3vWToHUiKygLlJPq8y94lt+Utnqybs&#10;F6XJBeK3Lj3K/KmdRXYUNDn992apQpkZoo21C6h+HjTnZpgqM7kAJ0VPdluyS0fwaQE64wH/1jWd&#10;LlT1lH9RPWnNsh+gP5e7K3bQYJVLmB9Bntxf1wX++FS3PwEAAP//AwBQSwMEFAAGAAgAAAAhAFdJ&#10;YPHdAAAACQEAAA8AAABkcnMvZG93bnJldi54bWxMj0FPg0AQhe8m/ofNNPFmFzAKoSyNqTFBT1o9&#10;eNzCFEjZ2Q27Bfz3jvFgj/PelzfvFdvFDGLC0feWFMTrCARSbZueWgWfH8+3GQgfNDV6sIQKvtHD&#10;try+KnTe2JnecdqHVnAI+Vwr6EJwuZS+7tBov7YOib2jHY0OfI6tbEY9c7gZZBJFD9LonvhDpx3u&#10;OqxP+7NRME/HpE3c7qV6e02/TpV11d2TU+pmtTxuQARcwj8Mv/W5OpTc6WDP1HgxKLiP4pRRNjLe&#10;xMCfcFCQZjHIspCXC8ofAAAA//8DAFBLAQItABQABgAIAAAAIQC2gziS/gAAAOEBAAATAAAAAAAA&#10;AAAAAAAAAAAAAABbQ29udGVudF9UeXBlc10ueG1sUEsBAi0AFAAGAAgAAAAhADj9If/WAAAAlAEA&#10;AAsAAAAAAAAAAAAAAAAALwEAAF9yZWxzLy5yZWxzUEsBAi0AFAAGAAgAAAAhABxyaW/RAQAA8gMA&#10;AA4AAAAAAAAAAAAAAAAALgIAAGRycy9lMm9Eb2MueG1sUEsBAi0AFAAGAAgAAAAhAFdJYPHdAAAA&#10;CQEAAA8AAAAAAAAAAAAAAAAAKwQAAGRycy9kb3ducmV2LnhtbFBLBQYAAAAABAAEAPMAAAA1BQAA&#10;AAA=&#10;" strokecolor="black [3200]" strokeweight="2pt">
                <v:stroke endarrow="open"/>
                <v:shadow on="t" color="black" opacity="24903f" origin=",.5" offset="0,.55556mm"/>
              </v:shape>
            </w:pict>
          </mc:Fallback>
        </mc:AlternateContent>
      </w: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70016" behindDoc="0" locked="0" layoutInCell="1" allowOverlap="1" wp14:anchorId="5422B45B" wp14:editId="526DD6B5">
                <wp:simplePos x="0" y="0"/>
                <wp:positionH relativeFrom="column">
                  <wp:posOffset>2359013</wp:posOffset>
                </wp:positionH>
                <wp:positionV relativeFrom="paragraph">
                  <wp:posOffset>233045</wp:posOffset>
                </wp:positionV>
                <wp:extent cx="1508760" cy="709930"/>
                <wp:effectExtent l="0" t="0" r="15240" b="13970"/>
                <wp:wrapNone/>
                <wp:docPr id="19" name="Parallelogram 19"/>
                <wp:cNvGraphicFramePr/>
                <a:graphic xmlns:a="http://schemas.openxmlformats.org/drawingml/2006/main">
                  <a:graphicData uri="http://schemas.microsoft.com/office/word/2010/wordprocessingShape">
                    <wps:wsp>
                      <wps:cNvSpPr/>
                      <wps:spPr>
                        <a:xfrm>
                          <a:off x="0" y="0"/>
                          <a:ext cx="1508760" cy="709930"/>
                        </a:xfrm>
                        <a:prstGeom prst="parallelogram">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8F132D">
                            <w:pPr>
                              <w:jc w:val="center"/>
                              <w:rPr>
                                <w:color w:val="000000" w:themeColor="text1"/>
                                <w:lang w:val="id-ID"/>
                              </w:rPr>
                            </w:pPr>
                            <w:r w:rsidRPr="00290F0E">
                              <w:rPr>
                                <w:color w:val="000000" w:themeColor="text1"/>
                                <w:lang w:val="id-ID"/>
                              </w:rPr>
                              <w:t xml:space="preserve">Skor Akan bertambah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33" type="#_x0000_t7" style="position:absolute;left:0;text-align:left;margin-left:185.75pt;margin-top:18.35pt;width:118.8pt;height:55.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P5cgIAADMFAAAOAAAAZHJzL2Uyb0RvYy54bWysVEtv2zAMvg/YfxB0X22njzRBnSJI0WFA&#10;0QZth54VWUqMSaImKbGzXz9Kdtysy2nYxRZFfnx8JHVz22pFdsL5GkxJi7OcEmE4VLVZl/T76/2X&#10;a0p8YKZiCowo6V54ejv7/OmmsVMxgg2oSjiCToyfNrakmxDsNMs83wjN/BlYYVApwWkWUHTrrHKs&#10;Qe9aZaM8v8oacJV1wIX3eHvXKeks+ZdS8PAkpReBqJJibiF9Xfqu4jeb3bDp2jG7qXmfBvuHLDSr&#10;DQYdXN2xwMjW1X+50jV34EGGMw46AylrLlINWE2Rf6jmZcOsSLUgOd4ONPn/55Y/7paO1BX2bkKJ&#10;YRp7tGSOKSUUIC+a4D2S1Fg/RdsXu3S95PEYK26l0/GPtZA2EbsfiBVtIBwvi8v8enyF/HPUjfPJ&#10;5Dwxn72jrfPhqwBN4qGk9jiFRCzbPfiAoRFzsEUhptUlkk5hr0TMRZlnIbEqDD1K6DRPYqEc2TGc&#10;BMa5MOE8Fob+knWEyVqpAVicAqpQ9KDeNsJEmrMBmJ8C/hlxQKSoYMIA1rUBd8pB9WOI3Nkfqu9q&#10;juWHdtWmVo4PHVtBtcf2Oujm3lt+XyO/D8yH2OTULVze8IQfqaApKfQnSjbgfp26j/Y4f6ilpMHF&#10;Kan/uWVOUKK+GZzMSXFxETctCReX4xEK7lizOtaYrV4AdqTAZ8LydIz2QR2O0oF+wx2fx6ioYoZj&#10;7JLy4A7CInQLja8EF/N5MsPtsiw8mBfLo/PIcxyb1/aNOdsPWcDxfITDkrHphxHrbCPSwHwbQNZp&#10;/iLTHa99B3Az0xj1r0hc/WM5Wb2/dbPfAAAA//8DAFBLAwQUAAYACAAAACEA2LIbCeEAAAAKAQAA&#10;DwAAAGRycy9kb3ducmV2LnhtbEyPwU7DMAyG70i8Q2QkbiwtsLbrmk6ANE3sUm2gnbMmayoap2qy&#10;rnt7vBPcbPnT7+8vVpPt2KgH3zoUEM8iYBprp1psBHx/rZ8yYD5IVLJzqAVctYdVeX9XyFy5C+70&#10;uA8NoxD0uRRgQuhzzn1ttJV+5nqNdDu5wcpA69BwNcgLhduOP0dRwq1skT4Y2esPo+uf/dkKCOtq&#10;exq7TbV12eF9c/jcVenVCPH4ML0tgQU9hT8YbvqkDiU5Hd0ZlWedgJc0nhNKQ5ICIyCJFjGwI5Gv&#10;2Rx4WfD/FcpfAAAA//8DAFBLAQItABQABgAIAAAAIQC2gziS/gAAAOEBAAATAAAAAAAAAAAAAAAA&#10;AAAAAABbQ29udGVudF9UeXBlc10ueG1sUEsBAi0AFAAGAAgAAAAhADj9If/WAAAAlAEAAAsAAAAA&#10;AAAAAAAAAAAALwEAAF9yZWxzLy5yZWxzUEsBAi0AFAAGAAgAAAAhAMwl4/lyAgAAMwUAAA4AAAAA&#10;AAAAAAAAAAAALgIAAGRycy9lMm9Eb2MueG1sUEsBAi0AFAAGAAgAAAAhANiyGwnhAAAACgEAAA8A&#10;AAAAAAAAAAAAAAAAzAQAAGRycy9kb3ducmV2LnhtbFBLBQYAAAAABAAEAPMAAADaBQAAAAA=&#10;" adj="2541" fillcolor="white [3201]" strokecolor="#9bbb59 [3206]" strokeweight="2pt">
                <v:textbox>
                  <w:txbxContent>
                    <w:p w:rsidR="00290F0E" w:rsidRPr="00290F0E" w:rsidRDefault="00290F0E" w:rsidP="008F132D">
                      <w:pPr>
                        <w:jc w:val="center"/>
                        <w:rPr>
                          <w:color w:val="000000" w:themeColor="text1"/>
                          <w:lang w:val="id-ID"/>
                        </w:rPr>
                      </w:pPr>
                      <w:r w:rsidRPr="00290F0E">
                        <w:rPr>
                          <w:color w:val="000000" w:themeColor="text1"/>
                          <w:lang w:val="id-ID"/>
                        </w:rPr>
                        <w:t xml:space="preserve">Skor Akan bertambah </w:t>
                      </w:r>
                    </w:p>
                  </w:txbxContent>
                </v:textbox>
              </v:shape>
            </w:pict>
          </mc:Fallback>
        </mc:AlternateContent>
      </w: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EC3E17"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85376" behindDoc="0" locked="0" layoutInCell="1" allowOverlap="1" wp14:anchorId="68B674B0" wp14:editId="3AA77B73">
                <wp:simplePos x="0" y="0"/>
                <wp:positionH relativeFrom="column">
                  <wp:posOffset>3178175</wp:posOffset>
                </wp:positionH>
                <wp:positionV relativeFrom="paragraph">
                  <wp:posOffset>194322</wp:posOffset>
                </wp:positionV>
                <wp:extent cx="0" cy="381635"/>
                <wp:effectExtent l="95250" t="19050" r="133350" b="94615"/>
                <wp:wrapNone/>
                <wp:docPr id="28" name="Straight Arrow Connector 28"/>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50.25pt;margin-top:15.3pt;width:0;height:30.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80QEAAPIDAAAOAAAAZHJzL2Uyb0RvYy54bWysU02P2yAQvVfqf0DcG9tZdbWK4qyqbNtL&#10;1Ubd7Q9gMcSowKCBxs6/74Adb9WPPax6GRuYN/PeY9jejs6yk8JowLe8WdWcKS+hM/7Y8m8PH97c&#10;cBaT8J2w4FXLzyry293rV9shbNQaerCdQkZFfNwMoeV9SmFTVVH2yom4gqA8HWpAJxIt8Vh1KAaq&#10;7my1ruvragDsAoJUMdLu3XTId6W+1kqmL1pHlZhtOXFLJWKJjzlWu63YHFGE3siZhngBCyeMp6ZL&#10;qTuRBPuB5o9SzkiECDqtJLgKtDZSFQ2kpql/U3Pfi6CKFjInhsWm+P/Kys+nAzLTtXxNN+WFozu6&#10;TyjMsU/sHSIMbA/ek4+AjFLIryHEDcH2/oDzKoYDZvGjRpe/JIuNxePz4rEaE5PTpqTdq5vm+upt&#10;Llc94QLG9FGBY/mn5XHmsRBoisXi9CmmCXgB5KbW55iEse99x9I5kBKRBcxN8nmVuU9sy186WzVh&#10;vypNLhC/delR5k/tLbKToMnpvjdLFcrMEG2sXUD186A5N8NUmckFOCn6Z7clu3QEnxagMx7wb13T&#10;eKGqp/yL6klrlv0I3bncXbGDBqtcwvwI8uT+ui7wp6e6+wkAAP//AwBQSwMEFAAGAAgAAAAhAFas&#10;xdzeAAAACQEAAA8AAABkcnMvZG93bnJldi54bWxMj8FOwzAMhu9IvENkJG4sodM2KHUnNIRUOI2x&#10;w45Z67XVGidqsra8PUEc4Gj70+/vz9aT6cRAvW8tI9zPFAji0lYt1wj7z9e7BxA+aK50Z5kQvsjD&#10;Or++ynRa2ZE/aNiFWsQQ9qlGaEJwqZS+bMhoP7OOON5Otjc6xLGvZdXrMYabTiZKLaXRLccPjXa0&#10;aag87y4GYRxOSZ24zVuxfV8dzoV1xfzFId7eTM9PIAJN4Q+GH/2oDnl0OtoLV150CAulFhFFmKsl&#10;iAj8Lo4Ij2oFMs/k/wb5NwAAAP//AwBQSwECLQAUAAYACAAAACEAtoM4kv4AAADhAQAAEwAAAAAA&#10;AAAAAAAAAAAAAAAAW0NvbnRlbnRfVHlwZXNdLnhtbFBLAQItABQABgAIAAAAIQA4/SH/1gAAAJQB&#10;AAALAAAAAAAAAAAAAAAAAC8BAABfcmVscy8ucmVsc1BLAQItABQABgAIAAAAIQD+WLL80QEAAPID&#10;AAAOAAAAAAAAAAAAAAAAAC4CAABkcnMvZTJvRG9jLnhtbFBLAQItABQABgAIAAAAIQBWrMXc3gAA&#10;AAkBAAAPAAAAAAAAAAAAAAAAACsEAABkcnMvZG93bnJldi54bWxQSwUGAAAAAAQABADzAAAANgUA&#10;AAAA&#10;" strokecolor="black [3200]" strokeweight="2pt">
                <v:stroke endarrow="open"/>
                <v:shadow on="t" color="black" opacity="24903f" origin=",.5" offset="0,.55556mm"/>
              </v:shape>
            </w:pict>
          </mc:Fallback>
        </mc:AlternateContent>
      </w:r>
    </w:p>
    <w:p w:rsidR="00290F0E" w:rsidRDefault="00290F0E" w:rsidP="00B27C84">
      <w:pPr>
        <w:spacing w:line="359" w:lineRule="auto"/>
        <w:ind w:left="993" w:right="70" w:firstLine="720"/>
        <w:rPr>
          <w:spacing w:val="5"/>
          <w:sz w:val="24"/>
          <w:szCs w:val="24"/>
          <w:lang w:val="id-ID"/>
        </w:rPr>
      </w:pPr>
    </w:p>
    <w:p w:rsidR="00290F0E" w:rsidRDefault="008F132D" w:rsidP="00B27C84">
      <w:pPr>
        <w:spacing w:line="359" w:lineRule="auto"/>
        <w:ind w:left="993" w:right="70" w:firstLine="720"/>
        <w:rPr>
          <w:spacing w:val="5"/>
          <w:sz w:val="24"/>
          <w:szCs w:val="24"/>
          <w:lang w:val="id-ID"/>
        </w:rPr>
      </w:pPr>
      <w:r>
        <w:rPr>
          <w:noProof/>
          <w:spacing w:val="5"/>
          <w:sz w:val="24"/>
          <w:szCs w:val="24"/>
        </w:rPr>
        <mc:AlternateContent>
          <mc:Choice Requires="wps">
            <w:drawing>
              <wp:anchor distT="0" distB="0" distL="114300" distR="114300" simplePos="0" relativeHeight="251674112" behindDoc="0" locked="0" layoutInCell="1" allowOverlap="1" wp14:anchorId="07CEBBAD" wp14:editId="21029EE9">
                <wp:simplePos x="0" y="0"/>
                <wp:positionH relativeFrom="column">
                  <wp:posOffset>2560130</wp:posOffset>
                </wp:positionH>
                <wp:positionV relativeFrom="paragraph">
                  <wp:posOffset>49530</wp:posOffset>
                </wp:positionV>
                <wp:extent cx="1162685" cy="417195"/>
                <wp:effectExtent l="0" t="0" r="18415" b="20955"/>
                <wp:wrapNone/>
                <wp:docPr id="21" name="Rounded Rectangle 21"/>
                <wp:cNvGraphicFramePr/>
                <a:graphic xmlns:a="http://schemas.openxmlformats.org/drawingml/2006/main">
                  <a:graphicData uri="http://schemas.microsoft.com/office/word/2010/wordprocessingShape">
                    <wps:wsp>
                      <wps:cNvSpPr/>
                      <wps:spPr>
                        <a:xfrm>
                          <a:off x="0" y="0"/>
                          <a:ext cx="1162685" cy="4171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290F0E" w:rsidRPr="00290F0E" w:rsidRDefault="00290F0E" w:rsidP="00290F0E">
                            <w:pPr>
                              <w:jc w:val="center"/>
                              <w:rPr>
                                <w:color w:val="000000" w:themeColor="text1"/>
                                <w:lang w:val="id-ID"/>
                              </w:rPr>
                            </w:pPr>
                            <w:r w:rsidRPr="00290F0E">
                              <w:rPr>
                                <w:color w:val="000000" w:themeColor="text1"/>
                                <w:lang w:val="id-ID"/>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4" style="position:absolute;left:0;text-align:left;margin-left:201.6pt;margin-top:3.9pt;width:91.55pt;height:32.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KldgIAADMFAAAOAAAAZHJzL2Uyb0RvYy54bWysVEtv2zAMvg/YfxB0Xxxn6SuoUwQpOgwo&#10;2qLt0LMiS4kxWdQoJXb260fJjvtYTsMusmjy4/OjLq/a2rCdQl+BLXg+GnOmrISysuuC/3i++XLO&#10;mQ/ClsKAVQXfK8+v5p8/XTZupiawAVMqZOTE+lnjCr4Jwc2yzMuNqoUfgVOWlBqwFoFEXGclioa8&#10;1yabjMenWQNYOgSpvKe/152Sz5N/rZUM91p7FZgpOOUW0onpXMUzm1+K2RqF21SyT0P8Qxa1qCwF&#10;HVxdiyDYFqu/XNWVRPCgw0hCnYHWlVSpBqomH3+o5mkjnEq1UHO8G9rk/59bebd7QFaVBZ/knFlR&#10;04weYWtLVbJH6p6wa6MY6ahRjfMzsn9yD9hLnq6x6lZjHb9UD2tTc/dDc1UbmKSfeX46OT0/4UyS&#10;bpqf5Rcn0Wn2inbowzcFNYuXgmNMI+aQGit2tz509gc7AseUuiTSLeyNinkY+6g0VUVhJwmd+KSW&#10;BtlOEBOElMqGr338ZB1hujJmAObHgCakTlDSvW2EqcSzATg+BnwfcUCkqGDDAK4rC3jMQflziNzZ&#10;H6rvao7lh3bVplGeH6a1gnJP40XoeO+dvKmot7fChweBRHRaCVrecE+HNtAUHPobZxvA38f+R3vi&#10;H2k5a2hxCu5/bQUqzsx3S8y8yKfTuGlJmJ6cTUjAt5rVW43d1kugiRD5KLt0jfbBHK4aoX6hHV/E&#10;qKQSVlLsgsuAB2EZuoWmV0KqxSKZ0XY5EW7tk5PReexzpM1z+yLQ9QQLRM07OCyZmH2gWGcbkRYW&#10;2wC6SvyLne762k+ANjPRuH9F4uq/lZPV61s3/wMAAP//AwBQSwMEFAAGAAgAAAAhAChvdTzeAAAA&#10;CAEAAA8AAABkcnMvZG93bnJldi54bWxMj81OwzAQhO9IvIO1SNyoQ9M/hThVqeDAAaS2HDi69pJE&#10;2OsodpvA07OcynE0o5lvyvXonThjH9tACu4nGQgkE2xLtYL3w/PdCkRMmqx2gVDBN0ZYV9dXpS5s&#10;GGiH532qBZdQLLSCJqWukDKaBr2Ok9AhsfcZeq8Ty76WttcDl3snp1m2kF63xAuN7nDboPnan7yC&#10;ZIZ4eHv9meHmyexelu7Rbj9GpW5vxs0DiIRjuoThD5/RoWKmYziRjcIpmGX5lKMKlvyA/flqkYM4&#10;ss7nIKtS/j9Q/QIAAP//AwBQSwECLQAUAAYACAAAACEAtoM4kv4AAADhAQAAEwAAAAAAAAAAAAAA&#10;AAAAAAAAW0NvbnRlbnRfVHlwZXNdLnhtbFBLAQItABQABgAIAAAAIQA4/SH/1gAAAJQBAAALAAAA&#10;AAAAAAAAAAAAAC8BAABfcmVscy8ucmVsc1BLAQItABQABgAIAAAAIQDTHtKldgIAADMFAAAOAAAA&#10;AAAAAAAAAAAAAC4CAABkcnMvZTJvRG9jLnhtbFBLAQItABQABgAIAAAAIQAob3U83gAAAAgBAAAP&#10;AAAAAAAAAAAAAAAAANAEAABkcnMvZG93bnJldi54bWxQSwUGAAAAAAQABADzAAAA2wUAAAAA&#10;" fillcolor="white [3201]" strokecolor="#9bbb59 [3206]" strokeweight="2pt">
                <v:textbox>
                  <w:txbxContent>
                    <w:p w:rsidR="00290F0E" w:rsidRPr="00290F0E" w:rsidRDefault="00290F0E" w:rsidP="00290F0E">
                      <w:pPr>
                        <w:jc w:val="center"/>
                        <w:rPr>
                          <w:color w:val="000000" w:themeColor="text1"/>
                          <w:lang w:val="id-ID"/>
                        </w:rPr>
                      </w:pPr>
                      <w:r w:rsidRPr="00290F0E">
                        <w:rPr>
                          <w:color w:val="000000" w:themeColor="text1"/>
                          <w:lang w:val="id-ID"/>
                        </w:rPr>
                        <w:t>FINISH</w:t>
                      </w:r>
                    </w:p>
                  </w:txbxContent>
                </v:textbox>
              </v:roundrect>
            </w:pict>
          </mc:Fallback>
        </mc:AlternateContent>
      </w: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90F0E" w:rsidRDefault="00290F0E" w:rsidP="00B27C84">
      <w:pPr>
        <w:spacing w:line="359" w:lineRule="auto"/>
        <w:ind w:left="993" w:right="70" w:firstLine="720"/>
        <w:rPr>
          <w:spacing w:val="5"/>
          <w:sz w:val="24"/>
          <w:szCs w:val="24"/>
          <w:lang w:val="id-ID"/>
        </w:rPr>
      </w:pPr>
    </w:p>
    <w:p w:rsidR="002B21E2" w:rsidRPr="00EC3E17" w:rsidRDefault="002B21E2" w:rsidP="00EC3E17">
      <w:pPr>
        <w:spacing w:before="16"/>
        <w:rPr>
          <w:rFonts w:ascii="Calibri" w:eastAsia="Calibri" w:hAnsi="Calibri" w:cs="Calibri"/>
          <w:sz w:val="22"/>
          <w:szCs w:val="22"/>
          <w:lang w:val="id-ID"/>
        </w:rPr>
        <w:sectPr w:rsidR="002B21E2" w:rsidRPr="00EC3E17">
          <w:type w:val="continuous"/>
          <w:pgSz w:w="11920" w:h="16840"/>
          <w:pgMar w:top="1060" w:right="1020" w:bottom="280" w:left="1680" w:header="720" w:footer="720" w:gutter="0"/>
          <w:cols w:space="720"/>
        </w:sectPr>
      </w:pPr>
    </w:p>
    <w:p w:rsidR="00664C54" w:rsidRDefault="00664C54" w:rsidP="00664C54">
      <w:pPr>
        <w:spacing w:before="73"/>
        <w:ind w:left="588"/>
        <w:rPr>
          <w:b/>
          <w:spacing w:val="1"/>
          <w:sz w:val="24"/>
          <w:szCs w:val="24"/>
          <w:lang w:val="id-ID"/>
        </w:rPr>
      </w:pPr>
      <w:r>
        <w:rPr>
          <w:b/>
          <w:sz w:val="24"/>
          <w:szCs w:val="24"/>
          <w:lang w:val="id-ID"/>
        </w:rPr>
        <w:lastRenderedPageBreak/>
        <w:t>3</w:t>
      </w:r>
      <w:r>
        <w:rPr>
          <w:b/>
          <w:sz w:val="24"/>
          <w:szCs w:val="24"/>
        </w:rPr>
        <w:t>.</w:t>
      </w:r>
      <w:r>
        <w:rPr>
          <w:b/>
          <w:sz w:val="24"/>
          <w:szCs w:val="24"/>
          <w:lang w:val="id-ID"/>
        </w:rPr>
        <w:t>3</w:t>
      </w:r>
      <w:r>
        <w:rPr>
          <w:b/>
          <w:sz w:val="24"/>
          <w:szCs w:val="24"/>
        </w:rPr>
        <w:t xml:space="preserve"> </w:t>
      </w:r>
      <w:r>
        <w:rPr>
          <w:b/>
          <w:spacing w:val="-1"/>
          <w:sz w:val="24"/>
          <w:szCs w:val="24"/>
          <w:lang w:val="id-ID"/>
        </w:rPr>
        <w:t>Jadwal Pelaksanaan</w:t>
      </w:r>
      <w:r>
        <w:rPr>
          <w:b/>
          <w:spacing w:val="1"/>
          <w:sz w:val="24"/>
          <w:szCs w:val="24"/>
          <w:lang w:val="id-ID"/>
        </w:rPr>
        <w:t>.</w:t>
      </w:r>
    </w:p>
    <w:tbl>
      <w:tblPr>
        <w:tblStyle w:val="LightList-Accent5"/>
        <w:tblpPr w:leftFromText="180" w:rightFromText="180" w:vertAnchor="text" w:horzAnchor="margin" w:tblpXSpec="right" w:tblpY="224"/>
        <w:tblW w:w="0" w:type="auto"/>
        <w:tblLayout w:type="fixed"/>
        <w:tblLook w:val="01E0" w:firstRow="1" w:lastRow="1" w:firstColumn="1" w:lastColumn="1" w:noHBand="0" w:noVBand="0"/>
      </w:tblPr>
      <w:tblGrid>
        <w:gridCol w:w="691"/>
        <w:gridCol w:w="2861"/>
        <w:gridCol w:w="1030"/>
        <w:gridCol w:w="1661"/>
        <w:gridCol w:w="1985"/>
      </w:tblGrid>
      <w:tr w:rsidR="00664C54" w:rsidTr="00664C54">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pPr>
              <w:spacing w:line="260" w:lineRule="exact"/>
              <w:ind w:left="102"/>
              <w:rPr>
                <w:sz w:val="24"/>
                <w:szCs w:val="24"/>
              </w:rPr>
            </w:pPr>
            <w:r>
              <w:rPr>
                <w:sz w:val="24"/>
                <w:szCs w:val="24"/>
              </w:rPr>
              <w:t>No</w:t>
            </w:r>
          </w:p>
        </w:tc>
        <w:tc>
          <w:tcPr>
            <w:cnfStyle w:val="000010000000" w:firstRow="0" w:lastRow="0" w:firstColumn="0" w:lastColumn="0" w:oddVBand="1" w:evenVBand="0" w:oddHBand="0" w:evenHBand="0" w:firstRowFirstColumn="0" w:firstRowLastColumn="0" w:lastRowFirstColumn="0" w:lastRowLastColumn="0"/>
            <w:tcW w:w="2861" w:type="dxa"/>
          </w:tcPr>
          <w:p w:rsidR="00664C54" w:rsidRPr="00664C54" w:rsidRDefault="00664C54" w:rsidP="00664C54">
            <w:pPr>
              <w:spacing w:line="260" w:lineRule="exact"/>
              <w:ind w:left="102"/>
              <w:rPr>
                <w:sz w:val="24"/>
                <w:szCs w:val="24"/>
                <w:lang w:val="id-ID"/>
              </w:rPr>
            </w:pPr>
            <w:proofErr w:type="spellStart"/>
            <w:r>
              <w:rPr>
                <w:sz w:val="24"/>
                <w:szCs w:val="24"/>
              </w:rPr>
              <w:t>Ta</w:t>
            </w:r>
            <w:r>
              <w:rPr>
                <w:spacing w:val="1"/>
                <w:sz w:val="24"/>
                <w:szCs w:val="24"/>
              </w:rPr>
              <w:t>h</w:t>
            </w:r>
            <w:r>
              <w:rPr>
                <w:sz w:val="24"/>
                <w:szCs w:val="24"/>
              </w:rPr>
              <w:t>ap</w:t>
            </w:r>
            <w:proofErr w:type="spellEnd"/>
            <w:r>
              <w:rPr>
                <w:spacing w:val="1"/>
                <w:sz w:val="24"/>
                <w:szCs w:val="24"/>
              </w:rPr>
              <w:t xml:space="preserve"> </w:t>
            </w:r>
            <w:r>
              <w:rPr>
                <w:b w:val="0"/>
                <w:spacing w:val="1"/>
                <w:sz w:val="24"/>
                <w:szCs w:val="24"/>
                <w:lang w:val="id-ID"/>
              </w:rPr>
              <w:t>Pelaksanaan</w:t>
            </w:r>
          </w:p>
        </w:tc>
        <w:tc>
          <w:tcPr>
            <w:tcW w:w="1030" w:type="dxa"/>
          </w:tcPr>
          <w:p w:rsidR="00664C54" w:rsidRDefault="00664C54" w:rsidP="00664C54">
            <w:pPr>
              <w:spacing w:line="260" w:lineRule="exact"/>
              <w:ind w:left="102"/>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w:t>
            </w:r>
            <w:r>
              <w:rPr>
                <w:spacing w:val="-1"/>
                <w:sz w:val="24"/>
                <w:szCs w:val="24"/>
              </w:rPr>
              <w:t>r</w:t>
            </w:r>
            <w:r>
              <w:rPr>
                <w:sz w:val="24"/>
                <w:szCs w:val="24"/>
              </w:rPr>
              <w:t>g</w:t>
            </w:r>
            <w:r>
              <w:rPr>
                <w:spacing w:val="-1"/>
                <w:sz w:val="24"/>
                <w:szCs w:val="24"/>
              </w:rPr>
              <w:t>e</w:t>
            </w:r>
            <w:r>
              <w:rPr>
                <w:sz w:val="24"/>
                <w:szCs w:val="24"/>
              </w:rPr>
              <w:t>t</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line="260" w:lineRule="exact"/>
              <w:ind w:left="102"/>
              <w:rPr>
                <w:sz w:val="24"/>
                <w:szCs w:val="24"/>
              </w:rPr>
            </w:pPr>
            <w:proofErr w:type="spellStart"/>
            <w:r>
              <w:rPr>
                <w:sz w:val="24"/>
                <w:szCs w:val="24"/>
              </w:rPr>
              <w:t>R</w:t>
            </w:r>
            <w:r>
              <w:rPr>
                <w:spacing w:val="-1"/>
                <w:sz w:val="24"/>
                <w:szCs w:val="24"/>
              </w:rPr>
              <w:t>e</w:t>
            </w:r>
            <w:r>
              <w:rPr>
                <w:sz w:val="24"/>
                <w:szCs w:val="24"/>
              </w:rPr>
              <w:t>al</w:t>
            </w:r>
            <w:r>
              <w:rPr>
                <w:spacing w:val="1"/>
                <w:sz w:val="24"/>
                <w:szCs w:val="24"/>
              </w:rPr>
              <w:t>i</w:t>
            </w:r>
            <w:r>
              <w:rPr>
                <w:sz w:val="24"/>
                <w:szCs w:val="24"/>
              </w:rPr>
              <w:t>sasi</w:t>
            </w:r>
            <w:proofErr w:type="spellEnd"/>
          </w:p>
        </w:tc>
        <w:tc>
          <w:tcPr>
            <w:cnfStyle w:val="000100000000" w:firstRow="0" w:lastRow="0" w:firstColumn="0" w:lastColumn="1" w:oddVBand="0" w:evenVBand="0" w:oddHBand="0" w:evenHBand="0" w:firstRowFirstColumn="0" w:firstRowLastColumn="0" w:lastRowFirstColumn="0" w:lastRowLastColumn="0"/>
            <w:tcW w:w="1985" w:type="dxa"/>
          </w:tcPr>
          <w:p w:rsidR="00664C54" w:rsidRDefault="00664C54" w:rsidP="00664C54">
            <w:pPr>
              <w:spacing w:line="260" w:lineRule="exact"/>
              <w:ind w:left="102"/>
              <w:rPr>
                <w:sz w:val="24"/>
                <w:szCs w:val="24"/>
              </w:rPr>
            </w:pPr>
            <w:proofErr w:type="spellStart"/>
            <w:r>
              <w:rPr>
                <w:sz w:val="24"/>
                <w:szCs w:val="24"/>
              </w:rPr>
              <w:t>Ja</w:t>
            </w:r>
            <w:r>
              <w:rPr>
                <w:spacing w:val="1"/>
                <w:sz w:val="24"/>
                <w:szCs w:val="24"/>
              </w:rPr>
              <w:t>d</w:t>
            </w:r>
            <w:r>
              <w:rPr>
                <w:spacing w:val="2"/>
                <w:sz w:val="24"/>
                <w:szCs w:val="24"/>
              </w:rPr>
              <w:t>w</w:t>
            </w:r>
            <w:r>
              <w:rPr>
                <w:sz w:val="24"/>
                <w:szCs w:val="24"/>
              </w:rPr>
              <w:t>al</w:t>
            </w:r>
            <w:proofErr w:type="spellEnd"/>
          </w:p>
        </w:tc>
      </w:tr>
      <w:tr w:rsidR="00664C54" w:rsidTr="00664C54">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pPr>
              <w:spacing w:line="260" w:lineRule="exact"/>
              <w:ind w:left="102"/>
              <w:rPr>
                <w:sz w:val="24"/>
                <w:szCs w:val="24"/>
              </w:rPr>
            </w:pPr>
            <w:r>
              <w:rPr>
                <w:sz w:val="24"/>
                <w:szCs w:val="24"/>
              </w:rPr>
              <w:t>1</w:t>
            </w:r>
          </w:p>
        </w:tc>
        <w:tc>
          <w:tcPr>
            <w:cnfStyle w:val="000100000000" w:firstRow="0" w:lastRow="0" w:firstColumn="0" w:lastColumn="1" w:oddVBand="0" w:evenVBand="0" w:oddHBand="0" w:evenHBand="0" w:firstRowFirstColumn="0" w:firstRowLastColumn="0" w:lastRowFirstColumn="0" w:lastRowLastColumn="0"/>
            <w:tcW w:w="7537" w:type="dxa"/>
            <w:gridSpan w:val="4"/>
          </w:tcPr>
          <w:p w:rsidR="00664C54" w:rsidRDefault="00664C54" w:rsidP="00664C54">
            <w:pPr>
              <w:spacing w:line="260" w:lineRule="exact"/>
              <w:ind w:left="102"/>
              <w:rPr>
                <w:sz w:val="24"/>
                <w:szCs w:val="24"/>
              </w:rPr>
            </w:pPr>
            <w:proofErr w:type="spellStart"/>
            <w:r>
              <w:rPr>
                <w:spacing w:val="1"/>
                <w:sz w:val="24"/>
                <w:szCs w:val="24"/>
              </w:rPr>
              <w:t>P</w:t>
            </w:r>
            <w:r>
              <w:rPr>
                <w:spacing w:val="-1"/>
                <w:sz w:val="24"/>
                <w:szCs w:val="24"/>
              </w:rPr>
              <w:t>e</w:t>
            </w:r>
            <w:r>
              <w:rPr>
                <w:sz w:val="24"/>
                <w:szCs w:val="24"/>
              </w:rPr>
              <w:t>rsi</w:t>
            </w:r>
            <w:r>
              <w:rPr>
                <w:spacing w:val="-1"/>
                <w:sz w:val="24"/>
                <w:szCs w:val="24"/>
              </w:rPr>
              <w:t>a</w:t>
            </w:r>
            <w:r>
              <w:rPr>
                <w:sz w:val="24"/>
                <w:szCs w:val="24"/>
              </w:rPr>
              <w:t>p</w:t>
            </w:r>
            <w:r>
              <w:rPr>
                <w:spacing w:val="-1"/>
                <w:sz w:val="24"/>
                <w:szCs w:val="24"/>
              </w:rPr>
              <w:t>a</w:t>
            </w:r>
            <w:r>
              <w:rPr>
                <w:sz w:val="24"/>
                <w:szCs w:val="24"/>
              </w:rPr>
              <w:t>n</w:t>
            </w:r>
            <w:proofErr w:type="spellEnd"/>
          </w:p>
        </w:tc>
      </w:tr>
      <w:tr w:rsidR="00664C54" w:rsidTr="00664C54">
        <w:trPr>
          <w:trHeight w:hRule="exact" w:val="286"/>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109"/>
              <w:rPr>
                <w:sz w:val="24"/>
                <w:szCs w:val="24"/>
              </w:rPr>
            </w:pPr>
            <w:r>
              <w:rPr>
                <w:sz w:val="24"/>
                <w:szCs w:val="24"/>
              </w:rPr>
              <w:t xml:space="preserve">1.   </w:t>
            </w:r>
            <w:proofErr w:type="spellStart"/>
            <w:r>
              <w:rPr>
                <w:spacing w:val="1"/>
                <w:sz w:val="24"/>
                <w:szCs w:val="24"/>
              </w:rPr>
              <w:t>P</w:t>
            </w:r>
            <w:r>
              <w:rPr>
                <w:spacing w:val="-1"/>
                <w:sz w:val="24"/>
                <w:szCs w:val="24"/>
              </w:rPr>
              <w:t>e</w:t>
            </w:r>
            <w:r>
              <w:rPr>
                <w:sz w:val="24"/>
                <w:szCs w:val="24"/>
              </w:rPr>
              <w:t>rsi</w:t>
            </w:r>
            <w:r>
              <w:rPr>
                <w:spacing w:val="-1"/>
                <w:sz w:val="24"/>
                <w:szCs w:val="24"/>
              </w:rPr>
              <w:t>a</w:t>
            </w:r>
            <w:r>
              <w:rPr>
                <w:sz w:val="24"/>
                <w:szCs w:val="24"/>
              </w:rPr>
              <w:t>p</w:t>
            </w:r>
            <w:r>
              <w:rPr>
                <w:spacing w:val="-1"/>
                <w:sz w:val="24"/>
                <w:szCs w:val="24"/>
              </w:rPr>
              <w:t>a</w:t>
            </w:r>
            <w:r>
              <w:rPr>
                <w:sz w:val="24"/>
                <w:szCs w:val="24"/>
              </w:rPr>
              <w:t>n</w:t>
            </w:r>
            <w:proofErr w:type="spellEnd"/>
            <w:r>
              <w:rPr>
                <w:sz w:val="24"/>
                <w:szCs w:val="24"/>
              </w:rPr>
              <w:t xml:space="preserve"> </w:t>
            </w:r>
            <w:proofErr w:type="spellStart"/>
            <w:r>
              <w:rPr>
                <w:sz w:val="24"/>
                <w:szCs w:val="24"/>
              </w:rPr>
              <w:t>mat</w:t>
            </w:r>
            <w:r>
              <w:rPr>
                <w:spacing w:val="-1"/>
                <w:sz w:val="24"/>
                <w:szCs w:val="24"/>
              </w:rPr>
              <w:t>e</w:t>
            </w:r>
            <w:r>
              <w:rPr>
                <w:sz w:val="24"/>
                <w:szCs w:val="24"/>
              </w:rPr>
              <w:t>ri</w:t>
            </w:r>
            <w:proofErr w:type="spellEnd"/>
          </w:p>
        </w:tc>
        <w:tc>
          <w:tcPr>
            <w:tcW w:w="1030" w:type="dxa"/>
          </w:tcPr>
          <w:p w:rsidR="00664C54" w:rsidRDefault="00664C54" w:rsidP="00664C54">
            <w:pPr>
              <w:spacing w:line="260" w:lineRule="exact"/>
              <w:ind w:left="10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line="260" w:lineRule="exact"/>
              <w:ind w:left="102"/>
              <w:jc w:val="center"/>
              <w:rPr>
                <w:sz w:val="24"/>
                <w:szCs w:val="24"/>
              </w:rPr>
            </w:pPr>
            <w:r>
              <w:rPr>
                <w:sz w:val="24"/>
                <w:szCs w:val="24"/>
              </w:rPr>
              <w:t>100%</w:t>
            </w:r>
          </w:p>
        </w:tc>
        <w:tc>
          <w:tcPr>
            <w:cnfStyle w:val="000100000000" w:firstRow="0" w:lastRow="0" w:firstColumn="0" w:lastColumn="1" w:oddVBand="0" w:evenVBand="0" w:oddHBand="0" w:evenHBand="0" w:firstRowFirstColumn="0" w:firstRowLastColumn="0" w:lastRowFirstColumn="0" w:lastRowLastColumn="0"/>
            <w:tcW w:w="1985" w:type="dxa"/>
          </w:tcPr>
          <w:p w:rsidR="00664C54" w:rsidRDefault="00664C54" w:rsidP="00664C54">
            <w:pPr>
              <w:spacing w:line="260" w:lineRule="exact"/>
              <w:ind w:left="102"/>
              <w:rPr>
                <w:sz w:val="24"/>
                <w:szCs w:val="24"/>
              </w:rPr>
            </w:pPr>
            <w:r>
              <w:rPr>
                <w:sz w:val="24"/>
                <w:szCs w:val="24"/>
                <w:lang w:val="id-ID"/>
              </w:rPr>
              <w:t>03</w:t>
            </w:r>
            <w:r>
              <w:rPr>
                <w:sz w:val="24"/>
                <w:szCs w:val="24"/>
              </w:rPr>
              <w:t xml:space="preserve"> Mei 2020</w:t>
            </w:r>
          </w:p>
        </w:tc>
      </w:tr>
      <w:tr w:rsidR="00664C54" w:rsidTr="00664C54">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pPr>
              <w:spacing w:line="260" w:lineRule="exact"/>
              <w:ind w:left="102"/>
              <w:rPr>
                <w:sz w:val="24"/>
                <w:szCs w:val="24"/>
              </w:rPr>
            </w:pPr>
            <w:r>
              <w:rPr>
                <w:sz w:val="24"/>
                <w:szCs w:val="24"/>
              </w:rPr>
              <w:t>2</w:t>
            </w:r>
          </w:p>
        </w:tc>
        <w:tc>
          <w:tcPr>
            <w:cnfStyle w:val="000100000000" w:firstRow="0" w:lastRow="0" w:firstColumn="0" w:lastColumn="1" w:oddVBand="0" w:evenVBand="0" w:oddHBand="0" w:evenHBand="0" w:firstRowFirstColumn="0" w:firstRowLastColumn="0" w:lastRowFirstColumn="0" w:lastRowLastColumn="0"/>
            <w:tcW w:w="7537" w:type="dxa"/>
            <w:gridSpan w:val="4"/>
          </w:tcPr>
          <w:p w:rsidR="00664C54" w:rsidRDefault="00664C54" w:rsidP="00664C54">
            <w:pPr>
              <w:spacing w:line="260" w:lineRule="exact"/>
              <w:ind w:left="102"/>
              <w:rPr>
                <w:sz w:val="24"/>
                <w:szCs w:val="24"/>
              </w:rPr>
            </w:pPr>
            <w:proofErr w:type="spellStart"/>
            <w:r>
              <w:rPr>
                <w:spacing w:val="1"/>
                <w:sz w:val="24"/>
                <w:szCs w:val="24"/>
              </w:rPr>
              <w:t>P</w:t>
            </w:r>
            <w:r>
              <w:rPr>
                <w:spacing w:val="-1"/>
                <w:sz w:val="24"/>
                <w:szCs w:val="24"/>
              </w:rPr>
              <w:t>e</w:t>
            </w:r>
            <w:r>
              <w:rPr>
                <w:sz w:val="24"/>
                <w:szCs w:val="24"/>
              </w:rPr>
              <w:t>r</w:t>
            </w:r>
            <w:r>
              <w:rPr>
                <w:spacing w:val="-2"/>
                <w:sz w:val="24"/>
                <w:szCs w:val="24"/>
              </w:rPr>
              <w:t>a</w:t>
            </w:r>
            <w:r>
              <w:rPr>
                <w:sz w:val="24"/>
                <w:szCs w:val="24"/>
              </w:rPr>
              <w:t>n</w:t>
            </w:r>
            <w:r>
              <w:rPr>
                <w:spacing w:val="-1"/>
                <w:sz w:val="24"/>
                <w:szCs w:val="24"/>
              </w:rPr>
              <w:t>ca</w:t>
            </w:r>
            <w:r>
              <w:rPr>
                <w:spacing w:val="2"/>
                <w:sz w:val="24"/>
                <w:szCs w:val="24"/>
              </w:rPr>
              <w:t>n</w:t>
            </w:r>
            <w:r>
              <w:rPr>
                <w:sz w:val="24"/>
                <w:szCs w:val="24"/>
              </w:rPr>
              <w:t>g</w:t>
            </w:r>
            <w:r>
              <w:rPr>
                <w:spacing w:val="-1"/>
                <w:sz w:val="24"/>
                <w:szCs w:val="24"/>
              </w:rPr>
              <w:t>a</w:t>
            </w:r>
            <w:r>
              <w:rPr>
                <w:sz w:val="24"/>
                <w:szCs w:val="24"/>
              </w:rPr>
              <w:t>n</w:t>
            </w:r>
            <w:proofErr w:type="spellEnd"/>
          </w:p>
        </w:tc>
      </w:tr>
      <w:tr w:rsidR="00664C54" w:rsidTr="00664C54">
        <w:trPr>
          <w:trHeight w:hRule="exact" w:val="288"/>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109"/>
              <w:rPr>
                <w:sz w:val="24"/>
                <w:szCs w:val="24"/>
              </w:rPr>
            </w:pPr>
            <w:r>
              <w:rPr>
                <w:sz w:val="24"/>
                <w:szCs w:val="24"/>
              </w:rPr>
              <w:t xml:space="preserve">1.   </w:t>
            </w:r>
            <w:proofErr w:type="spellStart"/>
            <w:r>
              <w:rPr>
                <w:spacing w:val="1"/>
                <w:sz w:val="24"/>
                <w:szCs w:val="24"/>
              </w:rPr>
              <w:t>P</w:t>
            </w:r>
            <w:r>
              <w:rPr>
                <w:spacing w:val="-1"/>
                <w:sz w:val="24"/>
                <w:szCs w:val="24"/>
              </w:rPr>
              <w:t>e</w:t>
            </w:r>
            <w:r>
              <w:rPr>
                <w:sz w:val="24"/>
                <w:szCs w:val="24"/>
              </w:rPr>
              <w:t>r</w:t>
            </w:r>
            <w:r>
              <w:rPr>
                <w:spacing w:val="-2"/>
                <w:sz w:val="24"/>
                <w:szCs w:val="24"/>
              </w:rPr>
              <w:t>e</w:t>
            </w:r>
            <w:r>
              <w:rPr>
                <w:sz w:val="24"/>
                <w:szCs w:val="24"/>
              </w:rPr>
              <w:t>n</w:t>
            </w:r>
            <w:r>
              <w:rPr>
                <w:spacing w:val="-1"/>
                <w:sz w:val="24"/>
                <w:szCs w:val="24"/>
              </w:rPr>
              <w:t>ca</w:t>
            </w:r>
            <w:r>
              <w:rPr>
                <w:spacing w:val="2"/>
                <w:sz w:val="24"/>
                <w:szCs w:val="24"/>
              </w:rPr>
              <w:t>n</w:t>
            </w:r>
            <w:r>
              <w:rPr>
                <w:spacing w:val="-1"/>
                <w:sz w:val="24"/>
                <w:szCs w:val="24"/>
              </w:rPr>
              <w:t>aa</w:t>
            </w:r>
            <w:r>
              <w:rPr>
                <w:sz w:val="24"/>
                <w:szCs w:val="24"/>
              </w:rPr>
              <w:t>n</w:t>
            </w:r>
            <w:proofErr w:type="spellEnd"/>
            <w:r>
              <w:rPr>
                <w:spacing w:val="2"/>
                <w:sz w:val="24"/>
                <w:szCs w:val="24"/>
              </w:rPr>
              <w:t xml:space="preserve"> </w:t>
            </w:r>
            <w:proofErr w:type="spellStart"/>
            <w:r>
              <w:rPr>
                <w:spacing w:val="-1"/>
                <w:sz w:val="24"/>
                <w:szCs w:val="24"/>
              </w:rPr>
              <w:t>a</w:t>
            </w:r>
            <w:r>
              <w:rPr>
                <w:sz w:val="24"/>
                <w:szCs w:val="24"/>
              </w:rPr>
              <w:t>pl</w:t>
            </w:r>
            <w:r>
              <w:rPr>
                <w:spacing w:val="1"/>
                <w:sz w:val="24"/>
                <w:szCs w:val="24"/>
              </w:rPr>
              <w:t>i</w:t>
            </w:r>
            <w:r>
              <w:rPr>
                <w:sz w:val="24"/>
                <w:szCs w:val="24"/>
              </w:rPr>
              <w:t>k</w:t>
            </w:r>
            <w:r>
              <w:rPr>
                <w:spacing w:val="-1"/>
                <w:sz w:val="24"/>
                <w:szCs w:val="24"/>
              </w:rPr>
              <w:t>a</w:t>
            </w:r>
            <w:r>
              <w:rPr>
                <w:sz w:val="24"/>
                <w:szCs w:val="24"/>
              </w:rPr>
              <w:t>si</w:t>
            </w:r>
            <w:proofErr w:type="spellEnd"/>
          </w:p>
        </w:tc>
        <w:tc>
          <w:tcPr>
            <w:tcW w:w="1030" w:type="dxa"/>
          </w:tcPr>
          <w:p w:rsidR="00664C54" w:rsidRDefault="00664C54" w:rsidP="00664C54">
            <w:pPr>
              <w:spacing w:line="260" w:lineRule="exact"/>
              <w:ind w:left="10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line="260" w:lineRule="exact"/>
              <w:ind w:left="102"/>
              <w:jc w:val="center"/>
              <w:rPr>
                <w:sz w:val="24"/>
                <w:szCs w:val="24"/>
              </w:rPr>
            </w:pPr>
            <w:r>
              <w:rPr>
                <w:sz w:val="24"/>
                <w:szCs w:val="24"/>
              </w:rPr>
              <w:t>100%</w:t>
            </w:r>
          </w:p>
        </w:tc>
        <w:tc>
          <w:tcPr>
            <w:cnfStyle w:val="000100000000" w:firstRow="0" w:lastRow="0" w:firstColumn="0" w:lastColumn="1" w:oddVBand="0" w:evenVBand="0" w:oddHBand="0" w:evenHBand="0" w:firstRowFirstColumn="0" w:firstRowLastColumn="0" w:lastRowFirstColumn="0" w:lastRowLastColumn="0"/>
            <w:tcW w:w="1985" w:type="dxa"/>
          </w:tcPr>
          <w:p w:rsidR="00664C54" w:rsidRDefault="00664C54" w:rsidP="00664C54">
            <w:pPr>
              <w:spacing w:line="260" w:lineRule="exact"/>
              <w:ind w:left="102"/>
              <w:rPr>
                <w:sz w:val="24"/>
                <w:szCs w:val="24"/>
              </w:rPr>
            </w:pPr>
            <w:r>
              <w:rPr>
                <w:sz w:val="24"/>
                <w:szCs w:val="24"/>
              </w:rPr>
              <w:t>0</w:t>
            </w:r>
            <w:r>
              <w:rPr>
                <w:sz w:val="24"/>
                <w:szCs w:val="24"/>
                <w:lang w:val="id-ID"/>
              </w:rPr>
              <w:t>6</w:t>
            </w:r>
            <w:r>
              <w:rPr>
                <w:sz w:val="24"/>
                <w:szCs w:val="24"/>
              </w:rPr>
              <w:t xml:space="preserve"> Mei 2020</w:t>
            </w:r>
          </w:p>
        </w:tc>
      </w:tr>
      <w:tr w:rsidR="00664C54" w:rsidTr="00664C54">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pPr>
              <w:spacing w:line="260" w:lineRule="exact"/>
              <w:ind w:left="102"/>
              <w:rPr>
                <w:sz w:val="24"/>
                <w:szCs w:val="24"/>
              </w:rPr>
            </w:pPr>
            <w:r>
              <w:rPr>
                <w:sz w:val="24"/>
                <w:szCs w:val="24"/>
              </w:rPr>
              <w:t>3</w:t>
            </w:r>
          </w:p>
        </w:tc>
        <w:tc>
          <w:tcPr>
            <w:cnfStyle w:val="000100000000" w:firstRow="0" w:lastRow="0" w:firstColumn="0" w:lastColumn="1" w:oddVBand="0" w:evenVBand="0" w:oddHBand="0" w:evenHBand="0" w:firstRowFirstColumn="0" w:firstRowLastColumn="0" w:lastRowFirstColumn="0" w:lastRowLastColumn="0"/>
            <w:tcW w:w="7537" w:type="dxa"/>
            <w:gridSpan w:val="4"/>
          </w:tcPr>
          <w:p w:rsidR="00664C54" w:rsidRDefault="00664C54" w:rsidP="00664C54">
            <w:pPr>
              <w:spacing w:line="260" w:lineRule="exact"/>
              <w:ind w:left="102"/>
              <w:rPr>
                <w:sz w:val="24"/>
                <w:szCs w:val="24"/>
              </w:rPr>
            </w:pPr>
            <w:proofErr w:type="spellStart"/>
            <w:r>
              <w:rPr>
                <w:spacing w:val="1"/>
                <w:sz w:val="24"/>
                <w:szCs w:val="24"/>
              </w:rPr>
              <w:t>P</w:t>
            </w:r>
            <w:r>
              <w:rPr>
                <w:spacing w:val="-1"/>
                <w:sz w:val="24"/>
                <w:szCs w:val="24"/>
              </w:rPr>
              <w:t>e</w:t>
            </w:r>
            <w:r>
              <w:rPr>
                <w:sz w:val="24"/>
                <w:szCs w:val="24"/>
              </w:rPr>
              <w:t>n</w:t>
            </w:r>
            <w:r>
              <w:rPr>
                <w:spacing w:val="-2"/>
                <w:sz w:val="24"/>
                <w:szCs w:val="24"/>
              </w:rPr>
              <w:t>g</w:t>
            </w:r>
            <w:r>
              <w:rPr>
                <w:spacing w:val="1"/>
                <w:sz w:val="24"/>
                <w:szCs w:val="24"/>
              </w:rPr>
              <w:t>e</w:t>
            </w:r>
            <w:r>
              <w:rPr>
                <w:sz w:val="24"/>
                <w:szCs w:val="24"/>
              </w:rPr>
              <w:t>rj</w:t>
            </w:r>
            <w:r>
              <w:rPr>
                <w:spacing w:val="-1"/>
                <w:sz w:val="24"/>
                <w:szCs w:val="24"/>
              </w:rPr>
              <w:t>aa</w:t>
            </w:r>
            <w:r>
              <w:rPr>
                <w:sz w:val="24"/>
                <w:szCs w:val="24"/>
              </w:rPr>
              <w:t>n</w:t>
            </w:r>
            <w:proofErr w:type="spellEnd"/>
          </w:p>
        </w:tc>
      </w:tr>
      <w:tr w:rsidR="00664C54" w:rsidTr="00664C54">
        <w:trPr>
          <w:trHeight w:hRule="exact" w:val="562"/>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109"/>
              <w:rPr>
                <w:sz w:val="24"/>
                <w:szCs w:val="24"/>
              </w:rPr>
            </w:pPr>
            <w:r>
              <w:rPr>
                <w:sz w:val="24"/>
                <w:szCs w:val="24"/>
              </w:rPr>
              <w:t xml:space="preserve">1.   </w:t>
            </w:r>
            <w:proofErr w:type="spellStart"/>
            <w:r>
              <w:rPr>
                <w:sz w:val="24"/>
                <w:szCs w:val="24"/>
              </w:rPr>
              <w:t>Membu</w:t>
            </w:r>
            <w:r>
              <w:rPr>
                <w:spacing w:val="-1"/>
                <w:sz w:val="24"/>
                <w:szCs w:val="24"/>
              </w:rPr>
              <w:t>a</w:t>
            </w:r>
            <w:r>
              <w:rPr>
                <w:sz w:val="24"/>
                <w:szCs w:val="24"/>
              </w:rPr>
              <w:t>t</w:t>
            </w:r>
            <w:proofErr w:type="spellEnd"/>
            <w:r>
              <w:rPr>
                <w:sz w:val="24"/>
                <w:szCs w:val="24"/>
              </w:rPr>
              <w:t xml:space="preserve">  </w:t>
            </w:r>
            <w:r>
              <w:rPr>
                <w:spacing w:val="5"/>
                <w:sz w:val="24"/>
                <w:szCs w:val="24"/>
              </w:rPr>
              <w:t xml:space="preserve"> </w:t>
            </w:r>
            <w:r>
              <w:rPr>
                <w:sz w:val="24"/>
                <w:szCs w:val="24"/>
              </w:rPr>
              <w:t>B</w:t>
            </w:r>
            <w:r>
              <w:rPr>
                <w:spacing w:val="-1"/>
                <w:sz w:val="24"/>
                <w:szCs w:val="24"/>
              </w:rPr>
              <w:t>ac</w:t>
            </w:r>
            <w:r>
              <w:rPr>
                <w:spacing w:val="2"/>
                <w:sz w:val="24"/>
                <w:szCs w:val="24"/>
              </w:rPr>
              <w:t>k</w:t>
            </w:r>
            <w:r>
              <w:rPr>
                <w:spacing w:val="-2"/>
                <w:sz w:val="24"/>
                <w:szCs w:val="24"/>
              </w:rPr>
              <w:t>g</w:t>
            </w:r>
            <w:r>
              <w:rPr>
                <w:sz w:val="24"/>
                <w:szCs w:val="24"/>
              </w:rPr>
              <w:t>rou</w:t>
            </w:r>
            <w:r>
              <w:rPr>
                <w:spacing w:val="1"/>
                <w:sz w:val="24"/>
                <w:szCs w:val="24"/>
              </w:rPr>
              <w:t>n</w:t>
            </w:r>
            <w:r>
              <w:rPr>
                <w:sz w:val="24"/>
                <w:szCs w:val="24"/>
              </w:rPr>
              <w:t>d</w:t>
            </w:r>
          </w:p>
          <w:p w:rsidR="00664C54" w:rsidRDefault="00664C54" w:rsidP="00664C54">
            <w:pPr>
              <w:ind w:left="469"/>
              <w:rPr>
                <w:sz w:val="24"/>
                <w:szCs w:val="24"/>
              </w:rPr>
            </w:pPr>
            <w:r>
              <w:rPr>
                <w:spacing w:val="-2"/>
                <w:sz w:val="24"/>
                <w:szCs w:val="24"/>
              </w:rPr>
              <w:t>g</w:t>
            </w:r>
            <w:r>
              <w:rPr>
                <w:spacing w:val="-1"/>
                <w:sz w:val="24"/>
                <w:szCs w:val="24"/>
              </w:rPr>
              <w:t>a</w:t>
            </w:r>
            <w:r>
              <w:rPr>
                <w:spacing w:val="3"/>
                <w:sz w:val="24"/>
                <w:szCs w:val="24"/>
              </w:rPr>
              <w:t>m</w:t>
            </w:r>
            <w:r>
              <w:rPr>
                <w:sz w:val="24"/>
                <w:szCs w:val="24"/>
              </w:rPr>
              <w:t>e</w:t>
            </w:r>
          </w:p>
        </w:tc>
        <w:tc>
          <w:tcPr>
            <w:tcW w:w="1030" w:type="dxa"/>
          </w:tcPr>
          <w:p w:rsidR="00664C54" w:rsidRDefault="00664C54" w:rsidP="00664C54">
            <w:pPr>
              <w:spacing w:before="8" w:line="120" w:lineRule="exact"/>
              <w:cnfStyle w:val="000000000000" w:firstRow="0" w:lastRow="0" w:firstColumn="0" w:lastColumn="0" w:oddVBand="0" w:evenVBand="0" w:oddHBand="0" w:evenHBand="0" w:firstRowFirstColumn="0" w:firstRowLastColumn="0" w:lastRowFirstColumn="0" w:lastRowLastColumn="0"/>
              <w:rPr>
                <w:sz w:val="12"/>
                <w:szCs w:val="12"/>
              </w:rPr>
            </w:pPr>
          </w:p>
          <w:p w:rsidR="00664C54" w:rsidRDefault="00664C54" w:rsidP="00664C54">
            <w:pPr>
              <w:ind w:left="10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before="8" w:line="120" w:lineRule="exact"/>
              <w:rPr>
                <w:sz w:val="12"/>
                <w:szCs w:val="12"/>
              </w:rPr>
            </w:pPr>
          </w:p>
          <w:p w:rsidR="00664C54" w:rsidRDefault="00664C54" w:rsidP="00664C54">
            <w:pPr>
              <w:jc w:val="center"/>
              <w:rPr>
                <w:sz w:val="24"/>
                <w:szCs w:val="24"/>
              </w:rPr>
            </w:pPr>
            <w:r>
              <w:rPr>
                <w:sz w:val="24"/>
                <w:szCs w:val="24"/>
              </w:rPr>
              <w:t>100%</w:t>
            </w:r>
          </w:p>
        </w:tc>
        <w:tc>
          <w:tcPr>
            <w:cnfStyle w:val="000100000000" w:firstRow="0" w:lastRow="0" w:firstColumn="0" w:lastColumn="1" w:oddVBand="0" w:evenVBand="0" w:oddHBand="0" w:evenHBand="0" w:firstRowFirstColumn="0" w:firstRowLastColumn="0" w:lastRowFirstColumn="0" w:lastRowLastColumn="0"/>
            <w:tcW w:w="1985" w:type="dxa"/>
          </w:tcPr>
          <w:p w:rsidR="00664C54" w:rsidRDefault="00664C54" w:rsidP="00664C54">
            <w:pPr>
              <w:spacing w:line="260" w:lineRule="exact"/>
              <w:ind w:left="102"/>
              <w:rPr>
                <w:sz w:val="24"/>
                <w:szCs w:val="24"/>
              </w:rPr>
            </w:pPr>
            <w:r>
              <w:rPr>
                <w:sz w:val="24"/>
                <w:szCs w:val="24"/>
              </w:rPr>
              <w:t>0</w:t>
            </w:r>
            <w:r>
              <w:rPr>
                <w:sz w:val="24"/>
                <w:szCs w:val="24"/>
                <w:lang w:val="id-ID"/>
              </w:rPr>
              <w:t>7</w:t>
            </w:r>
            <w:r>
              <w:rPr>
                <w:sz w:val="24"/>
                <w:szCs w:val="24"/>
              </w:rPr>
              <w:t xml:space="preserve"> Mei 2020</w:t>
            </w:r>
          </w:p>
        </w:tc>
      </w:tr>
      <w:tr w:rsidR="00664C54" w:rsidTr="00664C54">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71" w:right="66"/>
              <w:jc w:val="center"/>
              <w:rPr>
                <w:sz w:val="24"/>
                <w:szCs w:val="24"/>
              </w:rPr>
            </w:pPr>
            <w:r>
              <w:rPr>
                <w:sz w:val="24"/>
                <w:szCs w:val="24"/>
              </w:rPr>
              <w:t xml:space="preserve">2.   </w:t>
            </w:r>
            <w:proofErr w:type="spellStart"/>
            <w:r>
              <w:rPr>
                <w:sz w:val="24"/>
                <w:szCs w:val="24"/>
              </w:rPr>
              <w:t>Membu</w:t>
            </w:r>
            <w:r>
              <w:rPr>
                <w:spacing w:val="-1"/>
                <w:sz w:val="24"/>
                <w:szCs w:val="24"/>
              </w:rPr>
              <w:t>a</w:t>
            </w:r>
            <w:r>
              <w:rPr>
                <w:sz w:val="24"/>
                <w:szCs w:val="24"/>
              </w:rPr>
              <w:t>t</w:t>
            </w:r>
            <w:proofErr w:type="spellEnd"/>
            <w:r>
              <w:rPr>
                <w:sz w:val="24"/>
                <w:szCs w:val="24"/>
              </w:rPr>
              <w:t xml:space="preserve">         </w:t>
            </w:r>
            <w:r>
              <w:rPr>
                <w:spacing w:val="12"/>
                <w:sz w:val="24"/>
                <w:szCs w:val="24"/>
              </w:rPr>
              <w:t xml:space="preserve"> </w:t>
            </w:r>
            <w:proofErr w:type="spellStart"/>
            <w:r>
              <w:rPr>
                <w:spacing w:val="-1"/>
                <w:sz w:val="24"/>
                <w:szCs w:val="24"/>
              </w:rPr>
              <w:t>a</w:t>
            </w:r>
            <w:r>
              <w:rPr>
                <w:sz w:val="24"/>
                <w:szCs w:val="24"/>
              </w:rPr>
              <w:t>ni</w:t>
            </w:r>
            <w:r>
              <w:rPr>
                <w:spacing w:val="1"/>
                <w:sz w:val="24"/>
                <w:szCs w:val="24"/>
              </w:rPr>
              <w:t>m</w:t>
            </w:r>
            <w:r>
              <w:rPr>
                <w:spacing w:val="-1"/>
                <w:sz w:val="24"/>
                <w:szCs w:val="24"/>
              </w:rPr>
              <w:t>a</w:t>
            </w:r>
            <w:r>
              <w:rPr>
                <w:sz w:val="24"/>
                <w:szCs w:val="24"/>
              </w:rPr>
              <w:t>si</w:t>
            </w:r>
            <w:proofErr w:type="spellEnd"/>
          </w:p>
          <w:p w:rsidR="00664C54" w:rsidRPr="00664C54" w:rsidRDefault="00664C54" w:rsidP="00664C54">
            <w:pPr>
              <w:ind w:left="431" w:right="613"/>
              <w:rPr>
                <w:sz w:val="24"/>
                <w:szCs w:val="24"/>
                <w:lang w:val="id-ID"/>
              </w:rPr>
            </w:pPr>
            <w:proofErr w:type="spellStart"/>
            <w:r>
              <w:rPr>
                <w:sz w:val="24"/>
                <w:szCs w:val="24"/>
              </w:rPr>
              <w:t>rok</w:t>
            </w:r>
            <w:r>
              <w:rPr>
                <w:spacing w:val="-2"/>
                <w:sz w:val="24"/>
                <w:szCs w:val="24"/>
              </w:rPr>
              <w:t>e</w:t>
            </w:r>
            <w:r>
              <w:rPr>
                <w:sz w:val="24"/>
                <w:szCs w:val="24"/>
              </w:rPr>
              <w:t>t</w:t>
            </w:r>
            <w:proofErr w:type="spellEnd"/>
            <w:r>
              <w:rPr>
                <w:sz w:val="24"/>
                <w:szCs w:val="24"/>
              </w:rPr>
              <w:t xml:space="preserve"> </w:t>
            </w:r>
            <w:proofErr w:type="spellStart"/>
            <w:r>
              <w:rPr>
                <w:sz w:val="24"/>
                <w:szCs w:val="24"/>
              </w:rPr>
              <w:t>dan</w:t>
            </w:r>
            <w:proofErr w:type="spellEnd"/>
            <w:r>
              <w:rPr>
                <w:sz w:val="24"/>
                <w:szCs w:val="24"/>
              </w:rPr>
              <w:t xml:space="preserve"> </w:t>
            </w:r>
            <w:r>
              <w:rPr>
                <w:sz w:val="24"/>
                <w:szCs w:val="24"/>
                <w:lang w:val="id-ID"/>
              </w:rPr>
              <w:t>robot</w:t>
            </w:r>
          </w:p>
        </w:tc>
        <w:tc>
          <w:tcPr>
            <w:tcW w:w="1030" w:type="dxa"/>
          </w:tcPr>
          <w:p w:rsidR="00664C54" w:rsidRDefault="00664C54" w:rsidP="00664C54">
            <w:pPr>
              <w:spacing w:before="8" w:line="120" w:lineRule="exact"/>
              <w:cnfStyle w:val="000000100000" w:firstRow="0" w:lastRow="0" w:firstColumn="0" w:lastColumn="0" w:oddVBand="0" w:evenVBand="0" w:oddHBand="1" w:evenHBand="0" w:firstRowFirstColumn="0" w:firstRowLastColumn="0" w:lastRowFirstColumn="0" w:lastRowLastColumn="0"/>
              <w:rPr>
                <w:sz w:val="12"/>
                <w:szCs w:val="12"/>
              </w:rPr>
            </w:pPr>
          </w:p>
          <w:p w:rsidR="00664C54" w:rsidRDefault="00664C54" w:rsidP="00664C54">
            <w:pPr>
              <w:ind w:left="10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before="8" w:line="120" w:lineRule="exact"/>
              <w:rPr>
                <w:sz w:val="12"/>
                <w:szCs w:val="12"/>
              </w:rPr>
            </w:pPr>
          </w:p>
          <w:p w:rsidR="00664C54" w:rsidRDefault="00664C54" w:rsidP="00664C54">
            <w:pPr>
              <w:jc w:val="center"/>
              <w:rPr>
                <w:sz w:val="24"/>
                <w:szCs w:val="24"/>
              </w:rPr>
            </w:pPr>
            <w:r>
              <w:rPr>
                <w:sz w:val="24"/>
                <w:szCs w:val="24"/>
              </w:rPr>
              <w:t>100%</w:t>
            </w:r>
          </w:p>
        </w:tc>
        <w:tc>
          <w:tcPr>
            <w:cnfStyle w:val="000100000000" w:firstRow="0" w:lastRow="0" w:firstColumn="0" w:lastColumn="1" w:oddVBand="0" w:evenVBand="0" w:oddHBand="0" w:evenHBand="0" w:firstRowFirstColumn="0" w:firstRowLastColumn="0" w:lastRowFirstColumn="0" w:lastRowLastColumn="0"/>
            <w:tcW w:w="1985" w:type="dxa"/>
          </w:tcPr>
          <w:p w:rsidR="00664C54" w:rsidRDefault="00664C54" w:rsidP="00664C54">
            <w:pPr>
              <w:spacing w:line="260" w:lineRule="exact"/>
              <w:ind w:left="102"/>
              <w:rPr>
                <w:sz w:val="24"/>
                <w:szCs w:val="24"/>
              </w:rPr>
            </w:pPr>
            <w:r>
              <w:rPr>
                <w:sz w:val="24"/>
                <w:szCs w:val="24"/>
                <w:lang w:val="id-ID"/>
              </w:rPr>
              <w:t>11</w:t>
            </w:r>
            <w:r>
              <w:rPr>
                <w:sz w:val="24"/>
                <w:szCs w:val="24"/>
              </w:rPr>
              <w:t xml:space="preserve"> </w:t>
            </w:r>
            <w:proofErr w:type="spellStart"/>
            <w:r>
              <w:rPr>
                <w:sz w:val="24"/>
                <w:szCs w:val="24"/>
              </w:rPr>
              <w:t>mei</w:t>
            </w:r>
            <w:proofErr w:type="spellEnd"/>
            <w:r>
              <w:rPr>
                <w:sz w:val="24"/>
                <w:szCs w:val="24"/>
              </w:rPr>
              <w:t xml:space="preserve"> 2020</w:t>
            </w:r>
          </w:p>
        </w:tc>
      </w:tr>
      <w:tr w:rsidR="00664C54" w:rsidTr="00664C54">
        <w:trPr>
          <w:trHeight w:hRule="exact" w:val="562"/>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109"/>
              <w:rPr>
                <w:sz w:val="24"/>
                <w:szCs w:val="24"/>
              </w:rPr>
            </w:pPr>
            <w:r>
              <w:rPr>
                <w:sz w:val="24"/>
                <w:szCs w:val="24"/>
              </w:rPr>
              <w:t xml:space="preserve">3.   </w:t>
            </w:r>
            <w:proofErr w:type="spellStart"/>
            <w:r>
              <w:rPr>
                <w:sz w:val="24"/>
                <w:szCs w:val="24"/>
              </w:rPr>
              <w:t>Membu</w:t>
            </w:r>
            <w:r>
              <w:rPr>
                <w:spacing w:val="-1"/>
                <w:sz w:val="24"/>
                <w:szCs w:val="24"/>
              </w:rPr>
              <w:t>a</w:t>
            </w:r>
            <w:r>
              <w:rPr>
                <w:sz w:val="24"/>
                <w:szCs w:val="24"/>
              </w:rPr>
              <w:t>t</w:t>
            </w:r>
            <w:proofErr w:type="spellEnd"/>
            <w:r>
              <w:rPr>
                <w:sz w:val="24"/>
                <w:szCs w:val="24"/>
              </w:rPr>
              <w:t xml:space="preserve">  </w:t>
            </w:r>
            <w:r>
              <w:rPr>
                <w:spacing w:val="46"/>
                <w:sz w:val="24"/>
                <w:szCs w:val="24"/>
              </w:rPr>
              <w:t xml:space="preserve"> </w:t>
            </w:r>
            <w:r>
              <w:rPr>
                <w:sz w:val="24"/>
                <w:szCs w:val="24"/>
              </w:rPr>
              <w:t>las</w:t>
            </w:r>
            <w:r>
              <w:rPr>
                <w:spacing w:val="-1"/>
                <w:sz w:val="24"/>
                <w:szCs w:val="24"/>
              </w:rPr>
              <w:t>e</w:t>
            </w:r>
            <w:r>
              <w:rPr>
                <w:sz w:val="24"/>
                <w:szCs w:val="24"/>
              </w:rPr>
              <w:t xml:space="preserve">r  </w:t>
            </w:r>
            <w:r>
              <w:rPr>
                <w:spacing w:val="45"/>
                <w:sz w:val="24"/>
                <w:szCs w:val="24"/>
              </w:rPr>
              <w:t xml:space="preserve"> </w:t>
            </w:r>
            <w:proofErr w:type="spellStart"/>
            <w:r>
              <w:rPr>
                <w:spacing w:val="2"/>
                <w:sz w:val="24"/>
                <w:szCs w:val="24"/>
              </w:rPr>
              <w:t>p</w:t>
            </w:r>
            <w:r>
              <w:rPr>
                <w:spacing w:val="-1"/>
                <w:sz w:val="24"/>
                <w:szCs w:val="24"/>
              </w:rPr>
              <w:t>a</w:t>
            </w:r>
            <w:r>
              <w:rPr>
                <w:spacing w:val="2"/>
                <w:sz w:val="24"/>
                <w:szCs w:val="24"/>
              </w:rPr>
              <w:t>d</w:t>
            </w:r>
            <w:r>
              <w:rPr>
                <w:sz w:val="24"/>
                <w:szCs w:val="24"/>
              </w:rPr>
              <w:t>a</w:t>
            </w:r>
            <w:proofErr w:type="spellEnd"/>
          </w:p>
          <w:p w:rsidR="00664C54" w:rsidRDefault="00664C54" w:rsidP="00664C54">
            <w:pPr>
              <w:ind w:left="469"/>
              <w:rPr>
                <w:sz w:val="24"/>
                <w:szCs w:val="24"/>
              </w:rPr>
            </w:pPr>
            <w:proofErr w:type="spellStart"/>
            <w:r>
              <w:rPr>
                <w:sz w:val="24"/>
                <w:szCs w:val="24"/>
              </w:rPr>
              <w:t>rok</w:t>
            </w:r>
            <w:r>
              <w:rPr>
                <w:spacing w:val="-2"/>
                <w:sz w:val="24"/>
                <w:szCs w:val="24"/>
              </w:rPr>
              <w:t>e</w:t>
            </w:r>
            <w:r>
              <w:rPr>
                <w:sz w:val="24"/>
                <w:szCs w:val="24"/>
              </w:rPr>
              <w:t>t</w:t>
            </w:r>
            <w:proofErr w:type="spellEnd"/>
          </w:p>
        </w:tc>
        <w:tc>
          <w:tcPr>
            <w:tcW w:w="1030" w:type="dxa"/>
          </w:tcPr>
          <w:p w:rsidR="00664C54" w:rsidRDefault="00664C54" w:rsidP="00664C54">
            <w:pPr>
              <w:spacing w:line="120" w:lineRule="exact"/>
              <w:cnfStyle w:val="000000000000" w:firstRow="0" w:lastRow="0" w:firstColumn="0" w:lastColumn="0" w:oddVBand="0" w:evenVBand="0" w:oddHBand="0" w:evenHBand="0" w:firstRowFirstColumn="0" w:firstRowLastColumn="0" w:lastRowFirstColumn="0" w:lastRowLastColumn="0"/>
              <w:rPr>
                <w:sz w:val="13"/>
                <w:szCs w:val="13"/>
              </w:rPr>
            </w:pPr>
          </w:p>
          <w:p w:rsidR="00664C54" w:rsidRDefault="00664C54" w:rsidP="00664C54">
            <w:pPr>
              <w:ind w:left="10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line="260" w:lineRule="exact"/>
              <w:ind w:left="417" w:right="419"/>
              <w:jc w:val="center"/>
              <w:rPr>
                <w:sz w:val="24"/>
                <w:szCs w:val="24"/>
              </w:rPr>
            </w:pPr>
            <w:r>
              <w:rPr>
                <w:sz w:val="24"/>
                <w:szCs w:val="24"/>
                <w:lang w:val="id-ID"/>
              </w:rPr>
              <w:t>100</w:t>
            </w:r>
            <w:r>
              <w:rPr>
                <w:sz w:val="24"/>
                <w:szCs w:val="24"/>
              </w:rPr>
              <w:t>%</w:t>
            </w:r>
          </w:p>
        </w:tc>
        <w:tc>
          <w:tcPr>
            <w:cnfStyle w:val="000100000000" w:firstRow="0" w:lastRow="0" w:firstColumn="0" w:lastColumn="1" w:oddVBand="0" w:evenVBand="0" w:oddHBand="0" w:evenHBand="0" w:firstRowFirstColumn="0" w:firstRowLastColumn="0" w:lastRowFirstColumn="0" w:lastRowLastColumn="0"/>
            <w:tcW w:w="1985" w:type="dxa"/>
          </w:tcPr>
          <w:p w:rsidR="00664C54" w:rsidRPr="00664C54" w:rsidRDefault="00664C54" w:rsidP="00664C54">
            <w:pPr>
              <w:rPr>
                <w:sz w:val="24"/>
                <w:szCs w:val="24"/>
                <w:lang w:val="id-ID"/>
              </w:rPr>
            </w:pPr>
            <w:r>
              <w:rPr>
                <w:lang w:val="id-ID"/>
              </w:rPr>
              <w:t xml:space="preserve">  </w:t>
            </w:r>
            <w:r w:rsidRPr="00664C54">
              <w:rPr>
                <w:sz w:val="24"/>
                <w:szCs w:val="24"/>
                <w:lang w:val="id-ID"/>
              </w:rPr>
              <w:t>12 mei 2020</w:t>
            </w:r>
          </w:p>
        </w:tc>
      </w:tr>
      <w:tr w:rsidR="00664C54" w:rsidTr="00664C54">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109"/>
              <w:rPr>
                <w:sz w:val="24"/>
                <w:szCs w:val="24"/>
              </w:rPr>
            </w:pPr>
            <w:r>
              <w:rPr>
                <w:sz w:val="24"/>
                <w:szCs w:val="24"/>
              </w:rPr>
              <w:t xml:space="preserve">4.   </w:t>
            </w:r>
            <w:proofErr w:type="spellStart"/>
            <w:r>
              <w:rPr>
                <w:sz w:val="24"/>
                <w:szCs w:val="24"/>
              </w:rPr>
              <w:t>Membu</w:t>
            </w:r>
            <w:r>
              <w:rPr>
                <w:spacing w:val="-1"/>
                <w:sz w:val="24"/>
                <w:szCs w:val="24"/>
              </w:rPr>
              <w:t>a</w:t>
            </w:r>
            <w:r>
              <w:rPr>
                <w:sz w:val="24"/>
                <w:szCs w:val="24"/>
              </w:rPr>
              <w:t>t</w:t>
            </w:r>
            <w:proofErr w:type="spellEnd"/>
            <w:r>
              <w:rPr>
                <w:spacing w:val="39"/>
                <w:sz w:val="24"/>
                <w:szCs w:val="24"/>
              </w:rPr>
              <w:t xml:space="preserve"> </w:t>
            </w:r>
            <w:proofErr w:type="spellStart"/>
            <w:r>
              <w:rPr>
                <w:spacing w:val="-1"/>
                <w:sz w:val="24"/>
                <w:szCs w:val="24"/>
              </w:rPr>
              <w:t>e</w:t>
            </w:r>
            <w:r>
              <w:rPr>
                <w:spacing w:val="1"/>
                <w:sz w:val="24"/>
                <w:szCs w:val="24"/>
              </w:rPr>
              <w:t>f</w:t>
            </w:r>
            <w:r>
              <w:rPr>
                <w:spacing w:val="-1"/>
                <w:sz w:val="24"/>
                <w:szCs w:val="24"/>
              </w:rPr>
              <w:t>e</w:t>
            </w:r>
            <w:r>
              <w:rPr>
                <w:sz w:val="24"/>
                <w:szCs w:val="24"/>
              </w:rPr>
              <w:t>k</w:t>
            </w:r>
            <w:proofErr w:type="spellEnd"/>
            <w:r>
              <w:rPr>
                <w:spacing w:val="41"/>
                <w:sz w:val="24"/>
                <w:szCs w:val="24"/>
              </w:rPr>
              <w:t xml:space="preserve"> </w:t>
            </w:r>
            <w:proofErr w:type="spellStart"/>
            <w:r>
              <w:rPr>
                <w:spacing w:val="-1"/>
                <w:sz w:val="24"/>
                <w:szCs w:val="24"/>
              </w:rPr>
              <w:t>a</w:t>
            </w:r>
            <w:r>
              <w:rPr>
                <w:sz w:val="24"/>
                <w:szCs w:val="24"/>
              </w:rPr>
              <w:t>ni</w:t>
            </w:r>
            <w:r>
              <w:rPr>
                <w:spacing w:val="1"/>
                <w:sz w:val="24"/>
                <w:szCs w:val="24"/>
              </w:rPr>
              <w:t>m</w:t>
            </w:r>
            <w:r>
              <w:rPr>
                <w:spacing w:val="-1"/>
                <w:sz w:val="24"/>
                <w:szCs w:val="24"/>
              </w:rPr>
              <w:t>a</w:t>
            </w:r>
            <w:r>
              <w:rPr>
                <w:sz w:val="24"/>
                <w:szCs w:val="24"/>
              </w:rPr>
              <w:t>si</w:t>
            </w:r>
            <w:proofErr w:type="spellEnd"/>
          </w:p>
          <w:p w:rsidR="00664C54" w:rsidRDefault="00664C54" w:rsidP="00664C54">
            <w:pPr>
              <w:ind w:left="469"/>
              <w:rPr>
                <w:sz w:val="24"/>
                <w:szCs w:val="24"/>
              </w:rPr>
            </w:pPr>
            <w:proofErr w:type="spellStart"/>
            <w:r>
              <w:rPr>
                <w:sz w:val="24"/>
                <w:szCs w:val="24"/>
              </w:rPr>
              <w:t>p</w:t>
            </w:r>
            <w:r>
              <w:rPr>
                <w:spacing w:val="-1"/>
                <w:sz w:val="24"/>
                <w:szCs w:val="24"/>
              </w:rPr>
              <w:t>eca</w:t>
            </w:r>
            <w:r>
              <w:rPr>
                <w:spacing w:val="2"/>
                <w:sz w:val="24"/>
                <w:szCs w:val="24"/>
              </w:rPr>
              <w:t>h</w:t>
            </w:r>
            <w:r>
              <w:rPr>
                <w:spacing w:val="-1"/>
                <w:sz w:val="24"/>
                <w:szCs w:val="24"/>
              </w:rPr>
              <w:t>a</w:t>
            </w:r>
            <w:r>
              <w:rPr>
                <w:sz w:val="24"/>
                <w:szCs w:val="24"/>
              </w:rPr>
              <w:t>n</w:t>
            </w:r>
            <w:proofErr w:type="spellEnd"/>
            <w:r>
              <w:rPr>
                <w:sz w:val="24"/>
                <w:szCs w:val="24"/>
              </w:rPr>
              <w:t xml:space="preserve"> </w:t>
            </w:r>
            <w:proofErr w:type="spellStart"/>
            <w:r>
              <w:rPr>
                <w:sz w:val="24"/>
                <w:szCs w:val="24"/>
              </w:rPr>
              <w:t>d</w:t>
            </w:r>
            <w:r>
              <w:rPr>
                <w:spacing w:val="-1"/>
                <w:sz w:val="24"/>
                <w:szCs w:val="24"/>
              </w:rPr>
              <w:t>a</w:t>
            </w:r>
            <w:r>
              <w:rPr>
                <w:sz w:val="24"/>
                <w:szCs w:val="24"/>
              </w:rPr>
              <w:t>n</w:t>
            </w:r>
            <w:proofErr w:type="spellEnd"/>
            <w:r>
              <w:rPr>
                <w:sz w:val="24"/>
                <w:szCs w:val="24"/>
              </w:rPr>
              <w:t xml:space="preserve"> </w:t>
            </w:r>
            <w:proofErr w:type="spellStart"/>
            <w:r>
              <w:rPr>
                <w:sz w:val="24"/>
                <w:szCs w:val="24"/>
              </w:rPr>
              <w:t>bund</w:t>
            </w:r>
            <w:r>
              <w:rPr>
                <w:spacing w:val="1"/>
                <w:sz w:val="24"/>
                <w:szCs w:val="24"/>
              </w:rPr>
              <w:t>a</w:t>
            </w:r>
            <w:r>
              <w:rPr>
                <w:sz w:val="24"/>
                <w:szCs w:val="24"/>
              </w:rPr>
              <w:t>r</w:t>
            </w:r>
            <w:r>
              <w:rPr>
                <w:spacing w:val="-2"/>
                <w:sz w:val="24"/>
                <w:szCs w:val="24"/>
              </w:rPr>
              <w:t>a</w:t>
            </w:r>
            <w:r>
              <w:rPr>
                <w:sz w:val="24"/>
                <w:szCs w:val="24"/>
              </w:rPr>
              <w:t>n</w:t>
            </w:r>
            <w:proofErr w:type="spellEnd"/>
          </w:p>
        </w:tc>
        <w:tc>
          <w:tcPr>
            <w:tcW w:w="1030" w:type="dxa"/>
          </w:tcPr>
          <w:p w:rsidR="00664C54" w:rsidRDefault="00664C54" w:rsidP="00664C54">
            <w:pPr>
              <w:spacing w:line="120" w:lineRule="exact"/>
              <w:cnfStyle w:val="000000100000" w:firstRow="0" w:lastRow="0" w:firstColumn="0" w:lastColumn="0" w:oddVBand="0" w:evenVBand="0" w:oddHBand="1" w:evenHBand="0" w:firstRowFirstColumn="0" w:firstRowLastColumn="0" w:lastRowFirstColumn="0" w:lastRowLastColumn="0"/>
              <w:rPr>
                <w:sz w:val="13"/>
                <w:szCs w:val="13"/>
              </w:rPr>
            </w:pPr>
          </w:p>
          <w:p w:rsidR="00664C54" w:rsidRDefault="00664C54" w:rsidP="00664C54">
            <w:pPr>
              <w:ind w:left="10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Default="00664C54" w:rsidP="00664C54">
            <w:pPr>
              <w:spacing w:line="260" w:lineRule="exact"/>
              <w:ind w:left="417" w:right="419"/>
              <w:jc w:val="center"/>
              <w:rPr>
                <w:sz w:val="24"/>
                <w:szCs w:val="24"/>
              </w:rPr>
            </w:pPr>
            <w:r>
              <w:rPr>
                <w:sz w:val="24"/>
                <w:szCs w:val="24"/>
                <w:lang w:val="id-ID"/>
              </w:rPr>
              <w:t>100</w:t>
            </w:r>
            <w:r>
              <w:rPr>
                <w:sz w:val="24"/>
                <w:szCs w:val="24"/>
              </w:rPr>
              <w:t>%</w:t>
            </w:r>
          </w:p>
        </w:tc>
        <w:tc>
          <w:tcPr>
            <w:cnfStyle w:val="000100000000" w:firstRow="0" w:lastRow="0" w:firstColumn="0" w:lastColumn="1" w:oddVBand="0" w:evenVBand="0" w:oddHBand="0" w:evenHBand="0" w:firstRowFirstColumn="0" w:firstRowLastColumn="0" w:lastRowFirstColumn="0" w:lastRowLastColumn="0"/>
            <w:tcW w:w="1985" w:type="dxa"/>
          </w:tcPr>
          <w:p w:rsidR="00664C54" w:rsidRPr="00664C54" w:rsidRDefault="00664C54" w:rsidP="00664C54">
            <w:pPr>
              <w:rPr>
                <w:sz w:val="24"/>
                <w:szCs w:val="24"/>
                <w:lang w:val="id-ID"/>
              </w:rPr>
            </w:pPr>
            <w:r>
              <w:rPr>
                <w:lang w:val="id-ID"/>
              </w:rPr>
              <w:t xml:space="preserve">  </w:t>
            </w:r>
            <w:r w:rsidRPr="00664C54">
              <w:rPr>
                <w:sz w:val="24"/>
                <w:szCs w:val="24"/>
                <w:lang w:val="id-ID"/>
              </w:rPr>
              <w:t>13 mei 20220</w:t>
            </w:r>
          </w:p>
        </w:tc>
      </w:tr>
      <w:tr w:rsidR="00664C54" w:rsidTr="00664C54">
        <w:trPr>
          <w:cnfStyle w:val="010000000000" w:firstRow="0" w:lastRow="1" w:firstColumn="0" w:lastColumn="0" w:oddVBand="0" w:evenVBand="0" w:oddHBand="0" w:evenHBand="0" w:firstRowFirstColumn="0" w:firstRowLastColumn="0" w:lastRowFirstColumn="0" w:lastRowLastColumn="0"/>
          <w:trHeight w:hRule="exact" w:val="681"/>
        </w:trPr>
        <w:tc>
          <w:tcPr>
            <w:cnfStyle w:val="001000000000" w:firstRow="0" w:lastRow="0" w:firstColumn="1" w:lastColumn="0" w:oddVBand="0" w:evenVBand="0" w:oddHBand="0" w:evenHBand="0" w:firstRowFirstColumn="0" w:firstRowLastColumn="0" w:lastRowFirstColumn="0" w:lastRowLastColumn="0"/>
            <w:tcW w:w="691" w:type="dxa"/>
          </w:tcPr>
          <w:p w:rsidR="00664C54" w:rsidRDefault="00664C54" w:rsidP="00664C54"/>
        </w:tc>
        <w:tc>
          <w:tcPr>
            <w:cnfStyle w:val="000010000000" w:firstRow="0" w:lastRow="0" w:firstColumn="0" w:lastColumn="0" w:oddVBand="1" w:evenVBand="0" w:oddHBand="0" w:evenHBand="0" w:firstRowFirstColumn="0" w:firstRowLastColumn="0" w:lastRowFirstColumn="0" w:lastRowLastColumn="0"/>
            <w:tcW w:w="2861" w:type="dxa"/>
          </w:tcPr>
          <w:p w:rsidR="00664C54" w:rsidRDefault="00664C54" w:rsidP="00664C54">
            <w:pPr>
              <w:spacing w:line="260" w:lineRule="exact"/>
              <w:ind w:left="109"/>
              <w:rPr>
                <w:sz w:val="24"/>
                <w:szCs w:val="24"/>
              </w:rPr>
            </w:pPr>
            <w:r>
              <w:rPr>
                <w:sz w:val="24"/>
                <w:szCs w:val="24"/>
              </w:rPr>
              <w:t xml:space="preserve">5.   </w:t>
            </w:r>
            <w:proofErr w:type="spellStart"/>
            <w:r>
              <w:rPr>
                <w:sz w:val="24"/>
                <w:szCs w:val="24"/>
              </w:rPr>
              <w:t>Membu</w:t>
            </w:r>
            <w:r>
              <w:rPr>
                <w:spacing w:val="-1"/>
                <w:sz w:val="24"/>
                <w:szCs w:val="24"/>
              </w:rPr>
              <w:t>a</w:t>
            </w:r>
            <w:r>
              <w:rPr>
                <w:sz w:val="24"/>
                <w:szCs w:val="24"/>
              </w:rPr>
              <w:t>t</w:t>
            </w:r>
            <w:proofErr w:type="spellEnd"/>
            <w:r>
              <w:rPr>
                <w:sz w:val="24"/>
                <w:szCs w:val="24"/>
              </w:rPr>
              <w:t xml:space="preserve"> sco</w:t>
            </w:r>
            <w:r>
              <w:rPr>
                <w:spacing w:val="-1"/>
                <w:sz w:val="24"/>
                <w:szCs w:val="24"/>
              </w:rPr>
              <w:t>r</w:t>
            </w:r>
            <w:r>
              <w:rPr>
                <w:sz w:val="24"/>
                <w:szCs w:val="24"/>
              </w:rPr>
              <w:t>e</w:t>
            </w:r>
            <w:r>
              <w:rPr>
                <w:spacing w:val="1"/>
                <w:sz w:val="24"/>
                <w:szCs w:val="24"/>
              </w:rPr>
              <w:t xml:space="preserve"> </w:t>
            </w:r>
            <w:r>
              <w:rPr>
                <w:sz w:val="24"/>
                <w:szCs w:val="24"/>
              </w:rPr>
              <w:t>g</w:t>
            </w:r>
            <w:r>
              <w:rPr>
                <w:spacing w:val="-1"/>
                <w:sz w:val="24"/>
                <w:szCs w:val="24"/>
              </w:rPr>
              <w:t>a</w:t>
            </w:r>
            <w:r>
              <w:rPr>
                <w:sz w:val="24"/>
                <w:szCs w:val="24"/>
              </w:rPr>
              <w:t>me</w:t>
            </w:r>
          </w:p>
        </w:tc>
        <w:tc>
          <w:tcPr>
            <w:tcW w:w="1030" w:type="dxa"/>
          </w:tcPr>
          <w:p w:rsidR="00664C54" w:rsidRDefault="00664C54" w:rsidP="00664C54">
            <w:pPr>
              <w:spacing w:line="260" w:lineRule="exact"/>
              <w:ind w:left="102"/>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100%</w:t>
            </w:r>
          </w:p>
        </w:tc>
        <w:tc>
          <w:tcPr>
            <w:cnfStyle w:val="000010000000" w:firstRow="0" w:lastRow="0" w:firstColumn="0" w:lastColumn="0" w:oddVBand="1" w:evenVBand="0" w:oddHBand="0" w:evenHBand="0" w:firstRowFirstColumn="0" w:firstRowLastColumn="0" w:lastRowFirstColumn="0" w:lastRowLastColumn="0"/>
            <w:tcW w:w="1661" w:type="dxa"/>
          </w:tcPr>
          <w:p w:rsidR="00664C54" w:rsidRPr="00664C54" w:rsidRDefault="00664C54" w:rsidP="00664C54">
            <w:pPr>
              <w:spacing w:line="260" w:lineRule="exact"/>
              <w:ind w:left="417" w:right="419"/>
              <w:jc w:val="center"/>
              <w:rPr>
                <w:sz w:val="24"/>
                <w:szCs w:val="24"/>
                <w:lang w:val="id-ID"/>
              </w:rPr>
            </w:pPr>
            <w:r>
              <w:rPr>
                <w:sz w:val="24"/>
                <w:szCs w:val="24"/>
                <w:lang w:val="id-ID"/>
              </w:rPr>
              <w:t>100%</w:t>
            </w:r>
          </w:p>
        </w:tc>
        <w:tc>
          <w:tcPr>
            <w:cnfStyle w:val="000100000000" w:firstRow="0" w:lastRow="0" w:firstColumn="0" w:lastColumn="1" w:oddVBand="0" w:evenVBand="0" w:oddHBand="0" w:evenHBand="0" w:firstRowFirstColumn="0" w:firstRowLastColumn="0" w:lastRowFirstColumn="0" w:lastRowLastColumn="0"/>
            <w:tcW w:w="1985" w:type="dxa"/>
          </w:tcPr>
          <w:p w:rsidR="00664C54" w:rsidRPr="00664C54" w:rsidRDefault="00664C54" w:rsidP="00664C54">
            <w:pPr>
              <w:rPr>
                <w:sz w:val="24"/>
                <w:szCs w:val="24"/>
                <w:lang w:val="id-ID"/>
              </w:rPr>
            </w:pPr>
            <w:r>
              <w:rPr>
                <w:lang w:val="id-ID"/>
              </w:rPr>
              <w:t xml:space="preserve"> </w:t>
            </w:r>
            <w:r w:rsidRPr="00664C54">
              <w:rPr>
                <w:sz w:val="24"/>
                <w:szCs w:val="24"/>
                <w:lang w:val="id-ID"/>
              </w:rPr>
              <w:t>14 mei 2020</w:t>
            </w:r>
          </w:p>
        </w:tc>
      </w:tr>
    </w:tbl>
    <w:p w:rsidR="00664C54" w:rsidRPr="00B27C84" w:rsidRDefault="00664C54" w:rsidP="00664C54">
      <w:pPr>
        <w:spacing w:before="73"/>
        <w:ind w:left="588"/>
        <w:rPr>
          <w:sz w:val="24"/>
          <w:szCs w:val="24"/>
          <w:lang w:val="id-ID"/>
        </w:rPr>
      </w:pPr>
      <w:r>
        <w:rPr>
          <w:b/>
          <w:spacing w:val="1"/>
          <w:sz w:val="24"/>
          <w:szCs w:val="24"/>
          <w:lang w:val="id-ID"/>
        </w:rPr>
        <w:tab/>
      </w:r>
      <w:r>
        <w:rPr>
          <w:b/>
          <w:sz w:val="24"/>
          <w:szCs w:val="24"/>
          <w:lang w:val="id-ID"/>
        </w:rPr>
        <w:t xml:space="preserve">   </w:t>
      </w:r>
    </w:p>
    <w:p w:rsidR="00664C54" w:rsidRPr="00B27C84" w:rsidRDefault="00664C54" w:rsidP="00664C54">
      <w:pPr>
        <w:spacing w:before="73"/>
        <w:ind w:left="588"/>
        <w:rPr>
          <w:sz w:val="24"/>
          <w:szCs w:val="24"/>
          <w:lang w:val="id-ID"/>
        </w:rPr>
      </w:pPr>
    </w:p>
    <w:p w:rsidR="00664C54" w:rsidRDefault="00664C54" w:rsidP="00664C54">
      <w:pPr>
        <w:spacing w:before="4" w:line="120" w:lineRule="exact"/>
        <w:rPr>
          <w:sz w:val="13"/>
          <w:szCs w:val="13"/>
        </w:rPr>
      </w:pPr>
    </w:p>
    <w:p w:rsidR="00664C54" w:rsidRPr="00664C54" w:rsidRDefault="00664C54" w:rsidP="00664C54">
      <w:pPr>
        <w:spacing w:before="73"/>
        <w:ind w:left="588"/>
        <w:rPr>
          <w:sz w:val="24"/>
          <w:szCs w:val="24"/>
        </w:rPr>
      </w:pPr>
    </w:p>
    <w:p w:rsidR="00664C54" w:rsidRDefault="00664C54" w:rsidP="00664C54">
      <w:pPr>
        <w:spacing w:before="4" w:line="120" w:lineRule="exact"/>
        <w:rPr>
          <w:sz w:val="13"/>
          <w:szCs w:val="13"/>
        </w:rPr>
      </w:pPr>
    </w:p>
    <w:p w:rsidR="0022183B" w:rsidRPr="00664C54" w:rsidRDefault="0022183B">
      <w:pPr>
        <w:spacing w:before="29"/>
        <w:ind w:left="588"/>
        <w:rPr>
          <w:b/>
          <w:bCs/>
          <w:sz w:val="24"/>
          <w:szCs w:val="24"/>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664C54" w:rsidRDefault="00664C54" w:rsidP="008F132D">
      <w:pPr>
        <w:spacing w:before="73" w:line="360" w:lineRule="auto"/>
        <w:ind w:right="55"/>
        <w:jc w:val="center"/>
        <w:rPr>
          <w:b/>
          <w:sz w:val="24"/>
          <w:szCs w:val="24"/>
          <w:lang w:val="id-ID"/>
        </w:rPr>
      </w:pPr>
    </w:p>
    <w:p w:rsidR="008F132D" w:rsidRDefault="008F132D" w:rsidP="008F132D">
      <w:pPr>
        <w:spacing w:before="73" w:line="360" w:lineRule="auto"/>
        <w:ind w:right="55"/>
        <w:jc w:val="center"/>
        <w:rPr>
          <w:b/>
          <w:sz w:val="24"/>
          <w:szCs w:val="24"/>
          <w:lang w:val="id-ID"/>
        </w:rPr>
      </w:pPr>
      <w:r>
        <w:rPr>
          <w:b/>
          <w:sz w:val="24"/>
          <w:szCs w:val="24"/>
        </w:rPr>
        <w:lastRenderedPageBreak/>
        <w:t xml:space="preserve">BAB </w:t>
      </w:r>
      <w:r>
        <w:rPr>
          <w:b/>
          <w:spacing w:val="1"/>
          <w:sz w:val="24"/>
          <w:szCs w:val="24"/>
        </w:rPr>
        <w:t>I</w:t>
      </w:r>
      <w:r>
        <w:rPr>
          <w:b/>
          <w:sz w:val="24"/>
          <w:szCs w:val="24"/>
        </w:rPr>
        <w:t>V</w:t>
      </w:r>
      <w:bookmarkStart w:id="0" w:name="_GoBack"/>
      <w:bookmarkEnd w:id="0"/>
    </w:p>
    <w:p w:rsidR="008F132D" w:rsidRDefault="008F132D" w:rsidP="008F132D">
      <w:pPr>
        <w:spacing w:before="73" w:line="360" w:lineRule="auto"/>
        <w:ind w:right="55"/>
        <w:jc w:val="center"/>
        <w:rPr>
          <w:sz w:val="24"/>
          <w:szCs w:val="24"/>
        </w:rPr>
      </w:pPr>
      <w:r>
        <w:rPr>
          <w:b/>
          <w:sz w:val="24"/>
          <w:szCs w:val="24"/>
        </w:rPr>
        <w:t xml:space="preserve"> </w:t>
      </w:r>
      <w:r>
        <w:rPr>
          <w:b/>
          <w:spacing w:val="-2"/>
          <w:sz w:val="24"/>
          <w:szCs w:val="24"/>
        </w:rPr>
        <w:t>K</w:t>
      </w:r>
      <w:r>
        <w:rPr>
          <w:b/>
          <w:sz w:val="24"/>
          <w:szCs w:val="24"/>
        </w:rPr>
        <w:t>E</w:t>
      </w:r>
      <w:r>
        <w:rPr>
          <w:b/>
          <w:spacing w:val="1"/>
          <w:sz w:val="24"/>
          <w:szCs w:val="24"/>
        </w:rPr>
        <w:t>S</w:t>
      </w:r>
      <w:r>
        <w:rPr>
          <w:b/>
          <w:sz w:val="24"/>
          <w:szCs w:val="24"/>
        </w:rPr>
        <w:t>I</w:t>
      </w:r>
      <w:r>
        <w:rPr>
          <w:b/>
          <w:spacing w:val="1"/>
          <w:sz w:val="24"/>
          <w:szCs w:val="24"/>
        </w:rPr>
        <w:t>M</w:t>
      </w:r>
      <w:r>
        <w:rPr>
          <w:b/>
          <w:spacing w:val="-3"/>
          <w:sz w:val="24"/>
          <w:szCs w:val="24"/>
        </w:rPr>
        <w:t>P</w:t>
      </w:r>
      <w:r>
        <w:rPr>
          <w:b/>
          <w:sz w:val="24"/>
          <w:szCs w:val="24"/>
        </w:rPr>
        <w:t>ULAN</w:t>
      </w:r>
    </w:p>
    <w:p w:rsidR="008F132D" w:rsidRDefault="008F132D" w:rsidP="008F132D">
      <w:pPr>
        <w:spacing w:line="200" w:lineRule="exact"/>
      </w:pPr>
    </w:p>
    <w:p w:rsidR="008F132D" w:rsidRDefault="008F132D" w:rsidP="008F132D">
      <w:pPr>
        <w:spacing w:before="14" w:line="200" w:lineRule="exact"/>
      </w:pPr>
    </w:p>
    <w:p w:rsidR="00664C54" w:rsidRDefault="00664C54" w:rsidP="00D95C54">
      <w:pPr>
        <w:spacing w:line="360" w:lineRule="auto"/>
        <w:ind w:firstLine="720"/>
        <w:jc w:val="both"/>
        <w:rPr>
          <w:sz w:val="24"/>
          <w:szCs w:val="24"/>
          <w:lang w:val="id-ID"/>
        </w:rPr>
      </w:pPr>
      <w:r w:rsidRPr="006F13B7">
        <w:rPr>
          <w:sz w:val="24"/>
          <w:szCs w:val="24"/>
          <w:lang w:val="id-ID"/>
        </w:rPr>
        <w:t xml:space="preserve">Berdasarkan dari project final diatas, maka dapat disimpulkan bahwa saya telah menyelesaikan tugas final project </w:t>
      </w:r>
      <w:r w:rsidR="00D95C54">
        <w:rPr>
          <w:sz w:val="24"/>
          <w:szCs w:val="24"/>
          <w:lang w:val="id-ID"/>
        </w:rPr>
        <w:t>game dari greenfoot</w:t>
      </w:r>
      <w:r w:rsidRPr="006F13B7">
        <w:rPr>
          <w:sz w:val="24"/>
          <w:szCs w:val="24"/>
          <w:lang w:val="id-ID"/>
        </w:rPr>
        <w:t xml:space="preserve"> untuk memenuhi tugas dari pemrograman berbasis </w:t>
      </w:r>
      <w:r w:rsidR="00D95C54">
        <w:rPr>
          <w:sz w:val="24"/>
          <w:szCs w:val="24"/>
          <w:lang w:val="id-ID"/>
        </w:rPr>
        <w:t>objek</w:t>
      </w:r>
      <w:r w:rsidRPr="006F13B7">
        <w:rPr>
          <w:sz w:val="24"/>
          <w:szCs w:val="24"/>
          <w:lang w:val="id-ID"/>
        </w:rPr>
        <w:t>. M</w:t>
      </w:r>
      <w:r>
        <w:rPr>
          <w:sz w:val="24"/>
          <w:szCs w:val="24"/>
          <w:lang w:val="id-ID"/>
        </w:rPr>
        <w:t>eskipun masih ada yang be</w:t>
      </w:r>
      <w:r w:rsidRPr="006F13B7">
        <w:rPr>
          <w:sz w:val="24"/>
          <w:szCs w:val="24"/>
          <w:lang w:val="id-ID"/>
        </w:rPr>
        <w:t>lum bisa s</w:t>
      </w:r>
      <w:r>
        <w:rPr>
          <w:sz w:val="24"/>
          <w:szCs w:val="24"/>
          <w:lang w:val="id-ID"/>
        </w:rPr>
        <w:t>aya capai. Mohon untuk dimaafkan apabila dalam final project yang saya buat masih memiliki kekurangan.</w:t>
      </w:r>
    </w:p>
    <w:p w:rsidR="008F132D" w:rsidRPr="00800DD6" w:rsidRDefault="008F132D" w:rsidP="008F132D">
      <w:pPr>
        <w:spacing w:line="258" w:lineRule="auto"/>
        <w:ind w:left="571" w:right="76" w:firstLine="629"/>
        <w:jc w:val="both"/>
        <w:rPr>
          <w:sz w:val="24"/>
          <w:szCs w:val="24"/>
          <w:lang w:val="id-ID"/>
        </w:rPr>
        <w:sectPr w:rsidR="008F132D" w:rsidRPr="00800DD6">
          <w:pgSz w:w="11920" w:h="16840"/>
          <w:pgMar w:top="1020" w:right="1680" w:bottom="280" w:left="1680" w:header="720" w:footer="720" w:gutter="0"/>
          <w:cols w:space="720"/>
        </w:sectPr>
      </w:pPr>
    </w:p>
    <w:p w:rsidR="008F132D" w:rsidRDefault="008F132D" w:rsidP="0022183B">
      <w:pPr>
        <w:rPr>
          <w:lang w:val="id-ID"/>
        </w:rPr>
      </w:pPr>
    </w:p>
    <w:p w:rsidR="002B21E2" w:rsidRPr="008F132D" w:rsidRDefault="002B21E2" w:rsidP="008F132D">
      <w:pPr>
        <w:rPr>
          <w:lang w:val="id-ID"/>
        </w:rPr>
        <w:sectPr w:rsidR="002B21E2" w:rsidRPr="008F132D">
          <w:pgSz w:w="11920" w:h="16840"/>
          <w:pgMar w:top="1020" w:right="1460" w:bottom="280" w:left="1680" w:header="720" w:footer="720" w:gutter="0"/>
          <w:cols w:space="720"/>
        </w:sectPr>
      </w:pPr>
    </w:p>
    <w:p w:rsidR="002B21E2" w:rsidRPr="008F132D" w:rsidRDefault="002B21E2" w:rsidP="00800DD6">
      <w:pPr>
        <w:spacing w:line="359" w:lineRule="auto"/>
        <w:ind w:right="78"/>
        <w:rPr>
          <w:sz w:val="24"/>
          <w:szCs w:val="24"/>
          <w:lang w:val="id-ID"/>
        </w:rPr>
      </w:pPr>
    </w:p>
    <w:sectPr w:rsidR="002B21E2" w:rsidRPr="008F132D">
      <w:pgSz w:w="11920" w:h="16840"/>
      <w:pgMar w:top="1040" w:right="152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46F" w:rsidRDefault="0001146F" w:rsidP="003A32B6">
      <w:r>
        <w:separator/>
      </w:r>
    </w:p>
  </w:endnote>
  <w:endnote w:type="continuationSeparator" w:id="0">
    <w:p w:rsidR="0001146F" w:rsidRDefault="0001146F" w:rsidP="003A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46F" w:rsidRDefault="0001146F" w:rsidP="003A32B6">
      <w:r>
        <w:separator/>
      </w:r>
    </w:p>
  </w:footnote>
  <w:footnote w:type="continuationSeparator" w:id="0">
    <w:p w:rsidR="0001146F" w:rsidRDefault="0001146F" w:rsidP="003A3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FC4"/>
    <w:multiLevelType w:val="multilevel"/>
    <w:tmpl w:val="3C9A6F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4F164E"/>
    <w:multiLevelType w:val="hybridMultilevel"/>
    <w:tmpl w:val="2EFCCBF2"/>
    <w:lvl w:ilvl="0" w:tplc="4E86C5F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3B37F79"/>
    <w:multiLevelType w:val="multilevel"/>
    <w:tmpl w:val="F266F544"/>
    <w:lvl w:ilvl="0">
      <w:start w:val="1"/>
      <w:numFmt w:val="decimal"/>
      <w:lvlText w:val="%1"/>
      <w:lvlJc w:val="left"/>
      <w:pPr>
        <w:ind w:left="480" w:hanging="480"/>
      </w:pPr>
      <w:rPr>
        <w:rFonts w:hint="default"/>
      </w:rPr>
    </w:lvl>
    <w:lvl w:ilvl="1">
      <w:start w:val="4"/>
      <w:numFmt w:val="decimal"/>
      <w:lvlText w:val="%1.%2"/>
      <w:lvlJc w:val="left"/>
      <w:pPr>
        <w:ind w:left="976" w:hanging="480"/>
      </w:pPr>
      <w:rPr>
        <w:rFonts w:hint="default"/>
      </w:rPr>
    </w:lvl>
    <w:lvl w:ilvl="2">
      <w:start w:val="5"/>
      <w:numFmt w:val="decimal"/>
      <w:lvlText w:val="%1.%2.%3"/>
      <w:lvlJc w:val="left"/>
      <w:pPr>
        <w:ind w:left="1712" w:hanging="720"/>
      </w:pPr>
      <w:rPr>
        <w:rFonts w:hint="default"/>
        <w:b/>
        <w:bCs/>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3">
    <w:nsid w:val="4F8976B7"/>
    <w:multiLevelType w:val="hybridMultilevel"/>
    <w:tmpl w:val="1EB8C52C"/>
    <w:lvl w:ilvl="0" w:tplc="39EEBB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8E215B2"/>
    <w:multiLevelType w:val="hybridMultilevel"/>
    <w:tmpl w:val="CED666EE"/>
    <w:lvl w:ilvl="0" w:tplc="0D42F8FE">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5">
    <w:nsid w:val="69844445"/>
    <w:multiLevelType w:val="hybridMultilevel"/>
    <w:tmpl w:val="F7D2E3C0"/>
    <w:lvl w:ilvl="0" w:tplc="FA4E0728">
      <w:start w:val="1"/>
      <w:numFmt w:val="decimal"/>
      <w:lvlText w:val="%1."/>
      <w:lvlJc w:val="left"/>
      <w:pPr>
        <w:ind w:left="2061" w:hanging="360"/>
      </w:pPr>
      <w:rPr>
        <w:rFonts w:hint="default"/>
        <w:b/>
        <w:sz w:val="24"/>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nsid w:val="751C15D4"/>
    <w:multiLevelType w:val="hybridMultilevel"/>
    <w:tmpl w:val="4DE4727C"/>
    <w:lvl w:ilvl="0" w:tplc="880805F8">
      <w:start w:val="3"/>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7">
    <w:nsid w:val="78AC3F82"/>
    <w:multiLevelType w:val="hybridMultilevel"/>
    <w:tmpl w:val="FB3E3570"/>
    <w:lvl w:ilvl="0" w:tplc="1B7832B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B65F98"/>
    <w:multiLevelType w:val="multilevel"/>
    <w:tmpl w:val="2B98B416"/>
    <w:lvl w:ilvl="0">
      <w:start w:val="1"/>
      <w:numFmt w:val="decimal"/>
      <w:lvlText w:val="%1"/>
      <w:lvlJc w:val="left"/>
      <w:pPr>
        <w:ind w:left="480" w:hanging="480"/>
      </w:pPr>
      <w:rPr>
        <w:rFonts w:hint="default"/>
      </w:rPr>
    </w:lvl>
    <w:lvl w:ilvl="1">
      <w:start w:val="4"/>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9">
    <w:nsid w:val="7CDB3481"/>
    <w:multiLevelType w:val="hybridMultilevel"/>
    <w:tmpl w:val="73A85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4"/>
  </w:num>
  <w:num w:numId="5">
    <w:abstractNumId w:val="6"/>
  </w:num>
  <w:num w:numId="6">
    <w:abstractNumId w:val="8"/>
  </w:num>
  <w:num w:numId="7">
    <w:abstractNumId w:val="2"/>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21E2"/>
    <w:rsid w:val="0001146F"/>
    <w:rsid w:val="000272F1"/>
    <w:rsid w:val="001A3C9E"/>
    <w:rsid w:val="001B3766"/>
    <w:rsid w:val="0022183B"/>
    <w:rsid w:val="00290F0E"/>
    <w:rsid w:val="002B21E2"/>
    <w:rsid w:val="00396F71"/>
    <w:rsid w:val="003A32B6"/>
    <w:rsid w:val="0043747C"/>
    <w:rsid w:val="00486D64"/>
    <w:rsid w:val="00507035"/>
    <w:rsid w:val="005A6D25"/>
    <w:rsid w:val="00664C54"/>
    <w:rsid w:val="006A12F3"/>
    <w:rsid w:val="00727837"/>
    <w:rsid w:val="007668D5"/>
    <w:rsid w:val="00800DD6"/>
    <w:rsid w:val="008E21DD"/>
    <w:rsid w:val="008F132D"/>
    <w:rsid w:val="009560F6"/>
    <w:rsid w:val="00B27C84"/>
    <w:rsid w:val="00CA16CF"/>
    <w:rsid w:val="00D95C54"/>
    <w:rsid w:val="00DD7725"/>
    <w:rsid w:val="00EC3E17"/>
    <w:rsid w:val="00EF0D49"/>
    <w:rsid w:val="00FA6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B3766"/>
    <w:rPr>
      <w:rFonts w:ascii="Tahoma" w:hAnsi="Tahoma" w:cs="Tahoma"/>
      <w:sz w:val="16"/>
      <w:szCs w:val="16"/>
    </w:rPr>
  </w:style>
  <w:style w:type="character" w:customStyle="1" w:styleId="BalloonTextChar">
    <w:name w:val="Balloon Text Char"/>
    <w:basedOn w:val="DefaultParagraphFont"/>
    <w:link w:val="BalloonText"/>
    <w:uiPriority w:val="99"/>
    <w:semiHidden/>
    <w:rsid w:val="001B3766"/>
    <w:rPr>
      <w:rFonts w:ascii="Tahoma" w:hAnsi="Tahoma" w:cs="Tahoma"/>
      <w:sz w:val="16"/>
      <w:szCs w:val="16"/>
    </w:rPr>
  </w:style>
  <w:style w:type="paragraph" w:styleId="ListParagraph">
    <w:name w:val="List Paragraph"/>
    <w:basedOn w:val="Normal"/>
    <w:uiPriority w:val="34"/>
    <w:qFormat/>
    <w:rsid w:val="00800DD6"/>
    <w:pPr>
      <w:ind w:left="720"/>
      <w:contextualSpacing/>
    </w:pPr>
  </w:style>
  <w:style w:type="paragraph" w:styleId="Header">
    <w:name w:val="header"/>
    <w:basedOn w:val="Normal"/>
    <w:link w:val="HeaderChar"/>
    <w:uiPriority w:val="99"/>
    <w:unhideWhenUsed/>
    <w:rsid w:val="003A32B6"/>
    <w:pPr>
      <w:tabs>
        <w:tab w:val="center" w:pos="4680"/>
        <w:tab w:val="right" w:pos="9360"/>
      </w:tabs>
    </w:pPr>
  </w:style>
  <w:style w:type="character" w:customStyle="1" w:styleId="HeaderChar">
    <w:name w:val="Header Char"/>
    <w:basedOn w:val="DefaultParagraphFont"/>
    <w:link w:val="Header"/>
    <w:uiPriority w:val="99"/>
    <w:rsid w:val="003A32B6"/>
  </w:style>
  <w:style w:type="paragraph" w:styleId="Footer">
    <w:name w:val="footer"/>
    <w:basedOn w:val="Normal"/>
    <w:link w:val="FooterChar"/>
    <w:uiPriority w:val="99"/>
    <w:unhideWhenUsed/>
    <w:rsid w:val="003A32B6"/>
    <w:pPr>
      <w:tabs>
        <w:tab w:val="center" w:pos="4680"/>
        <w:tab w:val="right" w:pos="9360"/>
      </w:tabs>
    </w:pPr>
  </w:style>
  <w:style w:type="character" w:customStyle="1" w:styleId="FooterChar">
    <w:name w:val="Footer Char"/>
    <w:basedOn w:val="DefaultParagraphFont"/>
    <w:link w:val="Footer"/>
    <w:uiPriority w:val="99"/>
    <w:rsid w:val="003A32B6"/>
  </w:style>
  <w:style w:type="table" w:styleId="LightGrid-Accent6">
    <w:name w:val="Light Grid Accent 6"/>
    <w:basedOn w:val="TableNormal"/>
    <w:uiPriority w:val="62"/>
    <w:rsid w:val="00664C5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5">
    <w:name w:val="Light List Accent 5"/>
    <w:basedOn w:val="TableNormal"/>
    <w:uiPriority w:val="61"/>
    <w:rsid w:val="00664C5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B3766"/>
    <w:rPr>
      <w:rFonts w:ascii="Tahoma" w:hAnsi="Tahoma" w:cs="Tahoma"/>
      <w:sz w:val="16"/>
      <w:szCs w:val="16"/>
    </w:rPr>
  </w:style>
  <w:style w:type="character" w:customStyle="1" w:styleId="BalloonTextChar">
    <w:name w:val="Balloon Text Char"/>
    <w:basedOn w:val="DefaultParagraphFont"/>
    <w:link w:val="BalloonText"/>
    <w:uiPriority w:val="99"/>
    <w:semiHidden/>
    <w:rsid w:val="001B3766"/>
    <w:rPr>
      <w:rFonts w:ascii="Tahoma" w:hAnsi="Tahoma" w:cs="Tahoma"/>
      <w:sz w:val="16"/>
      <w:szCs w:val="16"/>
    </w:rPr>
  </w:style>
  <w:style w:type="paragraph" w:styleId="ListParagraph">
    <w:name w:val="List Paragraph"/>
    <w:basedOn w:val="Normal"/>
    <w:uiPriority w:val="34"/>
    <w:qFormat/>
    <w:rsid w:val="00800DD6"/>
    <w:pPr>
      <w:ind w:left="720"/>
      <w:contextualSpacing/>
    </w:pPr>
  </w:style>
  <w:style w:type="paragraph" w:styleId="Header">
    <w:name w:val="header"/>
    <w:basedOn w:val="Normal"/>
    <w:link w:val="HeaderChar"/>
    <w:uiPriority w:val="99"/>
    <w:unhideWhenUsed/>
    <w:rsid w:val="003A32B6"/>
    <w:pPr>
      <w:tabs>
        <w:tab w:val="center" w:pos="4680"/>
        <w:tab w:val="right" w:pos="9360"/>
      </w:tabs>
    </w:pPr>
  </w:style>
  <w:style w:type="character" w:customStyle="1" w:styleId="HeaderChar">
    <w:name w:val="Header Char"/>
    <w:basedOn w:val="DefaultParagraphFont"/>
    <w:link w:val="Header"/>
    <w:uiPriority w:val="99"/>
    <w:rsid w:val="003A32B6"/>
  </w:style>
  <w:style w:type="paragraph" w:styleId="Footer">
    <w:name w:val="footer"/>
    <w:basedOn w:val="Normal"/>
    <w:link w:val="FooterChar"/>
    <w:uiPriority w:val="99"/>
    <w:unhideWhenUsed/>
    <w:rsid w:val="003A32B6"/>
    <w:pPr>
      <w:tabs>
        <w:tab w:val="center" w:pos="4680"/>
        <w:tab w:val="right" w:pos="9360"/>
      </w:tabs>
    </w:pPr>
  </w:style>
  <w:style w:type="character" w:customStyle="1" w:styleId="FooterChar">
    <w:name w:val="Footer Char"/>
    <w:basedOn w:val="DefaultParagraphFont"/>
    <w:link w:val="Footer"/>
    <w:uiPriority w:val="99"/>
    <w:rsid w:val="003A32B6"/>
  </w:style>
  <w:style w:type="table" w:styleId="LightGrid-Accent6">
    <w:name w:val="Light Grid Accent 6"/>
    <w:basedOn w:val="TableNormal"/>
    <w:uiPriority w:val="62"/>
    <w:rsid w:val="00664C5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5">
    <w:name w:val="Light List Accent 5"/>
    <w:basedOn w:val="TableNormal"/>
    <w:uiPriority w:val="61"/>
    <w:rsid w:val="00664C5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17</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ismail - [2010]</cp:lastModifiedBy>
  <cp:revision>26</cp:revision>
  <cp:lastPrinted>2020-05-19T12:34:00Z</cp:lastPrinted>
  <dcterms:created xsi:type="dcterms:W3CDTF">2020-05-16T13:46:00Z</dcterms:created>
  <dcterms:modified xsi:type="dcterms:W3CDTF">2020-06-13T12:29:00Z</dcterms:modified>
</cp:coreProperties>
</file>